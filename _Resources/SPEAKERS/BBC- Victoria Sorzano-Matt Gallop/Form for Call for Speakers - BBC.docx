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rsidR="008250AB" w:rsidRPr="00D52816" w:rsidRDefault="008250AB">
      <w:pPr>
        <w:rPr>
          <w:rFonts w:asciiTheme="majorHAnsi" w:hAnsiTheme="majorHAnsi" w:cstheme="majorHAnsi"/>
          <w:sz w:val="22"/>
          <w:szCs w:val="22"/>
        </w:rPr>
      </w:pPr>
    </w:p>
    <w:p w:rsidR="008250AB" w:rsidRPr="00D52816" w:rsidRDefault="008250AB" w:rsidP="008B3487">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r w:rsidR="008B3487">
        <w:rPr>
          <w:rFonts w:asciiTheme="majorHAnsi" w:hAnsiTheme="majorHAnsi" w:cstheme="majorHAnsi"/>
          <w:sz w:val="22"/>
          <w:szCs w:val="22"/>
        </w:rPr>
        <w:t>Victoria Sorzano</w:t>
      </w:r>
      <w:r w:rsidR="00A5779F">
        <w:rPr>
          <w:rFonts w:asciiTheme="majorHAnsi" w:hAnsiTheme="majorHAnsi" w:cstheme="majorHAnsi"/>
          <w:sz w:val="22"/>
          <w:szCs w:val="22"/>
        </w:rPr>
        <w:t xml:space="preserve"> / </w:t>
      </w:r>
      <w:bookmarkStart w:id="0" w:name="_GoBack"/>
      <w:r w:rsidR="00A5779F">
        <w:rPr>
          <w:rFonts w:asciiTheme="majorHAnsi" w:hAnsiTheme="majorHAnsi" w:cstheme="majorHAnsi"/>
          <w:sz w:val="22"/>
          <w:szCs w:val="22"/>
        </w:rPr>
        <w:t>Matt Gallop</w:t>
      </w:r>
      <w:bookmarkEnd w:id="0"/>
    </w:p>
    <w:p w:rsidR="008250AB" w:rsidRPr="00D52816" w:rsidRDefault="008250AB">
      <w:pPr>
        <w:rPr>
          <w:rFonts w:asciiTheme="majorHAnsi" w:hAnsiTheme="majorHAnsi" w:cstheme="majorHAnsi"/>
          <w:sz w:val="22"/>
          <w:szCs w:val="22"/>
        </w:rPr>
      </w:pPr>
    </w:p>
    <w:p w:rsidR="008250AB" w:rsidRPr="00D52816" w:rsidRDefault="008250AB" w:rsidP="008B3487">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r w:rsidR="008B3487">
        <w:rPr>
          <w:rFonts w:asciiTheme="majorHAnsi" w:hAnsiTheme="majorHAnsi" w:cstheme="majorHAnsi"/>
          <w:sz w:val="22"/>
          <w:szCs w:val="22"/>
          <w:lang w:val="en-GB"/>
        </w:rPr>
        <w:t>Interactive editor, Future Media</w:t>
      </w:r>
      <w:r w:rsidR="00A5779F">
        <w:rPr>
          <w:rFonts w:asciiTheme="majorHAnsi" w:hAnsiTheme="majorHAnsi" w:cstheme="majorHAnsi"/>
          <w:sz w:val="22"/>
          <w:szCs w:val="22"/>
          <w:lang w:val="en-GB"/>
        </w:rPr>
        <w:t xml:space="preserve"> / Associate Producer BBC Learning</w:t>
      </w:r>
    </w:p>
    <w:p w:rsidR="008250AB" w:rsidRPr="00D52816" w:rsidRDefault="008250AB">
      <w:pPr>
        <w:rPr>
          <w:rFonts w:asciiTheme="majorHAnsi" w:hAnsiTheme="majorHAnsi" w:cstheme="majorHAnsi"/>
          <w:sz w:val="22"/>
          <w:szCs w:val="22"/>
        </w:rPr>
      </w:pPr>
    </w:p>
    <w:p w:rsidR="008250AB" w:rsidRPr="00D52816" w:rsidRDefault="008250AB" w:rsidP="00F303BD">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r w:rsidR="00F303BD">
        <w:rPr>
          <w:rFonts w:asciiTheme="majorHAnsi" w:hAnsiTheme="majorHAnsi" w:cstheme="majorHAnsi"/>
          <w:sz w:val="22"/>
          <w:szCs w:val="22"/>
        </w:rPr>
        <w:t>BBC</w:t>
      </w:r>
    </w:p>
    <w:p w:rsidR="008250AB" w:rsidRPr="00D52816" w:rsidRDefault="008250AB">
      <w:pPr>
        <w:rPr>
          <w:rFonts w:asciiTheme="majorHAnsi" w:hAnsiTheme="majorHAnsi" w:cstheme="majorHAnsi"/>
          <w:sz w:val="22"/>
          <w:szCs w:val="22"/>
        </w:rPr>
      </w:pPr>
    </w:p>
    <w:p w:rsidR="008250AB" w:rsidRPr="00D52816" w:rsidRDefault="008250AB" w:rsidP="00576C1D">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D52816">
        <w:rPr>
          <w:rFonts w:asciiTheme="majorHAnsi" w:hAnsiTheme="majorHAnsi" w:cstheme="majorHAnsi"/>
          <w:sz w:val="22"/>
          <w:szCs w:val="22"/>
        </w:rPr>
        <w:t xml:space="preserve">:     </w:t>
      </w:r>
      <w:r w:rsidR="008B3487">
        <w:rPr>
          <w:rFonts w:asciiTheme="majorHAnsi" w:hAnsiTheme="majorHAnsi" w:cstheme="majorHAnsi"/>
          <w:sz w:val="22"/>
          <w:szCs w:val="22"/>
          <w:lang w:val="en-GB"/>
        </w:rPr>
        <w:t xml:space="preserve">Victoria </w:t>
      </w:r>
      <w:proofErr w:type="spellStart"/>
      <w:r w:rsidR="008B3487">
        <w:rPr>
          <w:rFonts w:asciiTheme="majorHAnsi" w:hAnsiTheme="majorHAnsi" w:cstheme="majorHAnsi"/>
          <w:sz w:val="22"/>
          <w:szCs w:val="22"/>
          <w:lang w:val="en-GB"/>
        </w:rPr>
        <w:t>Sorzano</w:t>
      </w:r>
      <w:proofErr w:type="spellEnd"/>
      <w:r w:rsidR="008B3487">
        <w:rPr>
          <w:rFonts w:asciiTheme="majorHAnsi" w:hAnsiTheme="majorHAnsi" w:cstheme="majorHAnsi"/>
          <w:sz w:val="22"/>
          <w:szCs w:val="22"/>
          <w:lang w:val="en-GB"/>
        </w:rPr>
        <w:t xml:space="preserve"> is a digital media professional specialising in content </w:t>
      </w:r>
      <w:proofErr w:type="spellStart"/>
      <w:r w:rsidR="008B3487">
        <w:rPr>
          <w:rFonts w:asciiTheme="majorHAnsi" w:hAnsiTheme="majorHAnsi" w:cstheme="majorHAnsi"/>
          <w:sz w:val="22"/>
          <w:szCs w:val="22"/>
          <w:lang w:val="en-GB"/>
        </w:rPr>
        <w:t>curation</w:t>
      </w:r>
      <w:proofErr w:type="spellEnd"/>
      <w:r w:rsidR="009E2E28">
        <w:rPr>
          <w:rFonts w:asciiTheme="majorHAnsi" w:hAnsiTheme="majorHAnsi" w:cstheme="majorHAnsi"/>
          <w:sz w:val="22"/>
          <w:szCs w:val="22"/>
          <w:lang w:val="en-GB"/>
        </w:rPr>
        <w:t xml:space="preserve"> and creative projects</w:t>
      </w:r>
      <w:r w:rsidR="008B3487">
        <w:rPr>
          <w:rFonts w:asciiTheme="majorHAnsi" w:hAnsiTheme="majorHAnsi" w:cstheme="majorHAnsi"/>
          <w:sz w:val="22"/>
          <w:szCs w:val="22"/>
          <w:lang w:val="en-GB"/>
        </w:rPr>
        <w:t xml:space="preserve">. In 2013 she launched bespoke BBC content on Connected Red Button and she continues to oversee </w:t>
      </w:r>
      <w:r w:rsidR="008B3487" w:rsidRPr="00C50477">
        <w:rPr>
          <w:rFonts w:asciiTheme="majorHAnsi" w:hAnsiTheme="majorHAnsi" w:cstheme="majorHAnsi"/>
          <w:sz w:val="22"/>
          <w:szCs w:val="22"/>
          <w:lang w:val="en-GB"/>
        </w:rPr>
        <w:t xml:space="preserve">delivery of the BBC’s </w:t>
      </w:r>
      <w:r w:rsidR="008B3487">
        <w:rPr>
          <w:rFonts w:asciiTheme="majorHAnsi" w:hAnsiTheme="majorHAnsi" w:cstheme="majorHAnsi"/>
          <w:sz w:val="22"/>
          <w:szCs w:val="22"/>
          <w:lang w:val="en-GB"/>
        </w:rPr>
        <w:t xml:space="preserve">broadcast and connected </w:t>
      </w:r>
      <w:r w:rsidR="008B3487" w:rsidRPr="00C50477">
        <w:rPr>
          <w:rFonts w:asciiTheme="majorHAnsi" w:hAnsiTheme="majorHAnsi" w:cstheme="majorHAnsi"/>
          <w:sz w:val="22"/>
          <w:szCs w:val="22"/>
          <w:lang w:val="en-GB"/>
        </w:rPr>
        <w:t xml:space="preserve">Red Button service, used by 15m people a week. </w:t>
      </w:r>
      <w:r w:rsidR="008B3487">
        <w:rPr>
          <w:rFonts w:asciiTheme="majorHAnsi" w:hAnsiTheme="majorHAnsi" w:cstheme="majorHAnsi"/>
          <w:sz w:val="22"/>
          <w:szCs w:val="22"/>
          <w:lang w:val="en-GB"/>
        </w:rPr>
        <w:t xml:space="preserve">Victoria previously played a key role launching three </w:t>
      </w:r>
      <w:r w:rsidR="00576C1D">
        <w:rPr>
          <w:rFonts w:asciiTheme="majorHAnsi" w:hAnsiTheme="majorHAnsi" w:cstheme="majorHAnsi"/>
          <w:sz w:val="22"/>
          <w:szCs w:val="22"/>
          <w:lang w:val="en-GB"/>
        </w:rPr>
        <w:t>BBC</w:t>
      </w:r>
      <w:r w:rsidR="008B3487">
        <w:rPr>
          <w:rFonts w:asciiTheme="majorHAnsi" w:hAnsiTheme="majorHAnsi" w:cstheme="majorHAnsi"/>
          <w:sz w:val="22"/>
          <w:szCs w:val="22"/>
          <w:lang w:val="en-GB"/>
        </w:rPr>
        <w:t xml:space="preserve"> homepages, Sky’s digital text service and Sky Active’s interactive TV channels.</w:t>
      </w:r>
      <w:r w:rsidR="009E2E28">
        <w:rPr>
          <w:rFonts w:asciiTheme="majorHAnsi" w:hAnsiTheme="majorHAnsi" w:cstheme="majorHAnsi"/>
          <w:sz w:val="22"/>
          <w:szCs w:val="22"/>
          <w:lang w:val="en-GB"/>
        </w:rPr>
        <w:t xml:space="preserve"> She speaks and blogs on women in digital media and is founder of the BBC Women in Technology network. </w:t>
      </w:r>
      <w:r w:rsidR="00576C1D">
        <w:rPr>
          <w:rFonts w:asciiTheme="majorHAnsi" w:hAnsiTheme="majorHAnsi" w:cstheme="majorHAnsi"/>
          <w:sz w:val="22"/>
          <w:szCs w:val="22"/>
          <w:lang w:val="en-GB"/>
        </w:rPr>
        <w:t>She has appeared on television and radio in the UK and US and</w:t>
      </w:r>
      <w:r w:rsidR="009E2E28">
        <w:rPr>
          <w:rFonts w:asciiTheme="majorHAnsi" w:hAnsiTheme="majorHAnsi" w:cstheme="majorHAnsi"/>
          <w:sz w:val="22"/>
          <w:szCs w:val="22"/>
          <w:lang w:val="en-GB"/>
        </w:rPr>
        <w:t xml:space="preserve"> </w:t>
      </w:r>
      <w:r w:rsidR="00576C1D">
        <w:rPr>
          <w:rFonts w:asciiTheme="majorHAnsi" w:hAnsiTheme="majorHAnsi" w:cstheme="majorHAnsi"/>
          <w:sz w:val="22"/>
          <w:szCs w:val="22"/>
          <w:lang w:val="en-GB"/>
        </w:rPr>
        <w:t xml:space="preserve">is a former </w:t>
      </w:r>
      <w:r w:rsidR="009E2E28">
        <w:rPr>
          <w:rFonts w:asciiTheme="majorHAnsi" w:hAnsiTheme="majorHAnsi" w:cstheme="majorHAnsi"/>
          <w:sz w:val="22"/>
          <w:szCs w:val="22"/>
          <w:lang w:val="en-GB"/>
        </w:rPr>
        <w:t>radio prese</w:t>
      </w:r>
      <w:r w:rsidR="00576C1D">
        <w:rPr>
          <w:rFonts w:asciiTheme="majorHAnsi" w:hAnsiTheme="majorHAnsi" w:cstheme="majorHAnsi"/>
          <w:sz w:val="22"/>
          <w:szCs w:val="22"/>
          <w:lang w:val="en-GB"/>
        </w:rPr>
        <w:t>nter. Victoria has also written and edited best-selling books for Dorling Kindersley publishers.</w:t>
      </w:r>
    </w:p>
    <w:p w:rsidR="008250AB" w:rsidRDefault="008250AB">
      <w:pPr>
        <w:rPr>
          <w:rFonts w:asciiTheme="majorHAnsi" w:hAnsiTheme="majorHAnsi" w:cstheme="majorHAnsi"/>
          <w:sz w:val="22"/>
          <w:szCs w:val="22"/>
        </w:rPr>
      </w:pPr>
    </w:p>
    <w:p w:rsidR="00A5779F" w:rsidRDefault="00A5779F">
      <w:pPr>
        <w:rPr>
          <w:rFonts w:asciiTheme="majorHAnsi" w:hAnsiTheme="majorHAnsi" w:cstheme="majorHAnsi"/>
          <w:sz w:val="22"/>
          <w:szCs w:val="22"/>
        </w:rPr>
      </w:pPr>
      <w:r w:rsidRPr="00B567AC">
        <w:rPr>
          <w:rFonts w:asciiTheme="majorHAnsi" w:hAnsiTheme="majorHAnsi" w:cstheme="majorHAnsi"/>
          <w:sz w:val="22"/>
          <w:szCs w:val="22"/>
          <w:lang w:val="en-GB"/>
        </w:rPr>
        <w:t xml:space="preserve">Matt has worked in the education and events sector for many years, spending 5 years teaching in secondary schools in the UK. Since joining the BBC in 2008 he has worked on many projects, highlights of which include producing a live schools broadcast with Brian Cox as part of </w:t>
      </w:r>
      <w:proofErr w:type="gramStart"/>
      <w:r w:rsidRPr="00B567AC">
        <w:rPr>
          <w:rFonts w:asciiTheme="majorHAnsi" w:hAnsiTheme="majorHAnsi" w:cstheme="majorHAnsi"/>
          <w:sz w:val="22"/>
          <w:szCs w:val="22"/>
          <w:lang w:val="en-GB"/>
        </w:rPr>
        <w:t>Stargazing</w:t>
      </w:r>
      <w:proofErr w:type="gramEnd"/>
      <w:r w:rsidRPr="00B567AC">
        <w:rPr>
          <w:rFonts w:asciiTheme="majorHAnsi" w:hAnsiTheme="majorHAnsi" w:cstheme="majorHAnsi"/>
          <w:sz w:val="22"/>
          <w:szCs w:val="22"/>
          <w:lang w:val="en-GB"/>
        </w:rPr>
        <w:t xml:space="preserve"> LIVE! </w:t>
      </w:r>
      <w:proofErr w:type="gramStart"/>
      <w:r w:rsidRPr="00B567AC">
        <w:rPr>
          <w:rFonts w:asciiTheme="majorHAnsi" w:hAnsiTheme="majorHAnsi" w:cstheme="majorHAnsi"/>
          <w:sz w:val="22"/>
          <w:szCs w:val="22"/>
          <w:lang w:val="en-GB"/>
        </w:rPr>
        <w:t>and</w:t>
      </w:r>
      <w:proofErr w:type="gramEnd"/>
      <w:r w:rsidRPr="00B567AC">
        <w:rPr>
          <w:rFonts w:asciiTheme="majorHAnsi" w:hAnsiTheme="majorHAnsi" w:cstheme="majorHAnsi"/>
          <w:sz w:val="22"/>
          <w:szCs w:val="22"/>
          <w:lang w:val="en-GB"/>
        </w:rPr>
        <w:t xml:space="preserve"> introducing the BBC Science Zone to the annual Cheltenham Science Festival. </w:t>
      </w:r>
      <w:r>
        <w:rPr>
          <w:rFonts w:asciiTheme="majorHAnsi" w:hAnsiTheme="majorHAnsi" w:cstheme="majorHAnsi"/>
          <w:sz w:val="22"/>
          <w:szCs w:val="22"/>
          <w:lang w:val="en-GB"/>
        </w:rPr>
        <w:t>He is interested in how new technology can be used to enhance learning and works with Howard Baker as part of the BBC Learning Innovations team.</w:t>
      </w:r>
      <w:r w:rsidRPr="00B567AC">
        <w:rPr>
          <w:rFonts w:asciiTheme="majorHAnsi" w:hAnsiTheme="majorHAnsi" w:cstheme="majorHAnsi"/>
          <w:sz w:val="22"/>
          <w:szCs w:val="22"/>
          <w:lang w:val="en-GB"/>
        </w:rPr>
        <w:t xml:space="preserve"> </w:t>
      </w:r>
    </w:p>
    <w:p w:rsidR="00A5779F" w:rsidRPr="00D52816" w:rsidRDefault="00A5779F">
      <w:pPr>
        <w:rPr>
          <w:rFonts w:asciiTheme="majorHAnsi" w:hAnsiTheme="majorHAnsi" w:cstheme="majorHAnsi"/>
          <w:sz w:val="22"/>
          <w:szCs w:val="22"/>
        </w:rPr>
      </w:pPr>
    </w:p>
    <w:p w:rsidR="008250AB" w:rsidRPr="00D52816" w:rsidRDefault="008250AB" w:rsidP="002A3F24">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r w:rsidR="002A3F24" w:rsidRPr="002A3F24">
        <w:rPr>
          <w:rFonts w:asciiTheme="majorHAnsi" w:hAnsiTheme="majorHAnsi" w:cstheme="majorHAnsi"/>
          <w:sz w:val="22"/>
          <w:szCs w:val="22"/>
        </w:rPr>
        <w:t>http://www.linkedin.com/pub/victoria-sorzano/15/687/187</w:t>
      </w:r>
    </w:p>
    <w:p w:rsidR="008250AB" w:rsidRPr="00D52816" w:rsidRDefault="00A5779F">
      <w:pPr>
        <w:rPr>
          <w:rFonts w:asciiTheme="majorHAnsi" w:hAnsiTheme="majorHAnsi" w:cstheme="majorHAnsi"/>
          <w:sz w:val="22"/>
          <w:szCs w:val="22"/>
        </w:rPr>
      </w:pPr>
      <w:r>
        <w:rPr>
          <w:rFonts w:asciiTheme="majorHAnsi" w:hAnsiTheme="majorHAnsi" w:cstheme="majorHAnsi"/>
          <w:sz w:val="22"/>
          <w:szCs w:val="22"/>
        </w:rPr>
        <w:t xml:space="preserve">                                               </w:t>
      </w:r>
      <w:r w:rsidRPr="00B567AC">
        <w:rPr>
          <w:rFonts w:asciiTheme="majorHAnsi" w:hAnsiTheme="majorHAnsi" w:cstheme="majorHAnsi"/>
          <w:sz w:val="22"/>
          <w:szCs w:val="22"/>
        </w:rPr>
        <w:t>http://www.linkedin.com/pub/matt-gallop/31/86a/199</w:t>
      </w:r>
    </w:p>
    <w:p w:rsidR="008250AB" w:rsidRPr="00D52816" w:rsidRDefault="008250AB" w:rsidP="009E2E28">
      <w:pPr>
        <w:rPr>
          <w:rFonts w:asciiTheme="majorHAnsi" w:hAnsiTheme="majorHAnsi" w:cstheme="majorHAnsi"/>
          <w:sz w:val="22"/>
          <w:szCs w:val="22"/>
        </w:rPr>
      </w:pPr>
      <w:r w:rsidRPr="00D52816">
        <w:rPr>
          <w:rFonts w:asciiTheme="majorHAnsi" w:hAnsiTheme="majorHAnsi" w:cstheme="majorHAnsi"/>
          <w:sz w:val="22"/>
          <w:szCs w:val="22"/>
        </w:rPr>
        <w:t>Session Title(s)</w:t>
      </w:r>
      <w:r w:rsidR="00266279" w:rsidRPr="00D52816">
        <w:rPr>
          <w:rFonts w:asciiTheme="majorHAnsi" w:hAnsiTheme="majorHAnsi" w:cstheme="majorHAnsi"/>
          <w:sz w:val="22"/>
          <w:szCs w:val="22"/>
        </w:rPr>
        <w:t xml:space="preserve">:     </w:t>
      </w:r>
      <w:r w:rsidR="009E2E28">
        <w:rPr>
          <w:rFonts w:asciiTheme="majorHAnsi" w:hAnsiTheme="majorHAnsi" w:cstheme="majorHAnsi"/>
          <w:sz w:val="22"/>
          <w:szCs w:val="22"/>
        </w:rPr>
        <w:t>I</w:t>
      </w:r>
      <w:r w:rsidR="002A3F24">
        <w:rPr>
          <w:rFonts w:asciiTheme="majorHAnsi" w:hAnsiTheme="majorHAnsi" w:cstheme="majorHAnsi"/>
          <w:sz w:val="22"/>
          <w:szCs w:val="22"/>
        </w:rPr>
        <w:t xml:space="preserve"> Did It! </w:t>
      </w:r>
      <w:r w:rsidR="009E2E28">
        <w:rPr>
          <w:rFonts w:asciiTheme="majorHAnsi" w:hAnsiTheme="majorHAnsi" w:cstheme="majorHAnsi"/>
          <w:sz w:val="22"/>
          <w:szCs w:val="22"/>
        </w:rPr>
        <w:t>Capturing informal learning using Tin Can API</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rsidP="00124A23">
      <w:pPr>
        <w:rPr>
          <w:rFonts w:asciiTheme="majorHAnsi" w:hAnsiTheme="majorHAnsi" w:cstheme="majorHAnsi"/>
          <w:sz w:val="22"/>
          <w:szCs w:val="22"/>
        </w:rPr>
      </w:pPr>
      <w:r w:rsidRPr="00D52816">
        <w:rPr>
          <w:rFonts w:asciiTheme="majorHAnsi" w:hAnsiTheme="majorHAnsi" w:cstheme="majorHAnsi"/>
          <w:sz w:val="22"/>
          <w:szCs w:val="22"/>
        </w:rPr>
        <w:t>Session Overview Abstract  / Summary</w:t>
      </w:r>
      <w:r w:rsidR="007247FE">
        <w:rPr>
          <w:rFonts w:asciiTheme="majorHAnsi" w:hAnsiTheme="majorHAnsi" w:cstheme="majorHAnsi"/>
          <w:sz w:val="22"/>
          <w:szCs w:val="22"/>
        </w:rPr>
        <w:t xml:space="preserve"> (100-200 words)</w:t>
      </w:r>
      <w:r w:rsidR="00266279" w:rsidRPr="00D52816">
        <w:rPr>
          <w:rFonts w:asciiTheme="majorHAnsi" w:hAnsiTheme="majorHAnsi" w:cstheme="majorHAnsi"/>
          <w:sz w:val="22"/>
          <w:szCs w:val="22"/>
        </w:rPr>
        <w:t xml:space="preserve">:     </w:t>
      </w:r>
      <w:r w:rsidR="00124A23" w:rsidRPr="00C0124C">
        <w:rPr>
          <w:rFonts w:asciiTheme="majorHAnsi" w:hAnsiTheme="majorHAnsi" w:cstheme="majorHAnsi"/>
          <w:sz w:val="22"/>
        </w:rPr>
        <w:t>BBC I Did It is an innovation pilot for BBC Knowledge &amp; Learning that seeks to capture our users' informal learning - on bbc.co.uk, online, in their homes and in the wider world. At the heart of the project is Tin Can or Experience Open Source API, which means that learning recorded via I Did It can be shared with other Learning Record Stores to build a complete picture of a user’s lifelong learning. The use of open source API in this pilot also examines future proofing BBC Learning’s digital products like the newly launched iWonder Guides. I Did It is the result of over a year of collaborative work with digital creatives and e-learning experts on both sides of the Atlantic, with BBC Learning, BBC Future Media and Bupa in the UK, and Rustici Software in the US. The project is sponsored by the BBC's £1m digital innovations programme, Connected Studio, which develops a select number of ideas into pilots each year with the aim of launching them into the BBC’s digital platforms of tomorrow</w:t>
      </w:r>
      <w:r w:rsidR="00C0124C">
        <w:rPr>
          <w:rFonts w:asciiTheme="majorHAnsi" w:hAnsiTheme="majorHAnsi" w:cstheme="majorHAnsi"/>
          <w:sz w:val="22"/>
        </w:rPr>
        <w:t>.</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rsidP="00124A23">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r w:rsidR="00F303BD">
        <w:rPr>
          <w:rFonts w:asciiTheme="majorHAnsi" w:hAnsiTheme="majorHAnsi" w:cstheme="majorHAnsi"/>
          <w:sz w:val="22"/>
          <w:szCs w:val="22"/>
        </w:rPr>
        <w:t xml:space="preserve">Two speakers, Powerpoint, </w:t>
      </w:r>
      <w:r w:rsidR="00124A23">
        <w:rPr>
          <w:rFonts w:asciiTheme="majorHAnsi" w:hAnsiTheme="majorHAnsi" w:cstheme="majorHAnsi"/>
          <w:sz w:val="22"/>
          <w:szCs w:val="22"/>
        </w:rPr>
        <w:t xml:space="preserve">Demo of the pilot app </w:t>
      </w:r>
      <w:r w:rsidR="00A5779F">
        <w:rPr>
          <w:rFonts w:asciiTheme="majorHAnsi" w:hAnsiTheme="majorHAnsi" w:cstheme="majorHAnsi"/>
          <w:sz w:val="22"/>
          <w:szCs w:val="22"/>
        </w:rPr>
        <w:t>‚</w:t>
      </w:r>
      <w:r w:rsidR="00124A23">
        <w:rPr>
          <w:rFonts w:asciiTheme="majorHAnsi" w:hAnsiTheme="majorHAnsi" w:cstheme="majorHAnsi"/>
          <w:sz w:val="22"/>
          <w:szCs w:val="22"/>
        </w:rPr>
        <w:t>I Did It</w:t>
      </w:r>
      <w:r w:rsidR="00A5779F">
        <w:rPr>
          <w:rFonts w:asciiTheme="majorHAnsi" w:hAnsiTheme="majorHAnsi" w:cstheme="majorHAnsi"/>
          <w:sz w:val="22"/>
          <w:szCs w:val="22"/>
        </w:rPr>
        <w:t>‘</w:t>
      </w:r>
    </w:p>
    <w:p w:rsidR="008250AB" w:rsidRPr="00D52816" w:rsidRDefault="008250AB">
      <w:pPr>
        <w:rPr>
          <w:rFonts w:asciiTheme="majorHAnsi" w:hAnsiTheme="majorHAnsi" w:cstheme="majorHAnsi"/>
          <w:sz w:val="22"/>
          <w:szCs w:val="22"/>
        </w:rPr>
      </w:pPr>
    </w:p>
    <w:p w:rsidR="008250AB" w:rsidRPr="00D52816" w:rsidRDefault="008250AB" w:rsidP="00C0124C">
      <w:pPr>
        <w:rPr>
          <w:rFonts w:asciiTheme="majorHAnsi" w:hAnsiTheme="majorHAnsi" w:cstheme="majorHAnsi"/>
          <w:sz w:val="22"/>
          <w:szCs w:val="22"/>
        </w:rPr>
      </w:pPr>
      <w:r w:rsidRPr="00D52816">
        <w:rPr>
          <w:rFonts w:asciiTheme="majorHAnsi" w:hAnsiTheme="majorHAnsi" w:cstheme="majorHAnsi"/>
          <w:sz w:val="22"/>
          <w:szCs w:val="22"/>
        </w:rPr>
        <w:t xml:space="preserve">Why this </w:t>
      </w:r>
      <w:r w:rsidR="00C015E7" w:rsidRPr="00D52816">
        <w:rPr>
          <w:rFonts w:asciiTheme="majorHAnsi" w:hAnsiTheme="majorHAnsi" w:cstheme="majorHAnsi"/>
          <w:sz w:val="22"/>
          <w:szCs w:val="22"/>
        </w:rPr>
        <w:t xml:space="preserve">presentation </w:t>
      </w:r>
      <w:r w:rsidR="00376884">
        <w:rPr>
          <w:rFonts w:asciiTheme="majorHAnsi" w:hAnsiTheme="majorHAnsi" w:cstheme="majorHAnsi"/>
          <w:sz w:val="22"/>
          <w:szCs w:val="22"/>
        </w:rPr>
        <w:t>is unique / diff</w:t>
      </w:r>
      <w:r w:rsidRPr="00D52816">
        <w:rPr>
          <w:rFonts w:asciiTheme="majorHAnsi" w:hAnsiTheme="majorHAnsi" w:cstheme="majorHAnsi"/>
          <w:sz w:val="22"/>
          <w:szCs w:val="22"/>
        </w:rPr>
        <w:t>erent?</w:t>
      </w:r>
      <w:r w:rsidR="00266279" w:rsidRPr="00D52816">
        <w:rPr>
          <w:rFonts w:asciiTheme="majorHAnsi" w:hAnsiTheme="majorHAnsi" w:cstheme="majorHAnsi"/>
          <w:sz w:val="22"/>
          <w:szCs w:val="22"/>
        </w:rPr>
        <w:t xml:space="preserve">     </w:t>
      </w:r>
      <w:r w:rsidR="00F303BD" w:rsidRPr="00F303BD">
        <w:rPr>
          <w:rFonts w:asciiTheme="majorHAnsi" w:hAnsiTheme="majorHAnsi" w:cstheme="majorHAnsi"/>
          <w:sz w:val="22"/>
          <w:szCs w:val="22"/>
          <w:lang w:val="en-GB"/>
        </w:rPr>
        <w:t xml:space="preserve">BBC Learning </w:t>
      </w:r>
      <w:r w:rsidR="00124A23">
        <w:rPr>
          <w:rFonts w:asciiTheme="majorHAnsi" w:hAnsiTheme="majorHAnsi" w:cstheme="majorHAnsi"/>
          <w:sz w:val="22"/>
          <w:szCs w:val="22"/>
          <w:lang w:val="en-GB"/>
        </w:rPr>
        <w:t>is</w:t>
      </w:r>
      <w:r w:rsidR="00F303BD" w:rsidRPr="00F303BD">
        <w:rPr>
          <w:rFonts w:asciiTheme="majorHAnsi" w:hAnsiTheme="majorHAnsi" w:cstheme="majorHAnsi"/>
          <w:sz w:val="22"/>
          <w:szCs w:val="22"/>
          <w:lang w:val="en-GB"/>
        </w:rPr>
        <w:t xml:space="preserve"> among the first organisations to experiment with </w:t>
      </w:r>
      <w:proofErr w:type="spellStart"/>
      <w:r w:rsidR="00F303BD" w:rsidRPr="00F303BD">
        <w:rPr>
          <w:rFonts w:asciiTheme="majorHAnsi" w:hAnsiTheme="majorHAnsi" w:cstheme="majorHAnsi"/>
          <w:sz w:val="22"/>
          <w:szCs w:val="22"/>
          <w:lang w:val="en-GB"/>
        </w:rPr>
        <w:t>TinCan</w:t>
      </w:r>
      <w:proofErr w:type="spellEnd"/>
      <w:r w:rsidR="00124A23">
        <w:rPr>
          <w:rFonts w:asciiTheme="majorHAnsi" w:hAnsiTheme="majorHAnsi" w:cstheme="majorHAnsi"/>
          <w:sz w:val="22"/>
          <w:szCs w:val="22"/>
          <w:lang w:val="en-GB"/>
        </w:rPr>
        <w:t>/Experience</w:t>
      </w:r>
      <w:r w:rsidR="00F303BD" w:rsidRPr="00F303BD">
        <w:rPr>
          <w:rFonts w:asciiTheme="majorHAnsi" w:hAnsiTheme="majorHAnsi" w:cstheme="majorHAnsi"/>
          <w:sz w:val="22"/>
          <w:szCs w:val="22"/>
          <w:lang w:val="en-GB"/>
        </w:rPr>
        <w:t xml:space="preserve"> API to capture and reflect informal learning of viewers</w:t>
      </w:r>
      <w:r w:rsidR="00F303BD">
        <w:rPr>
          <w:rFonts w:asciiTheme="majorHAnsi" w:hAnsiTheme="majorHAnsi" w:cstheme="majorHAnsi"/>
          <w:sz w:val="22"/>
          <w:szCs w:val="22"/>
          <w:lang w:val="en-GB"/>
        </w:rPr>
        <w:t xml:space="preserve"> as they engage with online conten</w:t>
      </w:r>
      <w:r w:rsidR="009E2E28">
        <w:rPr>
          <w:rFonts w:asciiTheme="majorHAnsi" w:hAnsiTheme="majorHAnsi" w:cstheme="majorHAnsi"/>
          <w:sz w:val="22"/>
          <w:szCs w:val="22"/>
          <w:lang w:val="en-GB"/>
        </w:rPr>
        <w:t>t</w:t>
      </w:r>
      <w:r w:rsidR="00F303BD">
        <w:rPr>
          <w:rFonts w:asciiTheme="majorHAnsi" w:hAnsiTheme="majorHAnsi" w:cstheme="majorHAnsi"/>
          <w:sz w:val="22"/>
          <w:szCs w:val="22"/>
          <w:lang w:val="en-GB"/>
        </w:rPr>
        <w:t xml:space="preserve"> </w:t>
      </w:r>
      <w:r w:rsidR="00124A23">
        <w:rPr>
          <w:rFonts w:asciiTheme="majorHAnsi" w:hAnsiTheme="majorHAnsi" w:cstheme="majorHAnsi"/>
          <w:sz w:val="22"/>
          <w:szCs w:val="22"/>
          <w:lang w:val="en-GB"/>
        </w:rPr>
        <w:t>and</w:t>
      </w:r>
      <w:r w:rsidR="00F303BD">
        <w:rPr>
          <w:rFonts w:asciiTheme="majorHAnsi" w:hAnsiTheme="majorHAnsi" w:cstheme="majorHAnsi"/>
          <w:sz w:val="22"/>
          <w:szCs w:val="22"/>
          <w:lang w:val="en-GB"/>
        </w:rPr>
        <w:t xml:space="preserve"> go about their </w:t>
      </w:r>
      <w:r w:rsidR="00376884">
        <w:rPr>
          <w:rFonts w:asciiTheme="majorHAnsi" w:hAnsiTheme="majorHAnsi" w:cstheme="majorHAnsi"/>
          <w:sz w:val="22"/>
          <w:szCs w:val="22"/>
          <w:lang w:val="en-GB"/>
        </w:rPr>
        <w:t>everyday lives, connecting the real world back to the online.</w:t>
      </w:r>
      <w:r w:rsidR="00124A23">
        <w:rPr>
          <w:rFonts w:asciiTheme="majorHAnsi" w:hAnsiTheme="majorHAnsi" w:cstheme="majorHAnsi"/>
          <w:sz w:val="22"/>
          <w:szCs w:val="22"/>
          <w:lang w:val="en-GB"/>
        </w:rPr>
        <w:t xml:space="preserve"> A year spent creating our pilot, I Did It, and working with </w:t>
      </w:r>
      <w:r w:rsidR="00124A23">
        <w:rPr>
          <w:rFonts w:asciiTheme="majorHAnsi" w:hAnsiTheme="majorHAnsi" w:cstheme="majorHAnsi"/>
          <w:sz w:val="22"/>
          <w:szCs w:val="22"/>
          <w:lang w:val="en-GB"/>
        </w:rPr>
        <w:lastRenderedPageBreak/>
        <w:t>teams on both sides of the Atlantic, means we have a working model of a BBC Learning Record Store and dashboard showing how users capture and interact with their own informal learning.</w:t>
      </w:r>
      <w:r w:rsidR="007D7004">
        <w:rPr>
          <w:rFonts w:asciiTheme="majorHAnsi" w:hAnsiTheme="majorHAnsi" w:cstheme="majorHAnsi"/>
          <w:sz w:val="22"/>
          <w:szCs w:val="22"/>
          <w:lang w:val="en-GB"/>
        </w:rPr>
        <w:t xml:space="preserve"> We’d also like to share our experience of creating this pilot working across disciplines, companies and countries, using a web standard that was relatively unknown in the UK when the project began.</w:t>
      </w:r>
      <w:r w:rsidR="00C0124C">
        <w:rPr>
          <w:rFonts w:asciiTheme="majorHAnsi" w:hAnsiTheme="majorHAnsi" w:cstheme="majorHAnsi"/>
          <w:sz w:val="22"/>
          <w:szCs w:val="22"/>
          <w:lang w:val="en-GB"/>
        </w:rPr>
        <w:t xml:space="preserve"> It hasn’t been simple, but </w:t>
      </w:r>
      <w:proofErr w:type="gramStart"/>
      <w:r w:rsidR="00C0124C">
        <w:rPr>
          <w:rFonts w:asciiTheme="majorHAnsi" w:hAnsiTheme="majorHAnsi" w:cstheme="majorHAnsi"/>
          <w:sz w:val="22"/>
          <w:szCs w:val="22"/>
          <w:lang w:val="en-GB"/>
        </w:rPr>
        <w:t>We</w:t>
      </w:r>
      <w:proofErr w:type="gramEnd"/>
      <w:r w:rsidR="00C0124C">
        <w:rPr>
          <w:rFonts w:asciiTheme="majorHAnsi" w:hAnsiTheme="majorHAnsi" w:cstheme="majorHAnsi"/>
          <w:sz w:val="22"/>
          <w:szCs w:val="22"/>
          <w:lang w:val="en-GB"/>
        </w:rPr>
        <w:t xml:space="preserve"> Did It!</w:t>
      </w:r>
      <w:r w:rsidR="00F303BD" w:rsidRPr="00F303BD">
        <w:rPr>
          <w:rFonts w:asciiTheme="majorHAnsi" w:hAnsiTheme="majorHAnsi" w:cstheme="majorHAnsi"/>
          <w:sz w:val="22"/>
          <w:szCs w:val="22"/>
          <w:lang w:val="en-GB"/>
        </w:rPr>
        <w:t xml:space="preserve"> </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rsidP="00576C1D">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r w:rsidR="00576C1D">
        <w:rPr>
          <w:rFonts w:asciiTheme="majorHAnsi" w:hAnsiTheme="majorHAnsi" w:cstheme="majorHAnsi"/>
          <w:sz w:val="22"/>
          <w:szCs w:val="22"/>
        </w:rPr>
        <w:t>How we took API used to capture formal learning and applied it to informal learning gathered online and in the real world. What can you do with data on informal learning and how do you apply analytics to make sense of it and draw inspiration for future learning a</w:t>
      </w:r>
      <w:r w:rsidR="00C0124C">
        <w:rPr>
          <w:rFonts w:asciiTheme="majorHAnsi" w:hAnsiTheme="majorHAnsi" w:cstheme="majorHAnsi"/>
          <w:sz w:val="22"/>
          <w:szCs w:val="22"/>
        </w:rPr>
        <w:t>nd development?</w:t>
      </w:r>
    </w:p>
    <w:p w:rsidR="008250AB" w:rsidRPr="00D52816" w:rsidRDefault="008250AB">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p>
    <w:p w:rsidR="008250AB" w:rsidRPr="00D52816" w:rsidRDefault="008250AB">
      <w:pPr>
        <w:rPr>
          <w:rFonts w:asciiTheme="majorHAnsi" w:hAnsiTheme="majorHAnsi" w:cstheme="majorHAnsi"/>
          <w:sz w:val="22"/>
          <w:szCs w:val="22"/>
        </w:rPr>
      </w:pPr>
    </w:p>
    <w:p w:rsidR="00A5779F" w:rsidRDefault="00C015E7">
      <w:pPr>
        <w:rPr>
          <w:rFonts w:asciiTheme="majorHAnsi" w:hAnsiTheme="majorHAnsi" w:cstheme="majorHAnsi"/>
          <w:sz w:val="22"/>
          <w:szCs w:val="22"/>
        </w:rPr>
      </w:pPr>
      <w:r w:rsidRPr="00D52816">
        <w:rPr>
          <w:rFonts w:asciiTheme="majorHAnsi" w:hAnsiTheme="majorHAnsi" w:cstheme="majorHAnsi"/>
          <w:sz w:val="22"/>
          <w:szCs w:val="22"/>
        </w:rPr>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r w:rsidR="00576C1D">
        <w:rPr>
          <w:rFonts w:asciiTheme="majorHAnsi" w:hAnsiTheme="majorHAnsi" w:cstheme="majorHAnsi"/>
          <w:sz w:val="22"/>
          <w:szCs w:val="22"/>
        </w:rPr>
        <w:t>K&amp;L Connected Studio, 300 Seconds, BBC Autumnwatch Live (all 2013)</w:t>
      </w:r>
    </w:p>
    <w:p w:rsidR="00A5779F" w:rsidRDefault="00A5779F">
      <w:pPr>
        <w:rPr>
          <w:rFonts w:asciiTheme="majorHAnsi" w:hAnsiTheme="majorHAnsi" w:cstheme="majorHAnsi"/>
          <w:sz w:val="22"/>
          <w:szCs w:val="22"/>
        </w:rPr>
      </w:pPr>
    </w:p>
    <w:p w:rsidR="008250AB" w:rsidRPr="00D52816" w:rsidRDefault="00A5779F">
      <w:pPr>
        <w:rPr>
          <w:rFonts w:asciiTheme="majorHAnsi" w:hAnsiTheme="majorHAnsi" w:cstheme="majorHAnsi"/>
          <w:sz w:val="22"/>
          <w:szCs w:val="22"/>
        </w:rPr>
      </w:pPr>
      <w:r>
        <w:rPr>
          <w:rFonts w:asciiTheme="majorHAnsi" w:hAnsiTheme="majorHAnsi" w:cstheme="majorHAnsi"/>
          <w:sz w:val="22"/>
          <w:szCs w:val="22"/>
        </w:rPr>
        <w:t>K&amp;L Connected Studio, BBC Media Action Trust</w:t>
      </w:r>
    </w:p>
    <w:p w:rsidR="00A5779F" w:rsidRDefault="00A5779F" w:rsidP="007D7004">
      <w:pPr>
        <w:rPr>
          <w:rFonts w:asciiTheme="majorHAnsi" w:hAnsiTheme="majorHAnsi" w:cstheme="majorHAnsi"/>
          <w:sz w:val="22"/>
          <w:szCs w:val="22"/>
        </w:rPr>
      </w:pPr>
    </w:p>
    <w:p w:rsidR="008250AB" w:rsidRPr="00D52816" w:rsidRDefault="008250AB" w:rsidP="007D7004">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r w:rsidR="007D7004" w:rsidRPr="007D7004">
        <w:rPr>
          <w:rFonts w:asciiTheme="majorHAnsi" w:hAnsiTheme="majorHAnsi" w:cstheme="majorHAnsi"/>
          <w:sz w:val="22"/>
          <w:szCs w:val="22"/>
        </w:rPr>
        <w:t>https://www.youtube.com/watch?v=fxQN5Uwk3VQ</w:t>
      </w: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rsidR="008250AB" w:rsidRPr="00D52816" w:rsidRDefault="008250AB">
      <w:pPr>
        <w:rPr>
          <w:rFonts w:asciiTheme="majorHAnsi" w:hAnsiTheme="majorHAnsi" w:cstheme="majorHAnsi"/>
          <w:sz w:val="22"/>
          <w:szCs w:val="22"/>
        </w:rPr>
      </w:pPr>
    </w:p>
    <w:p w:rsidR="008129A3" w:rsidRPr="00D52816" w:rsidRDefault="00B6560C">
      <w:pPr>
        <w:rPr>
          <w:rFonts w:asciiTheme="majorHAnsi" w:hAnsiTheme="majorHAnsi" w:cstheme="majorHAnsi"/>
          <w:b/>
          <w:sz w:val="22"/>
          <w:szCs w:val="22"/>
        </w:rPr>
      </w:pPr>
      <w:r>
        <w:rPr>
          <w:rFonts w:asciiTheme="majorHAnsi" w:hAnsiTheme="majorHAnsi" w:cstheme="majorHAnsi"/>
          <w:b/>
          <w:noProof/>
          <w:sz w:val="22"/>
          <w:szCs w:val="22"/>
          <w:lang w:val="hu-HU" w:eastAsia="hu-HU"/>
        </w:rPr>
        <mc:AlternateContent>
          <mc:Choice Requires="wps">
            <w:drawing>
              <wp:anchor distT="4294967295" distB="4294967295" distL="114300" distR="114300" simplePos="0" relativeHeight="251658240" behindDoc="0" locked="0" layoutInCell="1" allowOverlap="1" wp14:anchorId="6882F756" wp14:editId="0357971B">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6.5pt;width:44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rsidR="008129A3" w:rsidRPr="00D52816" w:rsidRDefault="008129A3">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rsidR="008129A3" w:rsidRPr="00D52816" w:rsidRDefault="008129A3">
      <w:pPr>
        <w:rPr>
          <w:rFonts w:asciiTheme="majorHAnsi" w:hAnsiTheme="majorHAnsi" w:cstheme="majorHAnsi"/>
          <w:sz w:val="22"/>
          <w:szCs w:val="22"/>
        </w:rPr>
      </w:pPr>
    </w:p>
    <w:p w:rsidR="008250AB" w:rsidRPr="00D52816" w:rsidRDefault="008250AB" w:rsidP="00576C1D">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r w:rsidR="00576C1D">
        <w:rPr>
          <w:rFonts w:asciiTheme="majorHAnsi" w:hAnsiTheme="majorHAnsi" w:cstheme="majorHAnsi"/>
          <w:sz w:val="22"/>
          <w:szCs w:val="22"/>
        </w:rPr>
        <w:t>Victoria Sorzano</w:t>
      </w:r>
      <w:r w:rsidR="00A5779F">
        <w:rPr>
          <w:rFonts w:asciiTheme="majorHAnsi" w:hAnsiTheme="majorHAnsi" w:cstheme="majorHAnsi"/>
          <w:sz w:val="22"/>
          <w:szCs w:val="22"/>
        </w:rPr>
        <w:t xml:space="preserve"> / Matt Gallop</w:t>
      </w:r>
    </w:p>
    <w:p w:rsidR="008129A3" w:rsidRPr="00D52816" w:rsidRDefault="008129A3">
      <w:pPr>
        <w:rPr>
          <w:rFonts w:asciiTheme="majorHAnsi" w:hAnsiTheme="majorHAnsi" w:cstheme="majorHAnsi"/>
          <w:sz w:val="22"/>
          <w:szCs w:val="22"/>
        </w:rPr>
      </w:pPr>
    </w:p>
    <w:p w:rsidR="008250AB" w:rsidRPr="00D52816" w:rsidRDefault="008250AB" w:rsidP="00576C1D">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r w:rsidR="00576C1D">
        <w:rPr>
          <w:rFonts w:asciiTheme="majorHAnsi" w:hAnsiTheme="majorHAnsi" w:cstheme="majorHAnsi"/>
          <w:sz w:val="22"/>
          <w:szCs w:val="22"/>
        </w:rPr>
        <w:t>Interactive Editor</w:t>
      </w:r>
      <w:r w:rsidR="00A5779F">
        <w:rPr>
          <w:rFonts w:asciiTheme="majorHAnsi" w:hAnsiTheme="majorHAnsi" w:cstheme="majorHAnsi"/>
          <w:sz w:val="22"/>
          <w:szCs w:val="22"/>
        </w:rPr>
        <w:t xml:space="preserve"> / Associate Producer</w:t>
      </w:r>
    </w:p>
    <w:p w:rsidR="008129A3" w:rsidRPr="00D52816" w:rsidRDefault="008129A3">
      <w:pPr>
        <w:rPr>
          <w:rFonts w:asciiTheme="majorHAnsi" w:hAnsiTheme="majorHAnsi" w:cstheme="majorHAnsi"/>
          <w:sz w:val="22"/>
          <w:szCs w:val="22"/>
        </w:rPr>
      </w:pPr>
    </w:p>
    <w:p w:rsidR="008250AB" w:rsidRPr="00D52816" w:rsidRDefault="008250AB" w:rsidP="00F303BD">
      <w:pPr>
        <w:rPr>
          <w:rFonts w:asciiTheme="majorHAnsi" w:hAnsiTheme="majorHAnsi" w:cstheme="majorHAnsi"/>
          <w:sz w:val="22"/>
          <w:szCs w:val="22"/>
        </w:rPr>
      </w:pPr>
      <w:r w:rsidRPr="00D52816">
        <w:rPr>
          <w:rFonts w:asciiTheme="majorHAnsi" w:hAnsiTheme="majorHAnsi" w:cstheme="majorHAnsi"/>
          <w:sz w:val="22"/>
          <w:szCs w:val="22"/>
        </w:rPr>
        <w:t>Your Company:</w:t>
      </w:r>
      <w:r w:rsidR="008129A3" w:rsidRPr="00D52816">
        <w:rPr>
          <w:rFonts w:asciiTheme="majorHAnsi" w:hAnsiTheme="majorHAnsi" w:cstheme="majorHAnsi"/>
          <w:sz w:val="22"/>
          <w:szCs w:val="22"/>
        </w:rPr>
        <w:t xml:space="preserve">     </w:t>
      </w:r>
      <w:r w:rsidR="00F303BD">
        <w:rPr>
          <w:rFonts w:asciiTheme="majorHAnsi" w:hAnsiTheme="majorHAnsi" w:cstheme="majorHAnsi"/>
          <w:sz w:val="22"/>
          <w:szCs w:val="22"/>
        </w:rPr>
        <w:t>BBC</w:t>
      </w:r>
    </w:p>
    <w:p w:rsidR="008129A3" w:rsidRPr="00D52816" w:rsidRDefault="008129A3">
      <w:pPr>
        <w:rPr>
          <w:rFonts w:asciiTheme="majorHAnsi" w:hAnsiTheme="majorHAnsi" w:cstheme="majorHAnsi"/>
          <w:sz w:val="22"/>
          <w:szCs w:val="22"/>
        </w:rPr>
      </w:pPr>
    </w:p>
    <w:p w:rsidR="008250AB" w:rsidRPr="00D52816" w:rsidRDefault="008129A3" w:rsidP="00576C1D">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r w:rsidR="00A5779F">
        <w:rPr>
          <w:rFonts w:asciiTheme="majorHAnsi" w:hAnsiTheme="majorHAnsi" w:cstheme="majorHAnsi"/>
          <w:sz w:val="22"/>
          <w:szCs w:val="22"/>
        </w:rPr>
        <w:t xml:space="preserve">00 44 771 8694663 / </w:t>
      </w:r>
      <w:r w:rsidR="00A5779F" w:rsidRPr="008B461A">
        <w:rPr>
          <w:rFonts w:asciiTheme="majorHAnsi" w:hAnsiTheme="majorHAnsi" w:cstheme="majorHAnsi"/>
          <w:sz w:val="22"/>
          <w:szCs w:val="22"/>
        </w:rPr>
        <w:t>0044 303</w:t>
      </w:r>
      <w:r w:rsidR="00A5779F">
        <w:rPr>
          <w:rFonts w:asciiTheme="majorHAnsi" w:hAnsiTheme="majorHAnsi" w:cstheme="majorHAnsi"/>
          <w:sz w:val="22"/>
          <w:szCs w:val="22"/>
        </w:rPr>
        <w:t xml:space="preserve"> </w:t>
      </w:r>
      <w:r w:rsidR="00A5779F" w:rsidRPr="008B461A">
        <w:rPr>
          <w:rFonts w:asciiTheme="majorHAnsi" w:hAnsiTheme="majorHAnsi" w:cstheme="majorHAnsi"/>
          <w:sz w:val="22"/>
          <w:szCs w:val="22"/>
        </w:rPr>
        <w:t>0800802</w:t>
      </w:r>
    </w:p>
    <w:p w:rsidR="008129A3" w:rsidRPr="00D52816" w:rsidRDefault="008129A3">
      <w:pPr>
        <w:rPr>
          <w:rFonts w:asciiTheme="majorHAnsi" w:hAnsiTheme="majorHAnsi" w:cstheme="majorHAnsi"/>
          <w:sz w:val="22"/>
          <w:szCs w:val="22"/>
        </w:rPr>
      </w:pPr>
    </w:p>
    <w:p w:rsidR="008250AB" w:rsidRPr="00D52816" w:rsidRDefault="008250AB" w:rsidP="00576C1D">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r w:rsidR="00A5779F">
        <w:rPr>
          <w:rFonts w:asciiTheme="majorHAnsi" w:hAnsiTheme="majorHAnsi" w:cstheme="majorHAnsi"/>
          <w:sz w:val="22"/>
          <w:szCs w:val="22"/>
        </w:rPr>
        <w:t xml:space="preserve">victoria.sorzano@bbc.co.uk / </w:t>
      </w:r>
      <w:r w:rsidR="00A5779F" w:rsidRPr="0044516A">
        <w:rPr>
          <w:rFonts w:asciiTheme="majorHAnsi" w:hAnsiTheme="majorHAnsi" w:cstheme="majorHAnsi"/>
          <w:sz w:val="22"/>
          <w:szCs w:val="22"/>
        </w:rPr>
        <w:t>matt.gallop@bbc.co.uk</w:t>
      </w:r>
    </w:p>
    <w:p w:rsidR="008129A3" w:rsidRPr="00D52816" w:rsidRDefault="008129A3">
      <w:pPr>
        <w:rPr>
          <w:rFonts w:asciiTheme="majorHAnsi" w:hAnsiTheme="majorHAnsi" w:cstheme="majorHAnsi"/>
          <w:sz w:val="22"/>
          <w:szCs w:val="22"/>
        </w:rPr>
      </w:pPr>
    </w:p>
    <w:p w:rsidR="008250AB" w:rsidRPr="00D52816" w:rsidRDefault="008250AB" w:rsidP="00576C1D">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r w:rsidR="00A5779F">
        <w:rPr>
          <w:rFonts w:asciiTheme="majorHAnsi" w:hAnsiTheme="majorHAnsi" w:cstheme="majorHAnsi"/>
          <w:sz w:val="22"/>
          <w:szCs w:val="22"/>
        </w:rPr>
        <w:t xml:space="preserve">http://digitalwitchnorth.com / </w:t>
      </w:r>
      <w:r w:rsidR="00A5779F" w:rsidRPr="00147188">
        <w:rPr>
          <w:rFonts w:asciiTheme="majorHAnsi" w:hAnsiTheme="majorHAnsi" w:cstheme="majorHAnsi"/>
          <w:sz w:val="22"/>
          <w:szCs w:val="22"/>
        </w:rPr>
        <w:t>www.bbc.co.uk/iwonder</w:t>
      </w:r>
      <w:r w:rsidR="00A5779F">
        <w:rPr>
          <w:rFonts w:asciiTheme="majorHAnsi" w:hAnsiTheme="majorHAnsi" w:cstheme="majorHAnsi"/>
          <w:sz w:val="22"/>
          <w:szCs w:val="22"/>
        </w:rPr>
        <w:t xml:space="preserve"> </w:t>
      </w:r>
    </w:p>
    <w:p w:rsidR="008129A3" w:rsidRPr="00D52816" w:rsidRDefault="008129A3">
      <w:pPr>
        <w:rPr>
          <w:rFonts w:asciiTheme="majorHAnsi" w:hAnsiTheme="majorHAnsi" w:cstheme="majorHAnsi"/>
          <w:sz w:val="22"/>
          <w:szCs w:val="22"/>
        </w:rPr>
      </w:pPr>
    </w:p>
    <w:p w:rsidR="008250AB" w:rsidRPr="00D52816" w:rsidRDefault="008250AB" w:rsidP="00576C1D">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r w:rsidR="00A5779F">
        <w:rPr>
          <w:rFonts w:asciiTheme="majorHAnsi" w:hAnsiTheme="majorHAnsi" w:cstheme="majorHAnsi"/>
          <w:sz w:val="22"/>
          <w:szCs w:val="22"/>
        </w:rPr>
        <w:t xml:space="preserve">@VicSorzano, </w:t>
      </w:r>
      <w:r w:rsidR="00A5779F" w:rsidRPr="006935B5">
        <w:rPr>
          <w:rFonts w:asciiTheme="majorHAnsi" w:hAnsiTheme="majorHAnsi" w:cstheme="majorHAnsi"/>
          <w:sz w:val="22"/>
          <w:szCs w:val="22"/>
        </w:rPr>
        <w:t>@mattgallop</w:t>
      </w:r>
    </w:p>
    <w:p w:rsidR="008129A3" w:rsidRPr="00D52816" w:rsidRDefault="008129A3">
      <w:pPr>
        <w:rPr>
          <w:rFonts w:asciiTheme="majorHAnsi" w:hAnsiTheme="majorHAnsi" w:cstheme="majorHAnsi"/>
          <w:sz w:val="22"/>
          <w:szCs w:val="22"/>
        </w:rPr>
      </w:pPr>
    </w:p>
    <w:p w:rsidR="00C015E7" w:rsidRPr="00D52816" w:rsidRDefault="008250AB" w:rsidP="007D7004">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r w:rsidR="00A5779F" w:rsidRPr="005513EF">
        <w:rPr>
          <w:rFonts w:asciiTheme="majorHAnsi" w:hAnsiTheme="majorHAnsi" w:cstheme="majorHAnsi"/>
          <w:sz w:val="22"/>
          <w:szCs w:val="22"/>
        </w:rPr>
        <w:t>http://www.linkedin.com/pub/victoria-sorzano/15/687/187</w:t>
      </w:r>
      <w:r w:rsidR="00A5779F">
        <w:rPr>
          <w:rFonts w:asciiTheme="majorHAnsi" w:hAnsiTheme="majorHAnsi" w:cstheme="majorHAnsi"/>
          <w:sz w:val="22"/>
          <w:szCs w:val="22"/>
        </w:rPr>
        <w:t xml:space="preserve"> / </w:t>
      </w:r>
      <w:r w:rsidR="00A5779F" w:rsidRPr="004C5C08">
        <w:rPr>
          <w:rFonts w:asciiTheme="majorHAnsi" w:hAnsiTheme="majorHAnsi" w:cstheme="majorHAnsi"/>
          <w:sz w:val="22"/>
          <w:szCs w:val="22"/>
        </w:rPr>
        <w:t>http://www.linkedin.com/pub/matt-gallop/31/86a/199</w:t>
      </w:r>
    </w:p>
    <w:p w:rsidR="008129A3" w:rsidRPr="00D52816" w:rsidRDefault="008129A3">
      <w:pPr>
        <w:rPr>
          <w:rFonts w:asciiTheme="majorHAnsi" w:hAnsiTheme="majorHAnsi" w:cstheme="majorHAnsi"/>
          <w:sz w:val="22"/>
          <w:szCs w:val="22"/>
        </w:rPr>
      </w:pPr>
    </w:p>
    <w:sectPr w:rsidR="008129A3" w:rsidRPr="00D52816" w:rsidSect="00F75899">
      <w:headerReference w:type="default" r:id="rId9"/>
      <w:footerReference w:type="default" r:id="rId10"/>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628" w:rsidRDefault="00C52628" w:rsidP="00401DE0">
      <w:r>
        <w:separator/>
      </w:r>
    </w:p>
  </w:endnote>
  <w:endnote w:type="continuationSeparator" w:id="0">
    <w:p w:rsidR="00C52628" w:rsidRDefault="00C52628" w:rsidP="0040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628" w:rsidRDefault="00C52628" w:rsidP="00F75899">
    <w:pPr>
      <w:rPr>
        <w:rFonts w:asciiTheme="majorHAnsi" w:hAnsiTheme="majorHAnsi" w:cstheme="majorHAnsi"/>
        <w:sz w:val="22"/>
        <w:szCs w:val="22"/>
      </w:rPr>
    </w:pPr>
  </w:p>
  <w:p w:rsidR="00C52628" w:rsidRDefault="00C52628" w:rsidP="00F75899">
    <w:pPr>
      <w:rPr>
        <w:rFonts w:asciiTheme="majorHAnsi" w:hAnsiTheme="majorHAnsi" w:cstheme="majorHAnsi"/>
        <w:sz w:val="22"/>
        <w:szCs w:val="22"/>
      </w:rPr>
    </w:pPr>
    <w:r>
      <w:rPr>
        <w:rFonts w:asciiTheme="majorHAnsi" w:hAnsiTheme="majorHAnsi" w:cstheme="majorHAnsi"/>
        <w:b/>
        <w:bCs/>
        <w:noProof/>
        <w:sz w:val="22"/>
        <w:szCs w:val="22"/>
        <w:lang w:val="hu-HU" w:eastAsia="hu-HU"/>
      </w:rPr>
      <w:drawing>
        <wp:anchor distT="0" distB="0" distL="114300" distR="114300" simplePos="0" relativeHeight="251659264" behindDoc="0" locked="0" layoutInCell="1" allowOverlap="1" wp14:anchorId="63655993" wp14:editId="422A5723">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14:sizeRelH relativeFrom="margin">
            <wp14:pctWidth>0</wp14:pctWidth>
          </wp14:sizeRelH>
          <wp14:sizeRelV relativeFrom="margin">
            <wp14:pctHeight>0</wp14:pctHeight>
          </wp14:sizeRelV>
        </wp:anchor>
      </w:drawing>
    </w:r>
    <w:r w:rsidRPr="00D52816">
      <w:rPr>
        <w:rFonts w:asciiTheme="majorHAnsi" w:hAnsiTheme="majorHAnsi" w:cstheme="majorHAnsi"/>
        <w:sz w:val="22"/>
        <w:szCs w:val="22"/>
      </w:rPr>
      <w:t xml:space="preserve">If you have any questions or need assistance in completing this form please do not </w:t>
    </w:r>
  </w:p>
  <w:p w:rsidR="00C52628" w:rsidRPr="00D52816" w:rsidRDefault="00C52628"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Pr>
        <w:rFonts w:asciiTheme="majorHAnsi" w:hAnsiTheme="majorHAnsi" w:cstheme="majorHAnsi"/>
        <w:b/>
        <w:sz w:val="22"/>
        <w:szCs w:val="22"/>
      </w:rPr>
      <w:t xml:space="preserve">Steve George, </w:t>
    </w:r>
    <w:hyperlink r:id="rId3" w:history="1">
      <w:r w:rsidRPr="00D8114A">
        <w:rPr>
          <w:rStyle w:val="Hyperlink"/>
          <w:rFonts w:asciiTheme="majorHAnsi" w:hAnsiTheme="majorHAnsi" w:cstheme="majorHAnsi"/>
          <w:b/>
          <w:sz w:val="22"/>
          <w:szCs w:val="22"/>
        </w:rPr>
        <w:t>steve@hrneurope.com</w:t>
      </w:r>
    </w:hyperlink>
    <w:r>
      <w:rPr>
        <w:rFonts w:asciiTheme="majorHAnsi" w:hAnsiTheme="majorHAnsi" w:cstheme="majorHAnsi"/>
        <w:b/>
        <w:sz w:val="22"/>
        <w:szCs w:val="22"/>
      </w:rPr>
      <w:t xml:space="preserve"> or direct: +36 30 398 4447</w:t>
    </w:r>
  </w:p>
  <w:p w:rsidR="00C52628" w:rsidRDefault="00C526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628" w:rsidRDefault="00C52628" w:rsidP="00401DE0">
      <w:r>
        <w:separator/>
      </w:r>
    </w:p>
  </w:footnote>
  <w:footnote w:type="continuationSeparator" w:id="0">
    <w:p w:rsidR="00C52628" w:rsidRDefault="00C52628" w:rsidP="00401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628" w:rsidRPr="00401DE0" w:rsidRDefault="00C52628" w:rsidP="00401DE0">
    <w:pPr>
      <w:pStyle w:val="Header"/>
    </w:pPr>
    <w:r>
      <w:rPr>
        <w:noProof/>
        <w:lang w:val="hu-HU" w:eastAsia="hu-HU"/>
      </w:rPr>
      <w:drawing>
        <wp:inline distT="0" distB="0" distL="0" distR="0" wp14:anchorId="6C5200F3" wp14:editId="20FB4A7D">
          <wp:extent cx="5314950" cy="761608"/>
          <wp:effectExtent l="0" t="0" r="0" b="635"/>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Tech Europe - Amsterdam banner.jpg"/>
                  <pic:cNvPicPr/>
                </pic:nvPicPr>
                <pic:blipFill>
                  <a:blip r:embed="rId2">
                    <a:extLst>
                      <a:ext uri="{28A0092B-C50C-407E-A947-70E740481C1C}">
                        <a14:useLocalDpi xmlns:a14="http://schemas.microsoft.com/office/drawing/2010/main" val="0"/>
                      </a:ext>
                    </a:extLst>
                  </a:blip>
                  <a:stretch>
                    <a:fillRect/>
                  </a:stretch>
                </pic:blipFill>
                <pic:spPr>
                  <a:xfrm>
                    <a:off x="0" y="0"/>
                    <a:ext cx="5321484" cy="76254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B"/>
    <w:rsid w:val="000364DD"/>
    <w:rsid w:val="00093AB7"/>
    <w:rsid w:val="000C7883"/>
    <w:rsid w:val="00124A23"/>
    <w:rsid w:val="001434CB"/>
    <w:rsid w:val="00266279"/>
    <w:rsid w:val="00281356"/>
    <w:rsid w:val="00291324"/>
    <w:rsid w:val="002A3F24"/>
    <w:rsid w:val="002D69A1"/>
    <w:rsid w:val="00376884"/>
    <w:rsid w:val="003C6851"/>
    <w:rsid w:val="00401DE0"/>
    <w:rsid w:val="00411613"/>
    <w:rsid w:val="00415B8A"/>
    <w:rsid w:val="004D3947"/>
    <w:rsid w:val="00533193"/>
    <w:rsid w:val="005459A3"/>
    <w:rsid w:val="00576C1D"/>
    <w:rsid w:val="0058040F"/>
    <w:rsid w:val="006169EC"/>
    <w:rsid w:val="00632300"/>
    <w:rsid w:val="00636C08"/>
    <w:rsid w:val="007247FE"/>
    <w:rsid w:val="00725276"/>
    <w:rsid w:val="007501CA"/>
    <w:rsid w:val="007C59BF"/>
    <w:rsid w:val="007D7004"/>
    <w:rsid w:val="008129A3"/>
    <w:rsid w:val="008250AB"/>
    <w:rsid w:val="008B3487"/>
    <w:rsid w:val="00916C58"/>
    <w:rsid w:val="009B7FA5"/>
    <w:rsid w:val="009E2E28"/>
    <w:rsid w:val="00A03019"/>
    <w:rsid w:val="00A4006F"/>
    <w:rsid w:val="00A5779F"/>
    <w:rsid w:val="00A82F95"/>
    <w:rsid w:val="00A84402"/>
    <w:rsid w:val="00AC720B"/>
    <w:rsid w:val="00AD5A0B"/>
    <w:rsid w:val="00B567AC"/>
    <w:rsid w:val="00B6560C"/>
    <w:rsid w:val="00B873B7"/>
    <w:rsid w:val="00BD0D4B"/>
    <w:rsid w:val="00BE4233"/>
    <w:rsid w:val="00C0124C"/>
    <w:rsid w:val="00C015E7"/>
    <w:rsid w:val="00C52628"/>
    <w:rsid w:val="00C65DC5"/>
    <w:rsid w:val="00C95E5F"/>
    <w:rsid w:val="00CE2B89"/>
    <w:rsid w:val="00CF1631"/>
    <w:rsid w:val="00CF1692"/>
    <w:rsid w:val="00D52816"/>
    <w:rsid w:val="00DA4B37"/>
    <w:rsid w:val="00E04DD0"/>
    <w:rsid w:val="00E45C9D"/>
    <w:rsid w:val="00F16774"/>
    <w:rsid w:val="00F22864"/>
    <w:rsid w:val="00F303BD"/>
    <w:rsid w:val="00F75899"/>
    <w:rsid w:val="00FF181B"/>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steve@hrneurope.com" TargetMode="External"/><Relationship Id="rId2" Type="http://schemas.openxmlformats.org/officeDocument/2006/relationships/image" Target="media/image2.jpeg"/><Relationship Id="rId1" Type="http://schemas.openxmlformats.org/officeDocument/2006/relationships/hyperlink" Target="http://www.hrneurop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hrtecheurope.com/amster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098E7-D487-425D-8E2E-5D54A281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614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lastModifiedBy>OxygenX24</cp:lastModifiedBy>
  <cp:revision>5</cp:revision>
  <cp:lastPrinted>2014-03-28T18:39:00Z</cp:lastPrinted>
  <dcterms:created xsi:type="dcterms:W3CDTF">2014-03-31T09:00:00Z</dcterms:created>
  <dcterms:modified xsi:type="dcterms:W3CDTF">2014-11-07T11:54:00Z</dcterms:modified>
</cp:coreProperties>
</file>