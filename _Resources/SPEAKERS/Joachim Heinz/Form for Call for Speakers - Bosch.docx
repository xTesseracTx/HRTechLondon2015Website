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50AB" w:rsidRPr="00D52816" w:rsidRDefault="008250AB" w:rsidP="008250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sz w:val="32"/>
          <w:szCs w:val="32"/>
          <w:lang w:val="en-US"/>
        </w:rPr>
      </w:pPr>
      <w:r w:rsidRPr="00D52816">
        <w:rPr>
          <w:rFonts w:asciiTheme="majorHAnsi" w:hAnsiTheme="majorHAnsi" w:cstheme="majorHAnsi"/>
          <w:b/>
          <w:bCs/>
          <w:sz w:val="32"/>
          <w:szCs w:val="32"/>
          <w:lang w:val="en-US"/>
        </w:rPr>
        <w:t>Call for Speakers &amp; Papers</w:t>
      </w:r>
    </w:p>
    <w:p w:rsidR="008250AB" w:rsidRPr="00D52816" w:rsidRDefault="008250AB" w:rsidP="008250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sz w:val="22"/>
          <w:szCs w:val="22"/>
          <w:lang w:val="en-US"/>
        </w:rPr>
      </w:pPr>
    </w:p>
    <w:p w:rsidR="008129A3" w:rsidRPr="00D52816" w:rsidRDefault="008129A3" w:rsidP="008250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sz w:val="22"/>
          <w:szCs w:val="22"/>
          <w:lang w:val="en-US"/>
        </w:rPr>
      </w:pPr>
    </w:p>
    <w:p w:rsidR="00D52816" w:rsidRPr="00D52816" w:rsidRDefault="00A7081B" w:rsidP="008250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sz w:val="22"/>
          <w:szCs w:val="22"/>
          <w:lang w:val="en-US"/>
        </w:rPr>
      </w:pPr>
      <w:r>
        <w:rPr>
          <w:rFonts w:asciiTheme="majorHAnsi" w:hAnsiTheme="majorHAnsi" w:cstheme="majorHAnsi"/>
          <w:b/>
          <w:noProof/>
          <w:sz w:val="22"/>
          <w:szCs w:val="22"/>
          <w:lang w:val="hu-HU" w:eastAsia="hu-HU"/>
        </w:rPr>
        <mc:AlternateContent>
          <mc:Choice Requires="wps">
            <w:drawing>
              <wp:anchor distT="4294967294" distB="4294967294" distL="114300" distR="114300" simplePos="0" relativeHeight="251659264" behindDoc="0" locked="0" layoutInCell="1" allowOverlap="1">
                <wp:simplePos x="0" y="0"/>
                <wp:positionH relativeFrom="column">
                  <wp:posOffset>0</wp:posOffset>
                </wp:positionH>
                <wp:positionV relativeFrom="paragraph">
                  <wp:posOffset>78104</wp:posOffset>
                </wp:positionV>
                <wp:extent cx="5629275" cy="0"/>
                <wp:effectExtent l="0" t="0" r="9525" b="19050"/>
                <wp:wrapNone/>
                <wp:docPr id="4"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29275"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4" o:spid="_x0000_s1026" type="#_x0000_t32" style="position:absolute;margin-left:0;margin-top:6.15pt;width:443.25pt;height:0;z-index:25165926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"/>
            </w:pict>
          </mc:Fallback>
        </mc:AlternateContent>
      </w:r>
    </w:p>
    <w:p w:rsidR="00D52816" w:rsidRDefault="00D52816">
      <w:pPr>
        <w:rPr>
          <w:rFonts w:asciiTheme="majorHAnsi" w:hAnsiTheme="majorHAnsi" w:cstheme="majorHAnsi"/>
          <w:b/>
          <w:sz w:val="22"/>
          <w:szCs w:val="22"/>
        </w:rPr>
      </w:pPr>
    </w:p>
    <w:p w:rsidR="008250AB" w:rsidRPr="00D52816" w:rsidRDefault="008250AB">
      <w:pPr>
        <w:rPr>
          <w:rFonts w:asciiTheme="majorHAnsi" w:hAnsiTheme="majorHAnsi" w:cstheme="majorHAnsi"/>
          <w:b/>
          <w:sz w:val="22"/>
          <w:szCs w:val="22"/>
        </w:rPr>
      </w:pPr>
      <w:r w:rsidRPr="00D52816">
        <w:rPr>
          <w:rFonts w:asciiTheme="majorHAnsi" w:hAnsiTheme="majorHAnsi" w:cstheme="majorHAnsi"/>
          <w:b/>
          <w:sz w:val="22"/>
          <w:szCs w:val="22"/>
        </w:rPr>
        <w:t>Proposal for Speaker Form</w:t>
      </w:r>
      <w:r w:rsidR="00C015E7" w:rsidRPr="00D52816">
        <w:rPr>
          <w:rFonts w:asciiTheme="majorHAnsi" w:hAnsiTheme="majorHAnsi" w:cstheme="majorHAnsi"/>
          <w:b/>
          <w:sz w:val="22"/>
          <w:szCs w:val="22"/>
        </w:rPr>
        <w:t xml:space="preserve"> - </w:t>
      </w:r>
      <w:r w:rsidRPr="00D52816">
        <w:rPr>
          <w:rFonts w:asciiTheme="majorHAnsi" w:hAnsiTheme="majorHAnsi" w:cstheme="majorHAnsi"/>
          <w:b/>
          <w:sz w:val="22"/>
          <w:szCs w:val="22"/>
        </w:rPr>
        <w:t>to be completed for each speaker.</w:t>
      </w:r>
    </w:p>
    <w:p w:rsidR="008250AB" w:rsidRPr="00D52816" w:rsidRDefault="008250AB">
      <w:pPr>
        <w:rPr>
          <w:rFonts w:asciiTheme="majorHAnsi" w:hAnsiTheme="majorHAnsi" w:cstheme="majorHAnsi"/>
          <w:sz w:val="22"/>
          <w:szCs w:val="22"/>
        </w:rPr>
      </w:pPr>
    </w:p>
    <w:p w:rsidR="008250AB" w:rsidRPr="00D52816" w:rsidRDefault="008250AB">
      <w:pPr>
        <w:rPr>
          <w:rFonts w:asciiTheme="majorHAnsi" w:hAnsiTheme="majorHAnsi" w:cstheme="majorHAnsi"/>
          <w:sz w:val="22"/>
          <w:szCs w:val="22"/>
        </w:rPr>
      </w:pPr>
      <w:r w:rsidRPr="00D52816">
        <w:rPr>
          <w:rFonts w:asciiTheme="majorHAnsi" w:hAnsiTheme="majorHAnsi" w:cstheme="majorHAnsi"/>
          <w:sz w:val="22"/>
          <w:szCs w:val="22"/>
        </w:rPr>
        <w:t>Speaker Name</w:t>
      </w:r>
      <w:r w:rsidR="00BE4233" w:rsidRPr="00D52816">
        <w:rPr>
          <w:rFonts w:asciiTheme="majorHAnsi" w:hAnsiTheme="majorHAnsi" w:cstheme="majorHAnsi"/>
          <w:sz w:val="22"/>
          <w:szCs w:val="22"/>
        </w:rPr>
        <w:t xml:space="preserve">:     </w:t>
      </w:r>
      <w:r w:rsidR="00575E91">
        <w:rPr>
          <w:rFonts w:asciiTheme="majorHAnsi" w:hAnsiTheme="majorHAnsi" w:cstheme="majorHAnsi"/>
          <w:sz w:val="22"/>
          <w:szCs w:val="22"/>
        </w:rPr>
        <w:t>Joachim Heinz</w:t>
      </w:r>
    </w:p>
    <w:p w:rsidR="008250AB" w:rsidRPr="00D52816" w:rsidRDefault="008250AB">
      <w:pPr>
        <w:rPr>
          <w:rFonts w:asciiTheme="majorHAnsi" w:hAnsiTheme="majorHAnsi" w:cstheme="majorHAnsi"/>
          <w:sz w:val="22"/>
          <w:szCs w:val="22"/>
        </w:rPr>
      </w:pPr>
    </w:p>
    <w:p w:rsidR="008250AB" w:rsidRPr="00D52816" w:rsidRDefault="008250AB">
      <w:pPr>
        <w:rPr>
          <w:rFonts w:asciiTheme="majorHAnsi" w:hAnsiTheme="majorHAnsi" w:cstheme="majorHAnsi"/>
          <w:sz w:val="22"/>
          <w:szCs w:val="22"/>
        </w:rPr>
      </w:pPr>
      <w:r w:rsidRPr="00D52816">
        <w:rPr>
          <w:rFonts w:asciiTheme="majorHAnsi" w:hAnsiTheme="majorHAnsi" w:cstheme="majorHAnsi"/>
          <w:sz w:val="22"/>
          <w:szCs w:val="22"/>
        </w:rPr>
        <w:t>Job-Title</w:t>
      </w:r>
      <w:r w:rsidR="00BE4233" w:rsidRPr="00D52816">
        <w:rPr>
          <w:rFonts w:asciiTheme="majorHAnsi" w:hAnsiTheme="majorHAnsi" w:cstheme="majorHAnsi"/>
          <w:sz w:val="22"/>
          <w:szCs w:val="22"/>
        </w:rPr>
        <w:t xml:space="preserve">:     </w:t>
      </w:r>
      <w:r w:rsidR="00575E91">
        <w:rPr>
          <w:rFonts w:asciiTheme="majorHAnsi" w:hAnsiTheme="majorHAnsi" w:cstheme="majorHAnsi"/>
          <w:sz w:val="22"/>
          <w:szCs w:val="22"/>
        </w:rPr>
        <w:t>Lead Team Social Business</w:t>
      </w:r>
    </w:p>
    <w:p w:rsidR="008250AB" w:rsidRPr="00D52816" w:rsidRDefault="008250AB">
      <w:pPr>
        <w:rPr>
          <w:rFonts w:asciiTheme="majorHAnsi" w:hAnsiTheme="majorHAnsi" w:cstheme="majorHAnsi"/>
          <w:sz w:val="22"/>
          <w:szCs w:val="22"/>
        </w:rPr>
      </w:pPr>
    </w:p>
    <w:p w:rsidR="008250AB" w:rsidRPr="00D52816" w:rsidRDefault="008250AB">
      <w:pPr>
        <w:rPr>
          <w:rFonts w:asciiTheme="majorHAnsi" w:hAnsiTheme="majorHAnsi" w:cstheme="majorHAnsi"/>
          <w:sz w:val="22"/>
          <w:szCs w:val="22"/>
        </w:rPr>
      </w:pPr>
      <w:r w:rsidRPr="00D52816">
        <w:rPr>
          <w:rFonts w:asciiTheme="majorHAnsi" w:hAnsiTheme="majorHAnsi" w:cstheme="majorHAnsi"/>
          <w:sz w:val="22"/>
          <w:szCs w:val="22"/>
        </w:rPr>
        <w:t>Company</w:t>
      </w:r>
      <w:r w:rsidR="00BE4233" w:rsidRPr="00D52816">
        <w:rPr>
          <w:rFonts w:asciiTheme="majorHAnsi" w:hAnsiTheme="majorHAnsi" w:cstheme="majorHAnsi"/>
          <w:sz w:val="22"/>
          <w:szCs w:val="22"/>
        </w:rPr>
        <w:t xml:space="preserve">:     </w:t>
      </w:r>
      <w:r w:rsidR="00575E91">
        <w:rPr>
          <w:rFonts w:asciiTheme="majorHAnsi" w:hAnsiTheme="majorHAnsi" w:cstheme="majorHAnsi"/>
          <w:sz w:val="22"/>
          <w:szCs w:val="22"/>
        </w:rPr>
        <w:t>Bosch</w:t>
      </w:r>
    </w:p>
    <w:p w:rsidR="008250AB" w:rsidRPr="00D52816" w:rsidRDefault="008250AB">
      <w:pPr>
        <w:rPr>
          <w:rFonts w:asciiTheme="majorHAnsi" w:hAnsiTheme="majorHAnsi" w:cstheme="majorHAnsi"/>
          <w:sz w:val="22"/>
          <w:szCs w:val="22"/>
        </w:rPr>
      </w:pPr>
    </w:p>
    <w:p w:rsidR="008250AB" w:rsidRPr="00D52816" w:rsidRDefault="008250AB">
      <w:pPr>
        <w:rPr>
          <w:rFonts w:asciiTheme="majorHAnsi" w:hAnsiTheme="majorHAnsi" w:cstheme="majorHAnsi"/>
          <w:sz w:val="22"/>
          <w:szCs w:val="22"/>
        </w:rPr>
      </w:pPr>
      <w:r w:rsidRPr="00D52816">
        <w:rPr>
          <w:rFonts w:asciiTheme="majorHAnsi" w:hAnsiTheme="majorHAnsi" w:cstheme="majorHAnsi"/>
          <w:sz w:val="22"/>
          <w:szCs w:val="22"/>
        </w:rPr>
        <w:t>Speaker Biography</w:t>
      </w:r>
      <w:r w:rsidR="00266279" w:rsidRPr="00F5316C">
        <w:rPr>
          <w:rFonts w:asciiTheme="majorHAnsi" w:hAnsiTheme="majorHAnsi" w:cstheme="majorHAnsi"/>
          <w:sz w:val="22"/>
          <w:szCs w:val="22"/>
        </w:rPr>
        <w:t xml:space="preserve">:     </w:t>
      </w:r>
      <w:r w:rsidR="006C6131" w:rsidRPr="00F5316C">
        <w:rPr>
          <w:rFonts w:asciiTheme="majorHAnsi" w:hAnsiTheme="majorHAnsi" w:cstheme="majorHAnsi"/>
          <w:sz w:val="22"/>
          <w:szCs w:val="22"/>
        </w:rPr>
        <w:t>Since 2012 Joachim is part of the lead team for the strategic social business program at Bosch, a global manufacturing company with 280.000 associates and +280 plants. The #socbiz experiences of Joachim are based on a 13year daily usage and multiple implementations in different companies. Joachim invites you to follow him @joachimheinz</w:t>
      </w:r>
    </w:p>
    <w:p w:rsidR="008250AB" w:rsidRPr="00D52816" w:rsidRDefault="008250AB">
      <w:pPr>
        <w:rPr>
          <w:rFonts w:asciiTheme="majorHAnsi" w:hAnsiTheme="majorHAnsi" w:cstheme="majorHAnsi"/>
          <w:sz w:val="22"/>
          <w:szCs w:val="22"/>
        </w:rPr>
      </w:pPr>
    </w:p>
    <w:p w:rsidR="008250AB" w:rsidRPr="00D52816" w:rsidRDefault="008250AB">
      <w:pPr>
        <w:rPr>
          <w:rFonts w:asciiTheme="majorHAnsi" w:hAnsiTheme="majorHAnsi" w:cstheme="majorHAnsi"/>
          <w:sz w:val="22"/>
          <w:szCs w:val="22"/>
        </w:rPr>
      </w:pPr>
      <w:r w:rsidRPr="00D52816">
        <w:rPr>
          <w:rFonts w:asciiTheme="majorHAnsi" w:hAnsiTheme="majorHAnsi" w:cstheme="majorHAnsi"/>
          <w:sz w:val="22"/>
          <w:szCs w:val="22"/>
        </w:rPr>
        <w:t>Speaker LinkedIn page</w:t>
      </w:r>
      <w:r w:rsidR="00266279" w:rsidRPr="00D52816">
        <w:rPr>
          <w:rFonts w:asciiTheme="majorHAnsi" w:hAnsiTheme="majorHAnsi" w:cstheme="majorHAnsi"/>
          <w:sz w:val="22"/>
          <w:szCs w:val="22"/>
        </w:rPr>
        <w:t xml:space="preserve">:     </w:t>
      </w:r>
      <w:r w:rsidR="00575E91" w:rsidRPr="00575E91">
        <w:rPr>
          <w:rFonts w:ascii="Times New Roman" w:eastAsia="Times New Roman" w:hAnsi="Times New Roman" w:cs="Times New Roman"/>
          <w:lang w:val="en-US" w:eastAsia="zh-CN"/>
        </w:rPr>
        <w:t>de.linkedin.com/in/</w:t>
      </w:r>
      <w:proofErr w:type="spellStart"/>
      <w:r w:rsidR="00575E91" w:rsidRPr="00575E91">
        <w:rPr>
          <w:rFonts w:ascii="Times New Roman" w:eastAsia="Times New Roman" w:hAnsi="Times New Roman" w:cs="Times New Roman"/>
          <w:lang w:val="en-US" w:eastAsia="zh-CN"/>
        </w:rPr>
        <w:t>joachimheinz</w:t>
      </w:r>
      <w:proofErr w:type="spellEnd"/>
      <w:r w:rsidR="00575E91" w:rsidRPr="00575E91">
        <w:rPr>
          <w:rFonts w:ascii="Times New Roman" w:eastAsia="Times New Roman" w:hAnsi="Times New Roman" w:cs="Times New Roman"/>
          <w:lang w:val="en-US" w:eastAsia="zh-CN"/>
        </w:rPr>
        <w:t>/</w:t>
      </w:r>
    </w:p>
    <w:p w:rsidR="008250AB" w:rsidRPr="00D52816" w:rsidRDefault="008250AB">
      <w:pPr>
        <w:rPr>
          <w:rFonts w:asciiTheme="majorHAnsi" w:hAnsiTheme="majorHAnsi" w:cstheme="majorHAnsi"/>
          <w:sz w:val="22"/>
          <w:szCs w:val="22"/>
        </w:rPr>
      </w:pPr>
    </w:p>
    <w:p w:rsidR="008250AB" w:rsidRPr="00D52816" w:rsidRDefault="008250AB">
      <w:pPr>
        <w:rPr>
          <w:rFonts w:asciiTheme="majorHAnsi" w:hAnsiTheme="majorHAnsi" w:cstheme="majorHAnsi"/>
          <w:sz w:val="22"/>
          <w:szCs w:val="22"/>
        </w:rPr>
      </w:pPr>
      <w:r w:rsidRPr="00D52816">
        <w:rPr>
          <w:rFonts w:asciiTheme="majorHAnsi" w:hAnsiTheme="majorHAnsi" w:cstheme="majorHAnsi"/>
          <w:sz w:val="22"/>
          <w:szCs w:val="22"/>
        </w:rPr>
        <w:t>Session Title(s)</w:t>
      </w:r>
      <w:r w:rsidR="00266279" w:rsidRPr="00D52816">
        <w:rPr>
          <w:rFonts w:asciiTheme="majorHAnsi" w:hAnsiTheme="majorHAnsi" w:cstheme="majorHAnsi"/>
          <w:sz w:val="22"/>
          <w:szCs w:val="22"/>
        </w:rPr>
        <w:t xml:space="preserve">:    </w:t>
      </w:r>
      <w:r w:rsidR="00D56F34">
        <w:rPr>
          <w:rFonts w:ascii="Arial" w:hAnsi="Arial" w:cs="Arial"/>
          <w:color w:val="000000"/>
          <w:sz w:val="20"/>
          <w:szCs w:val="20"/>
          <w:shd w:val="clear" w:color="auto" w:fill="FFFFFF"/>
        </w:rPr>
        <w:t>Building the Connected Company: The Story Thus Far</w:t>
      </w:r>
      <w:bookmarkStart w:id="0" w:name="_GoBack"/>
      <w:bookmarkEnd w:id="0"/>
    </w:p>
    <w:p w:rsidR="008250AB" w:rsidRPr="00D52816" w:rsidRDefault="008250AB">
      <w:pPr>
        <w:rPr>
          <w:rFonts w:asciiTheme="majorHAnsi" w:hAnsiTheme="majorHAnsi" w:cstheme="majorHAnsi"/>
          <w:sz w:val="22"/>
          <w:szCs w:val="22"/>
        </w:rPr>
      </w:pPr>
    </w:p>
    <w:p w:rsidR="008250AB" w:rsidRPr="00D52816" w:rsidRDefault="008250AB">
      <w:pPr>
        <w:rPr>
          <w:rFonts w:asciiTheme="majorHAnsi" w:hAnsiTheme="majorHAnsi" w:cstheme="majorHAnsi"/>
          <w:sz w:val="22"/>
          <w:szCs w:val="22"/>
        </w:rPr>
      </w:pPr>
      <w:r w:rsidRPr="00D52816">
        <w:rPr>
          <w:rFonts w:asciiTheme="majorHAnsi" w:hAnsiTheme="majorHAnsi" w:cstheme="majorHAnsi"/>
          <w:sz w:val="22"/>
          <w:szCs w:val="22"/>
        </w:rPr>
        <w:t>Session Overview Abstract  / Summary</w:t>
      </w:r>
      <w:r w:rsidR="007247FE">
        <w:rPr>
          <w:rFonts w:asciiTheme="majorHAnsi" w:hAnsiTheme="majorHAnsi" w:cstheme="majorHAnsi"/>
          <w:sz w:val="22"/>
          <w:szCs w:val="22"/>
        </w:rPr>
        <w:t xml:space="preserve"> (100-200 words)</w:t>
      </w:r>
      <w:r w:rsidR="00266279" w:rsidRPr="00D52816">
        <w:rPr>
          <w:rFonts w:asciiTheme="majorHAnsi" w:hAnsiTheme="majorHAnsi" w:cstheme="majorHAnsi"/>
          <w:sz w:val="22"/>
          <w:szCs w:val="22"/>
        </w:rPr>
        <w:t xml:space="preserve">:     </w:t>
      </w:r>
      <w:r w:rsidR="00972749" w:rsidRPr="00972749">
        <w:rPr>
          <w:rFonts w:asciiTheme="majorHAnsi" w:hAnsiTheme="majorHAnsi" w:cstheme="majorHAnsi"/>
          <w:sz w:val="22"/>
          <w:szCs w:val="22"/>
        </w:rPr>
        <w:t xml:space="preserve">The Bosch journey towards a connected company: In this session, you learn about our strategic social business program background and setup. You get insight on our adoption approach powered by our new social business principles. You will see examples on our thinking on social business processes and the value-add we generated. The presentation shows strategic measures regarding </w:t>
      </w:r>
      <w:r w:rsidR="00972749">
        <w:rPr>
          <w:rFonts w:asciiTheme="majorHAnsi" w:hAnsiTheme="majorHAnsi" w:cstheme="majorHAnsi"/>
          <w:sz w:val="22"/>
          <w:szCs w:val="22"/>
        </w:rPr>
        <w:t xml:space="preserve">both </w:t>
      </w:r>
      <w:r w:rsidR="00972749" w:rsidRPr="00972749">
        <w:rPr>
          <w:rFonts w:asciiTheme="majorHAnsi" w:hAnsiTheme="majorHAnsi" w:cstheme="majorHAnsi"/>
          <w:sz w:val="22"/>
          <w:szCs w:val="22"/>
        </w:rPr>
        <w:t xml:space="preserve">culture </w:t>
      </w:r>
      <w:r w:rsidR="00972749">
        <w:rPr>
          <w:rFonts w:asciiTheme="majorHAnsi" w:hAnsiTheme="majorHAnsi" w:cstheme="majorHAnsi"/>
          <w:sz w:val="22"/>
          <w:szCs w:val="22"/>
        </w:rPr>
        <w:t xml:space="preserve">and organizational </w:t>
      </w:r>
      <w:r w:rsidR="00972749" w:rsidRPr="00972749">
        <w:rPr>
          <w:rFonts w:asciiTheme="majorHAnsi" w:hAnsiTheme="majorHAnsi" w:cstheme="majorHAnsi"/>
          <w:sz w:val="22"/>
          <w:szCs w:val="22"/>
        </w:rPr>
        <w:t>development and closes with an outlook on our roadmap.</w:t>
      </w:r>
      <w:r w:rsidR="00266279" w:rsidRPr="00D52816">
        <w:rPr>
          <w:rFonts w:asciiTheme="majorHAnsi" w:hAnsiTheme="majorHAnsi" w:cstheme="majorHAnsi"/>
          <w:sz w:val="22"/>
          <w:szCs w:val="22"/>
        </w:rPr>
        <w:t xml:space="preserve">       </w:t>
      </w:r>
    </w:p>
    <w:p w:rsidR="008250AB" w:rsidRPr="00D52816" w:rsidRDefault="008250AB">
      <w:pPr>
        <w:rPr>
          <w:rFonts w:asciiTheme="majorHAnsi" w:hAnsiTheme="majorHAnsi" w:cstheme="majorHAnsi"/>
          <w:sz w:val="22"/>
          <w:szCs w:val="22"/>
        </w:rPr>
      </w:pPr>
    </w:p>
    <w:p w:rsidR="008250AB" w:rsidRPr="00D52816" w:rsidRDefault="008250AB">
      <w:pPr>
        <w:rPr>
          <w:rFonts w:asciiTheme="majorHAnsi" w:hAnsiTheme="majorHAnsi" w:cstheme="majorHAnsi"/>
          <w:sz w:val="22"/>
          <w:szCs w:val="22"/>
        </w:rPr>
      </w:pPr>
      <w:r w:rsidRPr="00D52816">
        <w:rPr>
          <w:rFonts w:asciiTheme="majorHAnsi" w:hAnsiTheme="majorHAnsi" w:cstheme="majorHAnsi"/>
          <w:sz w:val="22"/>
          <w:szCs w:val="22"/>
        </w:rPr>
        <w:t>Presentation format</w:t>
      </w:r>
      <w:r w:rsidR="00266279" w:rsidRPr="00D52816">
        <w:rPr>
          <w:rFonts w:asciiTheme="majorHAnsi" w:hAnsiTheme="majorHAnsi" w:cstheme="majorHAnsi"/>
          <w:sz w:val="22"/>
          <w:szCs w:val="22"/>
        </w:rPr>
        <w:t xml:space="preserve">:     </w:t>
      </w:r>
      <w:r w:rsidR="00DD6379">
        <w:rPr>
          <w:rFonts w:asciiTheme="majorHAnsi" w:hAnsiTheme="majorHAnsi" w:cstheme="majorHAnsi"/>
          <w:sz w:val="22"/>
          <w:szCs w:val="22"/>
        </w:rPr>
        <w:t>PPTX 4:3</w:t>
      </w:r>
    </w:p>
    <w:p w:rsidR="008250AB" w:rsidRPr="00D52816" w:rsidRDefault="008250AB">
      <w:pPr>
        <w:rPr>
          <w:rFonts w:asciiTheme="majorHAnsi" w:hAnsiTheme="majorHAnsi" w:cstheme="majorHAnsi"/>
          <w:sz w:val="22"/>
          <w:szCs w:val="22"/>
        </w:rPr>
      </w:pPr>
    </w:p>
    <w:p w:rsidR="008250AB" w:rsidRPr="00D52816" w:rsidRDefault="008250AB">
      <w:pPr>
        <w:rPr>
          <w:rFonts w:asciiTheme="majorHAnsi" w:hAnsiTheme="majorHAnsi" w:cstheme="majorHAnsi"/>
          <w:sz w:val="22"/>
          <w:szCs w:val="22"/>
        </w:rPr>
      </w:pPr>
      <w:r w:rsidRPr="00D52816">
        <w:rPr>
          <w:rFonts w:asciiTheme="majorHAnsi" w:hAnsiTheme="majorHAnsi" w:cstheme="majorHAnsi"/>
          <w:sz w:val="22"/>
          <w:szCs w:val="22"/>
        </w:rPr>
        <w:t xml:space="preserve">Why this </w:t>
      </w:r>
      <w:r w:rsidR="00C015E7" w:rsidRPr="00D52816">
        <w:rPr>
          <w:rFonts w:asciiTheme="majorHAnsi" w:hAnsiTheme="majorHAnsi" w:cstheme="majorHAnsi"/>
          <w:sz w:val="22"/>
          <w:szCs w:val="22"/>
        </w:rPr>
        <w:t xml:space="preserve">presentation </w:t>
      </w:r>
      <w:r w:rsidRPr="00D52816">
        <w:rPr>
          <w:rFonts w:asciiTheme="majorHAnsi" w:hAnsiTheme="majorHAnsi" w:cstheme="majorHAnsi"/>
          <w:sz w:val="22"/>
          <w:szCs w:val="22"/>
        </w:rPr>
        <w:t>is unique / diffferent?</w:t>
      </w:r>
      <w:r w:rsidR="00266279" w:rsidRPr="00D52816">
        <w:rPr>
          <w:rFonts w:asciiTheme="majorHAnsi" w:hAnsiTheme="majorHAnsi" w:cstheme="majorHAnsi"/>
          <w:sz w:val="22"/>
          <w:szCs w:val="22"/>
        </w:rPr>
        <w:t xml:space="preserve">     </w:t>
      </w:r>
      <w:r w:rsidR="00DD6379">
        <w:rPr>
          <w:rFonts w:asciiTheme="majorHAnsi" w:hAnsiTheme="majorHAnsi" w:cstheme="majorHAnsi"/>
          <w:sz w:val="22"/>
          <w:szCs w:val="22"/>
        </w:rPr>
        <w:t>This presentation combines one of the best cases in organizational development in a company wiht +300.000 associates, an experienced presenter in interplay with a modern slidedeck</w:t>
      </w:r>
      <w:r w:rsidR="00266279" w:rsidRPr="00D52816">
        <w:rPr>
          <w:rFonts w:asciiTheme="majorHAnsi" w:hAnsiTheme="majorHAnsi" w:cstheme="majorHAnsi"/>
          <w:sz w:val="22"/>
          <w:szCs w:val="22"/>
        </w:rPr>
        <w:t xml:space="preserve">  </w:t>
      </w:r>
    </w:p>
    <w:p w:rsidR="008250AB" w:rsidRPr="00D52816" w:rsidRDefault="008250AB">
      <w:pPr>
        <w:rPr>
          <w:rFonts w:asciiTheme="majorHAnsi" w:hAnsiTheme="majorHAnsi" w:cstheme="majorHAnsi"/>
          <w:sz w:val="22"/>
          <w:szCs w:val="22"/>
        </w:rPr>
      </w:pPr>
    </w:p>
    <w:p w:rsidR="008250AB" w:rsidRPr="00D52816" w:rsidRDefault="008250AB">
      <w:pPr>
        <w:rPr>
          <w:rFonts w:asciiTheme="majorHAnsi" w:hAnsiTheme="majorHAnsi" w:cstheme="majorHAnsi"/>
          <w:sz w:val="22"/>
          <w:szCs w:val="22"/>
        </w:rPr>
      </w:pPr>
      <w:r w:rsidRPr="00D52816">
        <w:rPr>
          <w:rFonts w:asciiTheme="majorHAnsi" w:hAnsiTheme="majorHAnsi" w:cstheme="majorHAnsi"/>
          <w:sz w:val="22"/>
          <w:szCs w:val="22"/>
        </w:rPr>
        <w:t>What are the key learnings?</w:t>
      </w:r>
      <w:r w:rsidR="00266279" w:rsidRPr="00D52816">
        <w:rPr>
          <w:rFonts w:asciiTheme="majorHAnsi" w:hAnsiTheme="majorHAnsi" w:cstheme="majorHAnsi"/>
          <w:sz w:val="22"/>
          <w:szCs w:val="22"/>
        </w:rPr>
        <w:t xml:space="preserve">    </w:t>
      </w:r>
      <w:r w:rsidR="008129A3" w:rsidRPr="00D52816">
        <w:rPr>
          <w:rFonts w:asciiTheme="majorHAnsi" w:hAnsiTheme="majorHAnsi" w:cstheme="majorHAnsi"/>
          <w:sz w:val="22"/>
          <w:szCs w:val="22"/>
        </w:rPr>
        <w:t xml:space="preserve"> </w:t>
      </w:r>
      <w:r w:rsidR="00DD6379">
        <w:rPr>
          <w:rFonts w:asciiTheme="majorHAnsi" w:hAnsiTheme="majorHAnsi" w:cstheme="majorHAnsi"/>
          <w:sz w:val="22"/>
          <w:szCs w:val="22"/>
        </w:rPr>
        <w:t>Why is an industry heavyweight investing in organizational development? What are the intermedite results after three years of work? What are the next steps and why?</w:t>
      </w:r>
    </w:p>
    <w:p w:rsidR="008250AB" w:rsidRPr="00D52816" w:rsidRDefault="008250AB">
      <w:pPr>
        <w:rPr>
          <w:rFonts w:asciiTheme="majorHAnsi" w:hAnsiTheme="majorHAnsi" w:cstheme="majorHAnsi"/>
          <w:sz w:val="22"/>
          <w:szCs w:val="22"/>
        </w:rPr>
      </w:pPr>
    </w:p>
    <w:p w:rsidR="008250AB" w:rsidRPr="00D52816" w:rsidRDefault="008129A3">
      <w:pPr>
        <w:rPr>
          <w:rFonts w:asciiTheme="majorHAnsi" w:hAnsiTheme="majorHAnsi" w:cstheme="majorHAnsi"/>
          <w:sz w:val="22"/>
          <w:szCs w:val="22"/>
        </w:rPr>
      </w:pPr>
      <w:r w:rsidRPr="00D52816">
        <w:rPr>
          <w:rFonts w:asciiTheme="majorHAnsi" w:hAnsiTheme="majorHAnsi" w:cstheme="majorHAnsi"/>
          <w:sz w:val="22"/>
          <w:szCs w:val="22"/>
        </w:rPr>
        <w:t xml:space="preserve">Testimonials / Recommendations:     </w:t>
      </w:r>
      <w:r w:rsidR="00575E91" w:rsidRPr="00575E91">
        <w:rPr>
          <w:rFonts w:asciiTheme="majorHAnsi" w:hAnsiTheme="majorHAnsi" w:cstheme="majorHAnsi"/>
          <w:sz w:val="22"/>
          <w:szCs w:val="22"/>
        </w:rPr>
        <w:t>https://storify.com/joachimheinz</w:t>
      </w:r>
    </w:p>
    <w:p w:rsidR="008250AB" w:rsidRPr="00D52816" w:rsidRDefault="008250AB">
      <w:pPr>
        <w:rPr>
          <w:rFonts w:asciiTheme="majorHAnsi" w:hAnsiTheme="majorHAnsi" w:cstheme="majorHAnsi"/>
          <w:sz w:val="22"/>
          <w:szCs w:val="22"/>
        </w:rPr>
      </w:pPr>
    </w:p>
    <w:p w:rsidR="00C015E7" w:rsidRPr="00D52816" w:rsidRDefault="00C015E7">
      <w:pPr>
        <w:rPr>
          <w:rFonts w:asciiTheme="majorHAnsi" w:hAnsiTheme="majorHAnsi" w:cstheme="majorHAnsi"/>
          <w:sz w:val="22"/>
          <w:szCs w:val="22"/>
        </w:rPr>
      </w:pPr>
      <w:r w:rsidRPr="00D52816">
        <w:rPr>
          <w:rFonts w:asciiTheme="majorHAnsi" w:hAnsiTheme="majorHAnsi" w:cstheme="majorHAnsi"/>
          <w:sz w:val="22"/>
          <w:szCs w:val="22"/>
        </w:rPr>
        <w:t>L</w:t>
      </w:r>
      <w:r w:rsidR="008250AB" w:rsidRPr="00D52816">
        <w:rPr>
          <w:rFonts w:asciiTheme="majorHAnsi" w:hAnsiTheme="majorHAnsi" w:cstheme="majorHAnsi"/>
          <w:sz w:val="22"/>
          <w:szCs w:val="22"/>
        </w:rPr>
        <w:t xml:space="preserve">ist any recent </w:t>
      </w:r>
      <w:r w:rsidRPr="00D52816">
        <w:rPr>
          <w:rFonts w:asciiTheme="majorHAnsi" w:hAnsiTheme="majorHAnsi" w:cstheme="majorHAnsi"/>
          <w:sz w:val="22"/>
          <w:szCs w:val="22"/>
        </w:rPr>
        <w:t>pres</w:t>
      </w:r>
      <w:r w:rsidR="00632300">
        <w:rPr>
          <w:rFonts w:asciiTheme="majorHAnsi" w:hAnsiTheme="majorHAnsi" w:cstheme="majorHAnsi"/>
          <w:sz w:val="22"/>
          <w:szCs w:val="22"/>
        </w:rPr>
        <w:t>e</w:t>
      </w:r>
      <w:r w:rsidRPr="00D52816">
        <w:rPr>
          <w:rFonts w:asciiTheme="majorHAnsi" w:hAnsiTheme="majorHAnsi" w:cstheme="majorHAnsi"/>
          <w:sz w:val="22"/>
          <w:szCs w:val="22"/>
        </w:rPr>
        <w:t>ntations</w:t>
      </w:r>
      <w:r w:rsidR="008129A3" w:rsidRPr="00D52816">
        <w:rPr>
          <w:rFonts w:asciiTheme="majorHAnsi" w:hAnsiTheme="majorHAnsi" w:cstheme="majorHAnsi"/>
          <w:sz w:val="22"/>
          <w:szCs w:val="22"/>
        </w:rPr>
        <w:t xml:space="preserve"> the speaker has given:     </w:t>
      </w:r>
      <w:r w:rsidR="00575E91" w:rsidRPr="00575E91">
        <w:rPr>
          <w:rFonts w:asciiTheme="majorHAnsi" w:hAnsiTheme="majorHAnsi" w:cstheme="majorHAnsi"/>
          <w:sz w:val="22"/>
          <w:szCs w:val="22"/>
        </w:rPr>
        <w:t>https://storify.com/joachimheinz</w:t>
      </w:r>
    </w:p>
    <w:p w:rsidR="008250AB" w:rsidRPr="00D52816" w:rsidRDefault="008250AB">
      <w:pPr>
        <w:rPr>
          <w:rFonts w:asciiTheme="majorHAnsi" w:hAnsiTheme="majorHAnsi" w:cstheme="majorHAnsi"/>
          <w:sz w:val="22"/>
          <w:szCs w:val="22"/>
        </w:rPr>
      </w:pPr>
    </w:p>
    <w:p w:rsidR="008250AB" w:rsidRPr="00D52816" w:rsidRDefault="008250AB">
      <w:pPr>
        <w:rPr>
          <w:rFonts w:asciiTheme="majorHAnsi" w:hAnsiTheme="majorHAnsi" w:cstheme="majorHAnsi"/>
          <w:sz w:val="22"/>
          <w:szCs w:val="22"/>
        </w:rPr>
      </w:pPr>
      <w:r w:rsidRPr="00D52816">
        <w:rPr>
          <w:rFonts w:asciiTheme="majorHAnsi" w:hAnsiTheme="majorHAnsi" w:cstheme="majorHAnsi"/>
          <w:sz w:val="22"/>
          <w:szCs w:val="22"/>
        </w:rPr>
        <w:t>Links to Youtube / Slideshare  or other online resources:</w:t>
      </w:r>
      <w:r w:rsidR="008129A3" w:rsidRPr="00D52816">
        <w:rPr>
          <w:rFonts w:asciiTheme="majorHAnsi" w:hAnsiTheme="majorHAnsi" w:cstheme="majorHAnsi"/>
          <w:sz w:val="22"/>
          <w:szCs w:val="22"/>
        </w:rPr>
        <w:t xml:space="preserve">     </w:t>
      </w:r>
    </w:p>
    <w:p w:rsidR="008250AB" w:rsidRPr="00D52816" w:rsidRDefault="008250AB">
      <w:pPr>
        <w:rPr>
          <w:rFonts w:asciiTheme="majorHAnsi" w:hAnsiTheme="majorHAnsi" w:cstheme="majorHAnsi"/>
          <w:sz w:val="22"/>
          <w:szCs w:val="22"/>
        </w:rPr>
      </w:pPr>
      <w:r w:rsidRPr="00D52816">
        <w:rPr>
          <w:rFonts w:asciiTheme="majorHAnsi" w:hAnsiTheme="majorHAnsi" w:cstheme="majorHAnsi"/>
          <w:sz w:val="22"/>
          <w:szCs w:val="22"/>
        </w:rPr>
        <w:t>(You may also attach any presentations or videos that you feel will help.)</w:t>
      </w:r>
    </w:p>
    <w:p w:rsidR="008250AB" w:rsidRPr="00D52816" w:rsidRDefault="008250AB">
      <w:pPr>
        <w:rPr>
          <w:rFonts w:asciiTheme="majorHAnsi" w:hAnsiTheme="majorHAnsi" w:cstheme="majorHAnsi"/>
          <w:sz w:val="22"/>
          <w:szCs w:val="22"/>
        </w:rPr>
      </w:pPr>
    </w:p>
    <w:p w:rsidR="008129A3" w:rsidRPr="00D52816" w:rsidRDefault="00A7081B">
      <w:pPr>
        <w:rPr>
          <w:rFonts w:asciiTheme="majorHAnsi" w:hAnsiTheme="majorHAnsi" w:cstheme="majorHAnsi"/>
          <w:b/>
          <w:sz w:val="22"/>
          <w:szCs w:val="22"/>
        </w:rPr>
      </w:pPr>
      <w:r>
        <w:rPr>
          <w:rFonts w:asciiTheme="majorHAnsi" w:hAnsiTheme="majorHAnsi" w:cstheme="majorHAnsi"/>
          <w:b/>
          <w:noProof/>
          <w:sz w:val="22"/>
          <w:szCs w:val="22"/>
          <w:lang w:val="hu-HU" w:eastAsia="hu-HU"/>
        </w:rPr>
        <w:lastRenderedPageBreak/>
        <mc:AlternateContent>
          <mc:Choice Requires="wps">
            <w:drawing>
              <wp:anchor distT="4294967294" distB="4294967294" distL="114300" distR="114300" simplePos="0" relativeHeight="251658240" behindDoc="0" locked="0" layoutInCell="1" allowOverlap="1" wp14:anchorId="74F3BC34" wp14:editId="4587FF44">
                <wp:simplePos x="0" y="0"/>
                <wp:positionH relativeFrom="column">
                  <wp:posOffset>0</wp:posOffset>
                </wp:positionH>
                <wp:positionV relativeFrom="paragraph">
                  <wp:posOffset>82549</wp:posOffset>
                </wp:positionV>
                <wp:extent cx="5629275" cy="0"/>
                <wp:effectExtent l="0" t="0" r="9525" b="19050"/>
                <wp:wrapNone/>
                <wp:docPr id="3"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29275"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 o:spid="_x0000_s1026" type="#_x0000_t32" style="position:absolute;margin-left:0;margin-top:6.5pt;width:443.25pt;height:0;z-index:25165824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"/>
            </w:pict>
          </mc:Fallback>
        </mc:AlternateContent>
      </w:r>
    </w:p>
    <w:p w:rsidR="008129A3" w:rsidRPr="00D52816" w:rsidRDefault="008129A3">
      <w:pPr>
        <w:rPr>
          <w:rFonts w:asciiTheme="majorHAnsi" w:hAnsiTheme="majorHAnsi" w:cstheme="majorHAnsi"/>
          <w:b/>
          <w:sz w:val="22"/>
          <w:szCs w:val="22"/>
        </w:rPr>
      </w:pPr>
    </w:p>
    <w:p w:rsidR="008250AB" w:rsidRPr="00D52816" w:rsidRDefault="008250AB">
      <w:pPr>
        <w:rPr>
          <w:rFonts w:asciiTheme="majorHAnsi" w:hAnsiTheme="majorHAnsi" w:cstheme="majorHAnsi"/>
          <w:b/>
          <w:sz w:val="22"/>
          <w:szCs w:val="22"/>
        </w:rPr>
      </w:pPr>
      <w:r w:rsidRPr="00D52816">
        <w:rPr>
          <w:rFonts w:asciiTheme="majorHAnsi" w:hAnsiTheme="majorHAnsi" w:cstheme="majorHAnsi"/>
          <w:b/>
          <w:sz w:val="22"/>
          <w:szCs w:val="22"/>
        </w:rPr>
        <w:t>Your / Speaker Contact Details</w:t>
      </w:r>
    </w:p>
    <w:p w:rsidR="008129A3" w:rsidRPr="00D52816" w:rsidRDefault="008129A3">
      <w:pPr>
        <w:rPr>
          <w:rFonts w:asciiTheme="majorHAnsi" w:hAnsiTheme="majorHAnsi" w:cstheme="majorHAnsi"/>
          <w:sz w:val="22"/>
          <w:szCs w:val="22"/>
        </w:rPr>
      </w:pPr>
    </w:p>
    <w:p w:rsidR="008250AB" w:rsidRPr="00D52816" w:rsidRDefault="008250AB">
      <w:pPr>
        <w:rPr>
          <w:rFonts w:asciiTheme="majorHAnsi" w:hAnsiTheme="majorHAnsi" w:cstheme="majorHAnsi"/>
          <w:sz w:val="22"/>
          <w:szCs w:val="22"/>
        </w:rPr>
      </w:pPr>
      <w:r w:rsidRPr="00D52816">
        <w:rPr>
          <w:rFonts w:asciiTheme="majorHAnsi" w:hAnsiTheme="majorHAnsi" w:cstheme="majorHAnsi"/>
          <w:sz w:val="22"/>
          <w:szCs w:val="22"/>
        </w:rPr>
        <w:t>Your name:</w:t>
      </w:r>
      <w:r w:rsidR="008129A3" w:rsidRPr="00D52816">
        <w:rPr>
          <w:rFonts w:asciiTheme="majorHAnsi" w:hAnsiTheme="majorHAnsi" w:cstheme="majorHAnsi"/>
          <w:sz w:val="22"/>
          <w:szCs w:val="22"/>
        </w:rPr>
        <w:t xml:space="preserve">     </w:t>
      </w:r>
      <w:r w:rsidR="00DD6379">
        <w:rPr>
          <w:rFonts w:asciiTheme="majorHAnsi" w:hAnsiTheme="majorHAnsi" w:cstheme="majorHAnsi"/>
          <w:sz w:val="22"/>
          <w:szCs w:val="22"/>
        </w:rPr>
        <w:t>Joachim Heinz</w:t>
      </w:r>
    </w:p>
    <w:p w:rsidR="008129A3" w:rsidRPr="00D52816" w:rsidRDefault="008129A3">
      <w:pPr>
        <w:rPr>
          <w:rFonts w:asciiTheme="majorHAnsi" w:hAnsiTheme="majorHAnsi" w:cstheme="majorHAnsi"/>
          <w:sz w:val="22"/>
          <w:szCs w:val="22"/>
        </w:rPr>
      </w:pPr>
    </w:p>
    <w:p w:rsidR="008250AB" w:rsidRPr="00D52816" w:rsidRDefault="008250AB">
      <w:pPr>
        <w:rPr>
          <w:rFonts w:asciiTheme="majorHAnsi" w:hAnsiTheme="majorHAnsi" w:cstheme="majorHAnsi"/>
          <w:sz w:val="22"/>
          <w:szCs w:val="22"/>
        </w:rPr>
      </w:pPr>
      <w:r w:rsidRPr="00D52816">
        <w:rPr>
          <w:rFonts w:asciiTheme="majorHAnsi" w:hAnsiTheme="majorHAnsi" w:cstheme="majorHAnsi"/>
          <w:sz w:val="22"/>
          <w:szCs w:val="22"/>
        </w:rPr>
        <w:t>Your title</w:t>
      </w:r>
      <w:r w:rsidR="008129A3" w:rsidRPr="00D52816">
        <w:rPr>
          <w:rFonts w:asciiTheme="majorHAnsi" w:hAnsiTheme="majorHAnsi" w:cstheme="majorHAnsi"/>
          <w:sz w:val="22"/>
          <w:szCs w:val="22"/>
        </w:rPr>
        <w:t xml:space="preserve">:     </w:t>
      </w:r>
      <w:r w:rsidR="00DD6379">
        <w:rPr>
          <w:rFonts w:asciiTheme="majorHAnsi" w:hAnsiTheme="majorHAnsi" w:cstheme="majorHAnsi"/>
          <w:sz w:val="22"/>
          <w:szCs w:val="22"/>
        </w:rPr>
        <w:t>same than above</w:t>
      </w:r>
    </w:p>
    <w:p w:rsidR="008129A3" w:rsidRPr="00D52816" w:rsidRDefault="008129A3">
      <w:pPr>
        <w:rPr>
          <w:rFonts w:asciiTheme="majorHAnsi" w:hAnsiTheme="majorHAnsi" w:cstheme="majorHAnsi"/>
          <w:sz w:val="22"/>
          <w:szCs w:val="22"/>
        </w:rPr>
      </w:pPr>
    </w:p>
    <w:p w:rsidR="008250AB" w:rsidRPr="00D52816" w:rsidRDefault="008250AB">
      <w:pPr>
        <w:rPr>
          <w:rFonts w:asciiTheme="majorHAnsi" w:hAnsiTheme="majorHAnsi" w:cstheme="majorHAnsi"/>
          <w:sz w:val="22"/>
          <w:szCs w:val="22"/>
        </w:rPr>
      </w:pPr>
      <w:r w:rsidRPr="00D52816">
        <w:rPr>
          <w:rFonts w:asciiTheme="majorHAnsi" w:hAnsiTheme="majorHAnsi" w:cstheme="majorHAnsi"/>
          <w:sz w:val="22"/>
          <w:szCs w:val="22"/>
        </w:rPr>
        <w:t>Your Company:</w:t>
      </w:r>
      <w:r w:rsidR="008129A3" w:rsidRPr="00D52816">
        <w:rPr>
          <w:rFonts w:asciiTheme="majorHAnsi" w:hAnsiTheme="majorHAnsi" w:cstheme="majorHAnsi"/>
          <w:sz w:val="22"/>
          <w:szCs w:val="22"/>
        </w:rPr>
        <w:t xml:space="preserve">     </w:t>
      </w:r>
      <w:r w:rsidR="00DD6379">
        <w:rPr>
          <w:rFonts w:asciiTheme="majorHAnsi" w:hAnsiTheme="majorHAnsi" w:cstheme="majorHAnsi"/>
          <w:sz w:val="22"/>
          <w:szCs w:val="22"/>
        </w:rPr>
        <w:t>same than above</w:t>
      </w:r>
    </w:p>
    <w:p w:rsidR="008129A3" w:rsidRPr="00D52816" w:rsidRDefault="008129A3">
      <w:pPr>
        <w:rPr>
          <w:rFonts w:asciiTheme="majorHAnsi" w:hAnsiTheme="majorHAnsi" w:cstheme="majorHAnsi"/>
          <w:sz w:val="22"/>
          <w:szCs w:val="22"/>
        </w:rPr>
      </w:pPr>
    </w:p>
    <w:p w:rsidR="008250AB" w:rsidRPr="00D52816" w:rsidRDefault="008129A3">
      <w:pPr>
        <w:rPr>
          <w:rFonts w:asciiTheme="majorHAnsi" w:hAnsiTheme="majorHAnsi" w:cstheme="majorHAnsi"/>
          <w:sz w:val="22"/>
          <w:szCs w:val="22"/>
        </w:rPr>
      </w:pPr>
      <w:r w:rsidRPr="00D52816">
        <w:rPr>
          <w:rFonts w:asciiTheme="majorHAnsi" w:hAnsiTheme="majorHAnsi" w:cstheme="majorHAnsi"/>
          <w:sz w:val="22"/>
          <w:szCs w:val="22"/>
        </w:rPr>
        <w:t>Phone:</w:t>
      </w:r>
      <w:r w:rsidR="008250AB" w:rsidRPr="00D52816">
        <w:rPr>
          <w:rFonts w:asciiTheme="majorHAnsi" w:hAnsiTheme="majorHAnsi" w:cstheme="majorHAnsi"/>
          <w:sz w:val="22"/>
          <w:szCs w:val="22"/>
        </w:rPr>
        <w:t xml:space="preserve"> </w:t>
      </w:r>
      <w:r w:rsidRPr="00D52816">
        <w:rPr>
          <w:rFonts w:asciiTheme="majorHAnsi" w:hAnsiTheme="majorHAnsi" w:cstheme="majorHAnsi"/>
          <w:sz w:val="22"/>
          <w:szCs w:val="22"/>
        </w:rPr>
        <w:t xml:space="preserve">     </w:t>
      </w:r>
      <w:r w:rsidR="00DD6379">
        <w:rPr>
          <w:rFonts w:asciiTheme="majorHAnsi" w:hAnsiTheme="majorHAnsi" w:cstheme="majorHAnsi"/>
          <w:sz w:val="22"/>
          <w:szCs w:val="22"/>
        </w:rPr>
        <w:t>+49 1721588805</w:t>
      </w:r>
    </w:p>
    <w:p w:rsidR="008129A3" w:rsidRPr="00D52816" w:rsidRDefault="008129A3">
      <w:pPr>
        <w:rPr>
          <w:rFonts w:asciiTheme="majorHAnsi" w:hAnsiTheme="majorHAnsi" w:cstheme="majorHAnsi"/>
          <w:sz w:val="22"/>
          <w:szCs w:val="22"/>
        </w:rPr>
      </w:pPr>
    </w:p>
    <w:p w:rsidR="008250AB" w:rsidRPr="00D52816" w:rsidRDefault="008250AB">
      <w:pPr>
        <w:rPr>
          <w:rFonts w:asciiTheme="majorHAnsi" w:hAnsiTheme="majorHAnsi" w:cstheme="majorHAnsi"/>
          <w:sz w:val="22"/>
          <w:szCs w:val="22"/>
        </w:rPr>
      </w:pPr>
      <w:r w:rsidRPr="00D52816">
        <w:rPr>
          <w:rFonts w:asciiTheme="majorHAnsi" w:hAnsiTheme="majorHAnsi" w:cstheme="majorHAnsi"/>
          <w:sz w:val="22"/>
          <w:szCs w:val="22"/>
        </w:rPr>
        <w:t>e-mail</w:t>
      </w:r>
      <w:r w:rsidR="008129A3" w:rsidRPr="00D52816">
        <w:rPr>
          <w:rFonts w:asciiTheme="majorHAnsi" w:hAnsiTheme="majorHAnsi" w:cstheme="majorHAnsi"/>
          <w:sz w:val="22"/>
          <w:szCs w:val="22"/>
        </w:rPr>
        <w:t xml:space="preserve">:     </w:t>
      </w:r>
      <w:r w:rsidR="00DD6379">
        <w:rPr>
          <w:rFonts w:asciiTheme="majorHAnsi" w:hAnsiTheme="majorHAnsi" w:cstheme="majorHAnsi"/>
          <w:sz w:val="22"/>
          <w:szCs w:val="22"/>
        </w:rPr>
        <w:t>joachim.heinz@de.bosch.com</w:t>
      </w:r>
    </w:p>
    <w:p w:rsidR="008129A3" w:rsidRPr="00D52816" w:rsidRDefault="008129A3">
      <w:pPr>
        <w:rPr>
          <w:rFonts w:asciiTheme="majorHAnsi" w:hAnsiTheme="majorHAnsi" w:cstheme="majorHAnsi"/>
          <w:sz w:val="22"/>
          <w:szCs w:val="22"/>
        </w:rPr>
      </w:pPr>
    </w:p>
    <w:p w:rsidR="008250AB" w:rsidRPr="00D52816" w:rsidRDefault="008250AB">
      <w:pPr>
        <w:rPr>
          <w:rFonts w:asciiTheme="majorHAnsi" w:hAnsiTheme="majorHAnsi" w:cstheme="majorHAnsi"/>
          <w:sz w:val="22"/>
          <w:szCs w:val="22"/>
        </w:rPr>
      </w:pPr>
      <w:r w:rsidRPr="00D52816">
        <w:rPr>
          <w:rFonts w:asciiTheme="majorHAnsi" w:hAnsiTheme="majorHAnsi" w:cstheme="majorHAnsi"/>
          <w:sz w:val="22"/>
          <w:szCs w:val="22"/>
        </w:rPr>
        <w:t>Website</w:t>
      </w:r>
      <w:r w:rsidR="008129A3" w:rsidRPr="00D52816">
        <w:rPr>
          <w:rFonts w:asciiTheme="majorHAnsi" w:hAnsiTheme="majorHAnsi" w:cstheme="majorHAnsi"/>
          <w:sz w:val="22"/>
          <w:szCs w:val="22"/>
        </w:rPr>
        <w:t xml:space="preserve">:     </w:t>
      </w:r>
      <w:r w:rsidR="00DD6379">
        <w:rPr>
          <w:rFonts w:asciiTheme="majorHAnsi" w:hAnsiTheme="majorHAnsi" w:cstheme="majorHAnsi"/>
          <w:sz w:val="22"/>
          <w:szCs w:val="22"/>
        </w:rPr>
        <w:t>www.joachimheinz.com</w:t>
      </w:r>
    </w:p>
    <w:p w:rsidR="008129A3" w:rsidRPr="00D52816" w:rsidRDefault="008129A3">
      <w:pPr>
        <w:rPr>
          <w:rFonts w:asciiTheme="majorHAnsi" w:hAnsiTheme="majorHAnsi" w:cstheme="majorHAnsi"/>
          <w:sz w:val="22"/>
          <w:szCs w:val="22"/>
        </w:rPr>
      </w:pPr>
    </w:p>
    <w:p w:rsidR="008250AB" w:rsidRPr="00D52816" w:rsidRDefault="008250AB">
      <w:pPr>
        <w:rPr>
          <w:rFonts w:asciiTheme="majorHAnsi" w:hAnsiTheme="majorHAnsi" w:cstheme="majorHAnsi"/>
          <w:sz w:val="22"/>
          <w:szCs w:val="22"/>
        </w:rPr>
      </w:pPr>
      <w:r w:rsidRPr="00D52816">
        <w:rPr>
          <w:rFonts w:asciiTheme="majorHAnsi" w:hAnsiTheme="majorHAnsi" w:cstheme="majorHAnsi"/>
          <w:sz w:val="22"/>
          <w:szCs w:val="22"/>
        </w:rPr>
        <w:t>Twitter</w:t>
      </w:r>
      <w:r w:rsidR="008129A3" w:rsidRPr="00D52816">
        <w:rPr>
          <w:rFonts w:asciiTheme="majorHAnsi" w:hAnsiTheme="majorHAnsi" w:cstheme="majorHAnsi"/>
          <w:sz w:val="22"/>
          <w:szCs w:val="22"/>
        </w:rPr>
        <w:t xml:space="preserve">:     </w:t>
      </w:r>
      <w:r w:rsidR="00DD6379">
        <w:rPr>
          <w:rFonts w:asciiTheme="majorHAnsi" w:hAnsiTheme="majorHAnsi" w:cstheme="majorHAnsi"/>
          <w:sz w:val="22"/>
          <w:szCs w:val="22"/>
        </w:rPr>
        <w:t>twitter.com/joachimheinz</w:t>
      </w:r>
    </w:p>
    <w:p w:rsidR="008129A3" w:rsidRPr="00D52816" w:rsidRDefault="008129A3">
      <w:pPr>
        <w:rPr>
          <w:rFonts w:asciiTheme="majorHAnsi" w:hAnsiTheme="majorHAnsi" w:cstheme="majorHAnsi"/>
          <w:sz w:val="22"/>
          <w:szCs w:val="22"/>
        </w:rPr>
      </w:pPr>
    </w:p>
    <w:p w:rsidR="00C015E7" w:rsidRPr="00D52816" w:rsidRDefault="008250AB">
      <w:pPr>
        <w:rPr>
          <w:rFonts w:asciiTheme="majorHAnsi" w:hAnsiTheme="majorHAnsi" w:cstheme="majorHAnsi"/>
          <w:sz w:val="22"/>
          <w:szCs w:val="22"/>
        </w:rPr>
      </w:pPr>
      <w:r w:rsidRPr="00D52816">
        <w:rPr>
          <w:rFonts w:asciiTheme="majorHAnsi" w:hAnsiTheme="majorHAnsi" w:cstheme="majorHAnsi"/>
          <w:sz w:val="22"/>
          <w:szCs w:val="22"/>
        </w:rPr>
        <w:t>Linked In</w:t>
      </w:r>
      <w:r w:rsidR="008129A3" w:rsidRPr="00D52816">
        <w:rPr>
          <w:rFonts w:asciiTheme="majorHAnsi" w:hAnsiTheme="majorHAnsi" w:cstheme="majorHAnsi"/>
          <w:sz w:val="22"/>
          <w:szCs w:val="22"/>
        </w:rPr>
        <w:t xml:space="preserve">:     </w:t>
      </w:r>
      <w:r w:rsidR="00DD6379">
        <w:rPr>
          <w:rFonts w:asciiTheme="majorHAnsi" w:hAnsiTheme="majorHAnsi" w:cstheme="majorHAnsi"/>
          <w:sz w:val="22"/>
          <w:szCs w:val="22"/>
        </w:rPr>
        <w:t>same than above</w:t>
      </w:r>
    </w:p>
    <w:p w:rsidR="008129A3" w:rsidRDefault="008129A3">
      <w:pPr>
        <w:rPr>
          <w:rFonts w:asciiTheme="majorHAnsi" w:hAnsiTheme="majorHAnsi" w:cstheme="majorHAnsi"/>
          <w:sz w:val="22"/>
          <w:szCs w:val="22"/>
        </w:rPr>
      </w:pPr>
    </w:p>
    <w:p w:rsidR="00D66ECE" w:rsidRPr="00D66ECE" w:rsidRDefault="008810F5">
      <w:pPr>
        <w:rPr>
          <w:rFonts w:asciiTheme="majorHAnsi" w:hAnsiTheme="majorHAnsi" w:cstheme="majorHAnsi"/>
          <w:i/>
          <w:sz w:val="22"/>
          <w:szCs w:val="22"/>
        </w:rPr>
      </w:pPr>
      <w:r w:rsidRPr="00453827">
        <w:rPr>
          <w:rFonts w:asciiTheme="majorHAnsi" w:hAnsiTheme="majorHAnsi" w:cstheme="majorHAnsi"/>
          <w:i/>
          <w:sz w:val="22"/>
          <w:szCs w:val="22"/>
          <w:highlight w:val="yellow"/>
        </w:rPr>
        <w:t>Note: Kindly attach</w:t>
      </w:r>
      <w:r w:rsidR="00463B03" w:rsidRPr="00453827">
        <w:rPr>
          <w:rFonts w:asciiTheme="majorHAnsi" w:hAnsiTheme="majorHAnsi" w:cstheme="majorHAnsi"/>
          <w:i/>
          <w:sz w:val="22"/>
          <w:szCs w:val="22"/>
          <w:highlight w:val="yellow"/>
        </w:rPr>
        <w:t xml:space="preserve"> </w:t>
      </w:r>
      <w:r w:rsidR="00D66ECE" w:rsidRPr="00453827">
        <w:rPr>
          <w:rFonts w:asciiTheme="majorHAnsi" w:hAnsiTheme="majorHAnsi" w:cstheme="majorHAnsi"/>
          <w:i/>
          <w:sz w:val="22"/>
          <w:szCs w:val="22"/>
          <w:highlight w:val="yellow"/>
        </w:rPr>
        <w:t>a</w:t>
      </w:r>
      <w:r w:rsidR="00463B03" w:rsidRPr="00453827">
        <w:rPr>
          <w:rFonts w:asciiTheme="majorHAnsi" w:hAnsiTheme="majorHAnsi" w:cstheme="majorHAnsi"/>
          <w:i/>
          <w:sz w:val="22"/>
          <w:szCs w:val="22"/>
          <w:highlight w:val="yellow"/>
        </w:rPr>
        <w:t xml:space="preserve"> high resolution</w:t>
      </w:r>
      <w:r w:rsidR="00D66ECE" w:rsidRPr="00453827">
        <w:rPr>
          <w:rFonts w:asciiTheme="majorHAnsi" w:hAnsiTheme="majorHAnsi" w:cstheme="majorHAnsi"/>
          <w:i/>
          <w:sz w:val="22"/>
          <w:szCs w:val="22"/>
          <w:highlight w:val="yellow"/>
        </w:rPr>
        <w:t xml:space="preserve"> </w:t>
      </w:r>
      <w:r w:rsidR="00746799">
        <w:rPr>
          <w:rFonts w:asciiTheme="majorHAnsi" w:hAnsiTheme="majorHAnsi" w:cstheme="majorHAnsi"/>
          <w:i/>
          <w:sz w:val="22"/>
          <w:szCs w:val="22"/>
          <w:highlight w:val="yellow"/>
        </w:rPr>
        <w:t xml:space="preserve">colour </w:t>
      </w:r>
      <w:r w:rsidR="00D66ECE" w:rsidRPr="00453827">
        <w:rPr>
          <w:rFonts w:asciiTheme="majorHAnsi" w:hAnsiTheme="majorHAnsi" w:cstheme="majorHAnsi"/>
          <w:i/>
          <w:sz w:val="22"/>
          <w:szCs w:val="22"/>
          <w:highlight w:val="yellow"/>
        </w:rPr>
        <w:t>JPEG</w:t>
      </w:r>
      <w:r w:rsidR="00453827" w:rsidRPr="00453827">
        <w:rPr>
          <w:rFonts w:asciiTheme="majorHAnsi" w:hAnsiTheme="majorHAnsi" w:cstheme="majorHAnsi"/>
          <w:i/>
          <w:sz w:val="22"/>
          <w:szCs w:val="22"/>
          <w:highlight w:val="yellow"/>
        </w:rPr>
        <w:t>-300dpi; 1500 wide pixel resolution</w:t>
      </w:r>
      <w:r w:rsidR="00D66ECE" w:rsidRPr="00453827">
        <w:rPr>
          <w:rFonts w:asciiTheme="majorHAnsi" w:hAnsiTheme="majorHAnsi" w:cstheme="majorHAnsi"/>
          <w:i/>
          <w:sz w:val="22"/>
          <w:szCs w:val="22"/>
          <w:highlight w:val="yellow"/>
        </w:rPr>
        <w:t xml:space="preserve"> </w:t>
      </w:r>
      <w:r w:rsidR="00453827" w:rsidRPr="00453827">
        <w:rPr>
          <w:rFonts w:asciiTheme="majorHAnsi" w:hAnsiTheme="majorHAnsi" w:cstheme="majorHAnsi"/>
          <w:i/>
          <w:sz w:val="22"/>
          <w:szCs w:val="22"/>
          <w:highlight w:val="yellow"/>
        </w:rPr>
        <w:t xml:space="preserve">profile picture </w:t>
      </w:r>
      <w:r w:rsidR="00D66ECE" w:rsidRPr="00453827">
        <w:rPr>
          <w:rFonts w:asciiTheme="majorHAnsi" w:hAnsiTheme="majorHAnsi" w:cstheme="majorHAnsi"/>
          <w:i/>
          <w:sz w:val="22"/>
          <w:szCs w:val="22"/>
          <w:highlight w:val="yellow"/>
        </w:rPr>
        <w:t>and Vector format company logo, these will be used to promote the session, the speaker and the company prior to and on the day of the conference.</w:t>
      </w:r>
    </w:p>
    <w:sectPr w:rsidR="00D66ECE" w:rsidRPr="00D66ECE" w:rsidSect="00F75899">
      <w:headerReference w:type="default" r:id="rId9"/>
      <w:footerReference w:type="default" r:id="rId10"/>
      <w:pgSz w:w="11900" w:h="16840"/>
      <w:pgMar w:top="1843" w:right="1800" w:bottom="1440" w:left="1800" w:header="284"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2416" w:rsidRDefault="00922416" w:rsidP="00401DE0">
      <w:r>
        <w:separator/>
      </w:r>
    </w:p>
  </w:endnote>
  <w:endnote w:type="continuationSeparator" w:id="0">
    <w:p w:rsidR="00922416" w:rsidRDefault="00922416" w:rsidP="00401D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5899" w:rsidRDefault="00F75899" w:rsidP="00F75899">
    <w:pPr>
      <w:rPr>
        <w:rFonts w:asciiTheme="majorHAnsi" w:hAnsiTheme="majorHAnsi" w:cstheme="majorHAnsi"/>
        <w:sz w:val="22"/>
        <w:szCs w:val="22"/>
      </w:rPr>
    </w:pPr>
  </w:p>
  <w:p w:rsidR="00F75899" w:rsidRDefault="00F75899" w:rsidP="00F75899">
    <w:pPr>
      <w:rPr>
        <w:rFonts w:asciiTheme="majorHAnsi" w:hAnsiTheme="majorHAnsi" w:cstheme="majorHAnsi"/>
        <w:sz w:val="22"/>
        <w:szCs w:val="22"/>
      </w:rPr>
    </w:pPr>
    <w:r>
      <w:rPr>
        <w:rFonts w:asciiTheme="majorHAnsi" w:hAnsiTheme="majorHAnsi" w:cstheme="majorHAnsi"/>
        <w:b/>
        <w:bCs/>
        <w:noProof/>
        <w:sz w:val="22"/>
        <w:szCs w:val="22"/>
        <w:lang w:val="hu-HU" w:eastAsia="hu-HU"/>
      </w:rPr>
      <w:drawing>
        <wp:anchor distT="0" distB="0" distL="114300" distR="114300" simplePos="0" relativeHeight="251659264" behindDoc="0" locked="0" layoutInCell="1" allowOverlap="1">
          <wp:simplePos x="0" y="0"/>
          <wp:positionH relativeFrom="column">
            <wp:posOffset>5073650</wp:posOffset>
          </wp:positionH>
          <wp:positionV relativeFrom="paragraph">
            <wp:posOffset>65405</wp:posOffset>
          </wp:positionV>
          <wp:extent cx="1179195" cy="189865"/>
          <wp:effectExtent l="0" t="0" r="1905" b="635"/>
          <wp:wrapNone/>
          <wp:docPr id="1" name="Picture 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RN_logo_2013.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179195" cy="189865"/>
                  </a:xfrm>
                  <a:prstGeom prst="rect">
                    <a:avLst/>
                  </a:prstGeom>
                </pic:spPr>
              </pic:pic>
            </a:graphicData>
          </a:graphic>
        </wp:anchor>
      </w:drawing>
    </w:r>
    <w:r w:rsidRPr="00D52816">
      <w:rPr>
        <w:rFonts w:asciiTheme="majorHAnsi" w:hAnsiTheme="majorHAnsi" w:cstheme="majorHAnsi"/>
        <w:sz w:val="22"/>
        <w:szCs w:val="22"/>
      </w:rPr>
      <w:t xml:space="preserve">If you have any questions or need assistance in completing this form please do not </w:t>
    </w:r>
  </w:p>
  <w:p w:rsidR="00F75899" w:rsidRPr="00D52816" w:rsidRDefault="00F75899" w:rsidP="00F75899">
    <w:pPr>
      <w:rPr>
        <w:rFonts w:asciiTheme="majorHAnsi" w:hAnsiTheme="majorHAnsi" w:cstheme="majorHAnsi"/>
        <w:sz w:val="22"/>
        <w:szCs w:val="22"/>
      </w:rPr>
    </w:pPr>
    <w:r w:rsidRPr="00D52816">
      <w:rPr>
        <w:rFonts w:asciiTheme="majorHAnsi" w:hAnsiTheme="majorHAnsi" w:cstheme="majorHAnsi"/>
        <w:sz w:val="22"/>
        <w:szCs w:val="22"/>
      </w:rPr>
      <w:t xml:space="preserve">hesitate to contact </w:t>
    </w:r>
    <w:r w:rsidR="00B91477">
      <w:rPr>
        <w:rFonts w:asciiTheme="majorHAnsi" w:hAnsiTheme="majorHAnsi" w:cstheme="majorHAnsi"/>
        <w:b/>
        <w:sz w:val="22"/>
        <w:szCs w:val="22"/>
      </w:rPr>
      <w:t>Rita Vass</w:t>
    </w:r>
    <w:r>
      <w:rPr>
        <w:rFonts w:asciiTheme="majorHAnsi" w:hAnsiTheme="majorHAnsi" w:cstheme="majorHAnsi"/>
        <w:b/>
        <w:sz w:val="22"/>
        <w:szCs w:val="22"/>
      </w:rPr>
      <w:t xml:space="preserve">, </w:t>
    </w:r>
    <w:hyperlink r:id="rId3" w:history="1">
      <w:r w:rsidR="00B91477" w:rsidRPr="00BD12D5">
        <w:rPr>
          <w:rStyle w:val="Hyperlink"/>
          <w:rFonts w:asciiTheme="majorHAnsi" w:hAnsiTheme="majorHAnsi" w:cstheme="majorHAnsi"/>
          <w:b/>
          <w:sz w:val="22"/>
          <w:szCs w:val="22"/>
        </w:rPr>
        <w:t>rita@hrneurope.com</w:t>
      </w:r>
    </w:hyperlink>
    <w:r>
      <w:rPr>
        <w:rFonts w:asciiTheme="majorHAnsi" w:hAnsiTheme="majorHAnsi" w:cstheme="majorHAnsi"/>
        <w:b/>
        <w:sz w:val="22"/>
        <w:szCs w:val="22"/>
      </w:rPr>
      <w:t xml:space="preserve"> or direct: +36 30 </w:t>
    </w:r>
    <w:r w:rsidR="00B91477">
      <w:rPr>
        <w:rFonts w:asciiTheme="majorHAnsi" w:hAnsiTheme="majorHAnsi" w:cstheme="majorHAnsi"/>
        <w:b/>
        <w:sz w:val="22"/>
        <w:szCs w:val="22"/>
      </w:rPr>
      <w:t>204</w:t>
    </w:r>
    <w:r>
      <w:rPr>
        <w:rFonts w:asciiTheme="majorHAnsi" w:hAnsiTheme="majorHAnsi" w:cstheme="majorHAnsi"/>
        <w:b/>
        <w:sz w:val="22"/>
        <w:szCs w:val="22"/>
      </w:rPr>
      <w:t xml:space="preserve"> </w:t>
    </w:r>
    <w:r w:rsidR="00B91477">
      <w:rPr>
        <w:rFonts w:asciiTheme="majorHAnsi" w:hAnsiTheme="majorHAnsi" w:cstheme="majorHAnsi"/>
        <w:b/>
        <w:sz w:val="22"/>
        <w:szCs w:val="22"/>
      </w:rPr>
      <w:t>2457</w:t>
    </w:r>
  </w:p>
  <w:p w:rsidR="00F75899" w:rsidRDefault="00F7589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2416" w:rsidRDefault="00922416" w:rsidP="00401DE0">
      <w:r>
        <w:separator/>
      </w:r>
    </w:p>
  </w:footnote>
  <w:footnote w:type="continuationSeparator" w:id="0">
    <w:p w:rsidR="00922416" w:rsidRDefault="00922416" w:rsidP="00401DE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1DE0" w:rsidRPr="00401DE0" w:rsidRDefault="00463B03" w:rsidP="00401DE0">
    <w:pPr>
      <w:pStyle w:val="Header"/>
    </w:pPr>
    <w:r>
      <w:rPr>
        <w:noProof/>
        <w:lang w:val="hu-HU" w:eastAsia="hu-HU"/>
      </w:rPr>
      <w:drawing>
        <wp:inline distT="0" distB="0" distL="0" distR="0">
          <wp:extent cx="5918200" cy="926947"/>
          <wp:effectExtent l="152400" t="152400" r="158750" b="1784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4_speaker_guidelines_header.jpg"/>
                  <pic:cNvPicPr/>
                </pic:nvPicPr>
                <pic:blipFill>
                  <a:blip r:embed="rId1">
                    <a:extLst>
                      <a:ext uri="{28A0092B-C50C-407E-A947-70E740481C1C}">
                        <a14:useLocalDpi xmlns:a14="http://schemas.microsoft.com/office/drawing/2010/main" val="0"/>
                      </a:ext>
                    </a:extLst>
                  </a:blip>
                  <a:stretch>
                    <a:fillRect/>
                  </a:stretch>
                </pic:blipFill>
                <pic:spPr>
                  <a:xfrm>
                    <a:off x="0" y="0"/>
                    <a:ext cx="5916715" cy="926714"/>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6F1C45B5"/>
    <w:multiLevelType w:val="hybridMultilevel"/>
    <w:tmpl w:val="04905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embedSystemFonts/>
  <w:proofState w:spelling="clean" w:grammar="clean"/>
  <w:defaultTabStop w:val="720"/>
  <w:hyphenationZone w:val="425"/>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1228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50AB"/>
    <w:rsid w:val="00003FA2"/>
    <w:rsid w:val="000051C7"/>
    <w:rsid w:val="0005245D"/>
    <w:rsid w:val="00087B96"/>
    <w:rsid w:val="00093AB7"/>
    <w:rsid w:val="000C7883"/>
    <w:rsid w:val="000D541D"/>
    <w:rsid w:val="001654A8"/>
    <w:rsid w:val="00193E22"/>
    <w:rsid w:val="002123A6"/>
    <w:rsid w:val="00266279"/>
    <w:rsid w:val="00281356"/>
    <w:rsid w:val="00282682"/>
    <w:rsid w:val="00291324"/>
    <w:rsid w:val="002B3F59"/>
    <w:rsid w:val="002D69A1"/>
    <w:rsid w:val="00301D53"/>
    <w:rsid w:val="003C6851"/>
    <w:rsid w:val="003D6D7D"/>
    <w:rsid w:val="003F7C4C"/>
    <w:rsid w:val="00401DE0"/>
    <w:rsid w:val="00453827"/>
    <w:rsid w:val="00463B03"/>
    <w:rsid w:val="004D3947"/>
    <w:rsid w:val="005211A8"/>
    <w:rsid w:val="00533193"/>
    <w:rsid w:val="00534960"/>
    <w:rsid w:val="005459A3"/>
    <w:rsid w:val="00575E91"/>
    <w:rsid w:val="005C2271"/>
    <w:rsid w:val="005C4344"/>
    <w:rsid w:val="006169EC"/>
    <w:rsid w:val="00632300"/>
    <w:rsid w:val="006C6131"/>
    <w:rsid w:val="007247FE"/>
    <w:rsid w:val="00725276"/>
    <w:rsid w:val="00746799"/>
    <w:rsid w:val="007501CA"/>
    <w:rsid w:val="008129A3"/>
    <w:rsid w:val="008250AB"/>
    <w:rsid w:val="008810F5"/>
    <w:rsid w:val="00916C58"/>
    <w:rsid w:val="00921636"/>
    <w:rsid w:val="00922416"/>
    <w:rsid w:val="00972749"/>
    <w:rsid w:val="009B7FA5"/>
    <w:rsid w:val="00A03019"/>
    <w:rsid w:val="00A4006F"/>
    <w:rsid w:val="00A7081B"/>
    <w:rsid w:val="00A82F95"/>
    <w:rsid w:val="00AC720B"/>
    <w:rsid w:val="00AD5A0B"/>
    <w:rsid w:val="00AD5CBC"/>
    <w:rsid w:val="00B6560C"/>
    <w:rsid w:val="00B873B7"/>
    <w:rsid w:val="00B91477"/>
    <w:rsid w:val="00BA16D3"/>
    <w:rsid w:val="00BC59AF"/>
    <w:rsid w:val="00BE4233"/>
    <w:rsid w:val="00C015E7"/>
    <w:rsid w:val="00C45E43"/>
    <w:rsid w:val="00C5150D"/>
    <w:rsid w:val="00C65DC5"/>
    <w:rsid w:val="00C95E5F"/>
    <w:rsid w:val="00CF1631"/>
    <w:rsid w:val="00CF1692"/>
    <w:rsid w:val="00D42D5E"/>
    <w:rsid w:val="00D52816"/>
    <w:rsid w:val="00D56F34"/>
    <w:rsid w:val="00D66ECE"/>
    <w:rsid w:val="00DA4B37"/>
    <w:rsid w:val="00DD6379"/>
    <w:rsid w:val="00E04DD0"/>
    <w:rsid w:val="00E17DE7"/>
    <w:rsid w:val="00E328B2"/>
    <w:rsid w:val="00E45C9D"/>
    <w:rsid w:val="00F22864"/>
    <w:rsid w:val="00F5316C"/>
    <w:rsid w:val="00F75899"/>
    <w:rsid w:val="00FF181B"/>
  </w:rsids>
  <m:mathPr>
    <m:mathFont m:val="Cambria Math"/>
    <m:brkBin m:val="before"/>
    <m:brkBinSub m:val="--"/>
    <m:smallFrac/>
    <m:dispDef/>
    <m:lMargin m:val="0"/>
    <m:rMargin m:val="0"/>
    <m:defJc m:val="centerGroup"/>
    <m:wrapRight/>
    <m:intLim m:val="subSup"/>
    <m:naryLim m:val="subSup"/>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cs-CZ"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4D58"/>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E4233"/>
    <w:rPr>
      <w:color w:val="808080"/>
    </w:rPr>
  </w:style>
  <w:style w:type="paragraph" w:styleId="BalloonText">
    <w:name w:val="Balloon Text"/>
    <w:basedOn w:val="Normal"/>
    <w:link w:val="BalloonTextChar"/>
    <w:uiPriority w:val="99"/>
    <w:semiHidden/>
    <w:unhideWhenUsed/>
    <w:rsid w:val="00BE4233"/>
    <w:rPr>
      <w:rFonts w:ascii="Tahoma" w:hAnsi="Tahoma" w:cs="Tahoma"/>
      <w:sz w:val="16"/>
      <w:szCs w:val="16"/>
    </w:rPr>
  </w:style>
  <w:style w:type="character" w:customStyle="1" w:styleId="BalloonTextChar">
    <w:name w:val="Balloon Text Char"/>
    <w:basedOn w:val="DefaultParagraphFont"/>
    <w:link w:val="BalloonText"/>
    <w:uiPriority w:val="99"/>
    <w:semiHidden/>
    <w:rsid w:val="00BE4233"/>
    <w:rPr>
      <w:rFonts w:ascii="Tahoma" w:hAnsi="Tahoma" w:cs="Tahoma"/>
      <w:sz w:val="16"/>
      <w:szCs w:val="16"/>
    </w:rPr>
  </w:style>
  <w:style w:type="character" w:customStyle="1" w:styleId="Style1">
    <w:name w:val="Style1"/>
    <w:basedOn w:val="DefaultParagraphFont"/>
    <w:uiPriority w:val="1"/>
    <w:rsid w:val="00266279"/>
    <w:rPr>
      <w:sz w:val="20"/>
    </w:rPr>
  </w:style>
  <w:style w:type="character" w:customStyle="1" w:styleId="Style2">
    <w:name w:val="Style2"/>
    <w:basedOn w:val="DefaultParagraphFont"/>
    <w:uiPriority w:val="1"/>
    <w:rsid w:val="00266279"/>
    <w:rPr>
      <w:sz w:val="20"/>
    </w:rPr>
  </w:style>
  <w:style w:type="paragraph" w:styleId="ListParagraph">
    <w:name w:val="List Paragraph"/>
    <w:basedOn w:val="Normal"/>
    <w:uiPriority w:val="34"/>
    <w:qFormat/>
    <w:rsid w:val="00D52816"/>
    <w:pPr>
      <w:ind w:left="720"/>
      <w:contextualSpacing/>
    </w:pPr>
  </w:style>
  <w:style w:type="character" w:styleId="Hyperlink">
    <w:name w:val="Hyperlink"/>
    <w:basedOn w:val="DefaultParagraphFont"/>
    <w:uiPriority w:val="99"/>
    <w:unhideWhenUsed/>
    <w:rsid w:val="00A4006F"/>
    <w:rPr>
      <w:color w:val="0000FF" w:themeColor="hyperlink"/>
      <w:u w:val="single"/>
    </w:rPr>
  </w:style>
  <w:style w:type="paragraph" w:styleId="Header">
    <w:name w:val="header"/>
    <w:basedOn w:val="Normal"/>
    <w:link w:val="HeaderChar"/>
    <w:uiPriority w:val="99"/>
    <w:unhideWhenUsed/>
    <w:rsid w:val="00401DE0"/>
    <w:pPr>
      <w:tabs>
        <w:tab w:val="center" w:pos="4536"/>
        <w:tab w:val="right" w:pos="9072"/>
      </w:tabs>
    </w:pPr>
  </w:style>
  <w:style w:type="character" w:customStyle="1" w:styleId="HeaderChar">
    <w:name w:val="Header Char"/>
    <w:basedOn w:val="DefaultParagraphFont"/>
    <w:link w:val="Header"/>
    <w:uiPriority w:val="99"/>
    <w:rsid w:val="00401DE0"/>
    <w:rPr>
      <w:sz w:val="24"/>
      <w:szCs w:val="24"/>
    </w:rPr>
  </w:style>
  <w:style w:type="paragraph" w:styleId="Footer">
    <w:name w:val="footer"/>
    <w:basedOn w:val="Normal"/>
    <w:link w:val="FooterChar"/>
    <w:uiPriority w:val="99"/>
    <w:unhideWhenUsed/>
    <w:rsid w:val="00401DE0"/>
    <w:pPr>
      <w:tabs>
        <w:tab w:val="center" w:pos="4536"/>
        <w:tab w:val="right" w:pos="9072"/>
      </w:tabs>
    </w:pPr>
  </w:style>
  <w:style w:type="character" w:customStyle="1" w:styleId="FooterChar">
    <w:name w:val="Footer Char"/>
    <w:basedOn w:val="DefaultParagraphFont"/>
    <w:link w:val="Footer"/>
    <w:uiPriority w:val="99"/>
    <w:rsid w:val="00401DE0"/>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cs-CZ"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4D58"/>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E4233"/>
    <w:rPr>
      <w:color w:val="808080"/>
    </w:rPr>
  </w:style>
  <w:style w:type="paragraph" w:styleId="BalloonText">
    <w:name w:val="Balloon Text"/>
    <w:basedOn w:val="Normal"/>
    <w:link w:val="BalloonTextChar"/>
    <w:uiPriority w:val="99"/>
    <w:semiHidden/>
    <w:unhideWhenUsed/>
    <w:rsid w:val="00BE4233"/>
    <w:rPr>
      <w:rFonts w:ascii="Tahoma" w:hAnsi="Tahoma" w:cs="Tahoma"/>
      <w:sz w:val="16"/>
      <w:szCs w:val="16"/>
    </w:rPr>
  </w:style>
  <w:style w:type="character" w:customStyle="1" w:styleId="BalloonTextChar">
    <w:name w:val="Balloon Text Char"/>
    <w:basedOn w:val="DefaultParagraphFont"/>
    <w:link w:val="BalloonText"/>
    <w:uiPriority w:val="99"/>
    <w:semiHidden/>
    <w:rsid w:val="00BE4233"/>
    <w:rPr>
      <w:rFonts w:ascii="Tahoma" w:hAnsi="Tahoma" w:cs="Tahoma"/>
      <w:sz w:val="16"/>
      <w:szCs w:val="16"/>
    </w:rPr>
  </w:style>
  <w:style w:type="character" w:customStyle="1" w:styleId="Style1">
    <w:name w:val="Style1"/>
    <w:basedOn w:val="DefaultParagraphFont"/>
    <w:uiPriority w:val="1"/>
    <w:rsid w:val="00266279"/>
    <w:rPr>
      <w:sz w:val="20"/>
    </w:rPr>
  </w:style>
  <w:style w:type="character" w:customStyle="1" w:styleId="Style2">
    <w:name w:val="Style2"/>
    <w:basedOn w:val="DefaultParagraphFont"/>
    <w:uiPriority w:val="1"/>
    <w:rsid w:val="00266279"/>
    <w:rPr>
      <w:sz w:val="20"/>
    </w:rPr>
  </w:style>
  <w:style w:type="paragraph" w:styleId="ListParagraph">
    <w:name w:val="List Paragraph"/>
    <w:basedOn w:val="Normal"/>
    <w:uiPriority w:val="34"/>
    <w:qFormat/>
    <w:rsid w:val="00D52816"/>
    <w:pPr>
      <w:ind w:left="720"/>
      <w:contextualSpacing/>
    </w:pPr>
  </w:style>
  <w:style w:type="character" w:styleId="Hyperlink">
    <w:name w:val="Hyperlink"/>
    <w:basedOn w:val="DefaultParagraphFont"/>
    <w:uiPriority w:val="99"/>
    <w:unhideWhenUsed/>
    <w:rsid w:val="00A4006F"/>
    <w:rPr>
      <w:color w:val="0000FF" w:themeColor="hyperlink"/>
      <w:u w:val="single"/>
    </w:rPr>
  </w:style>
  <w:style w:type="paragraph" w:styleId="Header">
    <w:name w:val="header"/>
    <w:basedOn w:val="Normal"/>
    <w:link w:val="HeaderChar"/>
    <w:uiPriority w:val="99"/>
    <w:unhideWhenUsed/>
    <w:rsid w:val="00401DE0"/>
    <w:pPr>
      <w:tabs>
        <w:tab w:val="center" w:pos="4536"/>
        <w:tab w:val="right" w:pos="9072"/>
      </w:tabs>
    </w:pPr>
  </w:style>
  <w:style w:type="character" w:customStyle="1" w:styleId="HeaderChar">
    <w:name w:val="Header Char"/>
    <w:basedOn w:val="DefaultParagraphFont"/>
    <w:link w:val="Header"/>
    <w:uiPriority w:val="99"/>
    <w:rsid w:val="00401DE0"/>
    <w:rPr>
      <w:sz w:val="24"/>
      <w:szCs w:val="24"/>
    </w:rPr>
  </w:style>
  <w:style w:type="paragraph" w:styleId="Footer">
    <w:name w:val="footer"/>
    <w:basedOn w:val="Normal"/>
    <w:link w:val="FooterChar"/>
    <w:uiPriority w:val="99"/>
    <w:unhideWhenUsed/>
    <w:rsid w:val="00401DE0"/>
    <w:pPr>
      <w:tabs>
        <w:tab w:val="center" w:pos="4536"/>
        <w:tab w:val="right" w:pos="9072"/>
      </w:tabs>
    </w:pPr>
  </w:style>
  <w:style w:type="character" w:customStyle="1" w:styleId="FooterChar">
    <w:name w:val="Footer Char"/>
    <w:basedOn w:val="DefaultParagraphFont"/>
    <w:link w:val="Footer"/>
    <w:uiPriority w:val="99"/>
    <w:rsid w:val="00401DE0"/>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3" Type="http://schemas.openxmlformats.org/officeDocument/2006/relationships/hyperlink" Target="mailto:rita@hrneurope.com" TargetMode="External"/><Relationship Id="rId2" Type="http://schemas.openxmlformats.org/officeDocument/2006/relationships/image" Target="media/image2.jpeg"/><Relationship Id="rId1" Type="http://schemas.openxmlformats.org/officeDocument/2006/relationships/hyperlink" Target="http://www.hrneurope.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DD72B9-7C69-4A45-BEFE-EB38B1B703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321</Words>
  <Characters>2217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Bosch Group</Company>
  <LinksUpToDate>false</LinksUpToDate>
  <CharactersWithSpaces>2533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Panda Maci</dc:creator>
  <cp:lastModifiedBy>OxygenX24</cp:lastModifiedBy>
  <cp:revision>7</cp:revision>
  <dcterms:created xsi:type="dcterms:W3CDTF">2014-11-03T13:20:00Z</dcterms:created>
  <dcterms:modified xsi:type="dcterms:W3CDTF">2014-11-10T10:36:00Z</dcterms:modified>
</cp:coreProperties>
</file>