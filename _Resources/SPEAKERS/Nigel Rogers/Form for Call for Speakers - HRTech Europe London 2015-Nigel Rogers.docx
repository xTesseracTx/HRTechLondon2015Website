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D52816" w:rsidRPr="00D52816" w:rsidRDefault="00B6560C"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Pr>
          <w:rFonts w:asciiTheme="majorHAnsi" w:hAnsiTheme="majorHAnsi" w:cstheme="majorHAnsi"/>
          <w:b/>
          <w:noProof/>
          <w:sz w:val="22"/>
          <w:szCs w:val="22"/>
          <w:lang w:val="hu-HU" w:eastAsia="hu-HU"/>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78104</wp:posOffset>
                </wp:positionV>
                <wp:extent cx="5629275" cy="0"/>
                <wp:effectExtent l="0" t="0" r="9525"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0;margin-top:6.15pt;width:443.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c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zOJovJ3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"/>
            </w:pict>
          </mc:Fallback>
        </mc:AlternateContent>
      </w:r>
    </w:p>
    <w:p w:rsidR="00D52816" w:rsidRDefault="00D52816">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Proposal for Speaker Form</w:t>
      </w:r>
      <w:r w:rsidR="00C015E7" w:rsidRPr="00D52816">
        <w:rPr>
          <w:rFonts w:asciiTheme="majorHAnsi" w:hAnsiTheme="majorHAnsi" w:cstheme="majorHAnsi"/>
          <w:b/>
          <w:sz w:val="22"/>
          <w:szCs w:val="22"/>
        </w:rPr>
        <w:t xml:space="preserve"> - </w:t>
      </w:r>
      <w:r w:rsidRPr="00D52816">
        <w:rPr>
          <w:rFonts w:asciiTheme="majorHAnsi" w:hAnsiTheme="majorHAnsi" w:cstheme="majorHAnsi"/>
          <w:b/>
          <w:sz w:val="22"/>
          <w:szCs w:val="22"/>
        </w:rPr>
        <w:t>to be completed for each speaker.</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r w:rsidR="00B75446">
        <w:rPr>
          <w:rFonts w:asciiTheme="majorHAnsi" w:hAnsiTheme="majorHAnsi" w:cstheme="majorHAnsi"/>
          <w:sz w:val="22"/>
          <w:szCs w:val="22"/>
        </w:rPr>
        <w:t>Nigel Rogers</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r w:rsidR="00B75446">
        <w:rPr>
          <w:rFonts w:asciiTheme="majorHAnsi" w:hAnsiTheme="majorHAnsi" w:cstheme="majorHAnsi"/>
          <w:sz w:val="22"/>
          <w:szCs w:val="22"/>
        </w:rPr>
        <w:t>Global Head of HR Systems</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r w:rsidR="00B75446">
        <w:rPr>
          <w:rFonts w:asciiTheme="majorHAnsi" w:hAnsiTheme="majorHAnsi" w:cstheme="majorHAnsi"/>
          <w:sz w:val="22"/>
          <w:szCs w:val="22"/>
        </w:rPr>
        <w:t xml:space="preserve">Aberdeen Asset Management PLC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Title(s)</w:t>
      </w:r>
      <w:r w:rsidR="00266279" w:rsidRPr="00D52816">
        <w:rPr>
          <w:rFonts w:asciiTheme="majorHAnsi" w:hAnsiTheme="majorHAnsi" w:cstheme="majorHAnsi"/>
          <w:sz w:val="22"/>
          <w:szCs w:val="22"/>
        </w:rPr>
        <w:t xml:space="preserve">:     </w:t>
      </w:r>
      <w:r w:rsidR="00B75446">
        <w:rPr>
          <w:rFonts w:asciiTheme="majorHAnsi" w:hAnsiTheme="majorHAnsi" w:cstheme="majorHAnsi"/>
          <w:sz w:val="22"/>
          <w:szCs w:val="22"/>
        </w:rPr>
        <w:t xml:space="preserve">Beyond SaaS: </w:t>
      </w:r>
      <w:r w:rsidR="00E70EF2">
        <w:rPr>
          <w:rFonts w:ascii="Arial" w:hAnsi="Arial" w:cs="Arial"/>
          <w:color w:val="000000"/>
          <w:sz w:val="20"/>
          <w:szCs w:val="20"/>
          <w:shd w:val="clear" w:color="auto" w:fill="FFFFFF"/>
        </w:rPr>
        <w:t>When Configuration is Not Enough</w:t>
      </w: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Overview Abstract  / Summary</w:t>
      </w:r>
      <w:r w:rsidR="007247FE">
        <w:rPr>
          <w:rFonts w:asciiTheme="majorHAnsi" w:hAnsiTheme="majorHAnsi" w:cstheme="majorHAnsi"/>
          <w:sz w:val="22"/>
          <w:szCs w:val="22"/>
        </w:rPr>
        <w:t xml:space="preserve"> (100-200 words)</w:t>
      </w:r>
      <w:r w:rsidR="00266279" w:rsidRPr="00D52816">
        <w:rPr>
          <w:rFonts w:asciiTheme="majorHAnsi" w:hAnsiTheme="majorHAnsi" w:cstheme="majorHAnsi"/>
          <w:sz w:val="22"/>
          <w:szCs w:val="22"/>
        </w:rPr>
        <w:t xml:space="preserve">:     </w:t>
      </w:r>
      <w:r w:rsidR="00A81F6A">
        <w:rPr>
          <w:rFonts w:asciiTheme="majorHAnsi" w:hAnsiTheme="majorHAnsi" w:cstheme="majorHAnsi"/>
          <w:sz w:val="22"/>
          <w:szCs w:val="22"/>
        </w:rPr>
        <w:t>For the last few years practitioners have been urged to move to SaaS cloud-based systems</w:t>
      </w:r>
      <w:r w:rsidR="00F220F4">
        <w:rPr>
          <w:rFonts w:asciiTheme="majorHAnsi" w:hAnsiTheme="majorHAnsi" w:cstheme="majorHAnsi"/>
          <w:sz w:val="22"/>
          <w:szCs w:val="22"/>
        </w:rPr>
        <w:t xml:space="preserve"> with single-source and extensive</w:t>
      </w:r>
      <w:r w:rsidR="00A81F6A">
        <w:rPr>
          <w:rFonts w:asciiTheme="majorHAnsi" w:hAnsiTheme="majorHAnsi" w:cstheme="majorHAnsi"/>
          <w:sz w:val="22"/>
          <w:szCs w:val="22"/>
        </w:rPr>
        <w:t xml:space="preserve"> configuration. How can you do t</w:t>
      </w:r>
      <w:bookmarkStart w:id="0" w:name="_GoBack"/>
      <w:bookmarkEnd w:id="0"/>
      <w:r w:rsidR="00A81F6A">
        <w:rPr>
          <w:rFonts w:asciiTheme="majorHAnsi" w:hAnsiTheme="majorHAnsi" w:cstheme="majorHAnsi"/>
          <w:sz w:val="22"/>
          <w:szCs w:val="22"/>
        </w:rPr>
        <w:t>hat but also address your special needs that lie beyond the boundaries?</w:t>
      </w:r>
      <w:r w:rsidR="00266279" w:rsidRPr="00D52816">
        <w:rPr>
          <w:rFonts w:asciiTheme="majorHAnsi" w:hAnsiTheme="majorHAnsi" w:cstheme="majorHAnsi"/>
          <w:sz w:val="22"/>
          <w:szCs w:val="22"/>
        </w:rPr>
        <w:t xml:space="preserve">  </w:t>
      </w:r>
      <w:r w:rsidR="00F220F4">
        <w:rPr>
          <w:rFonts w:asciiTheme="majorHAnsi" w:hAnsiTheme="majorHAnsi" w:cstheme="majorHAnsi"/>
          <w:sz w:val="22"/>
          <w:szCs w:val="22"/>
        </w:rPr>
        <w:t xml:space="preserve">With Compliance requirements changing rapidly with multiple ways of implementation, what do you do if your suplier cannot keep up? Buy another system and build the interface, or extend your cloud system yourself. This is our story.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 xml:space="preserve">Why this </w:t>
      </w:r>
      <w:r w:rsidR="00C015E7" w:rsidRPr="00D52816">
        <w:rPr>
          <w:rFonts w:asciiTheme="majorHAnsi" w:hAnsiTheme="majorHAnsi" w:cstheme="majorHAnsi"/>
          <w:sz w:val="22"/>
          <w:szCs w:val="22"/>
        </w:rPr>
        <w:t xml:space="preserve">presentation </w:t>
      </w:r>
      <w:r w:rsidRPr="00D52816">
        <w:rPr>
          <w:rFonts w:asciiTheme="majorHAnsi" w:hAnsiTheme="majorHAnsi" w:cstheme="majorHAnsi"/>
          <w:sz w:val="22"/>
          <w:szCs w:val="22"/>
        </w:rPr>
        <w:t>is unique / diffferent?</w:t>
      </w:r>
      <w:r w:rsidR="00266279" w:rsidRPr="00D52816">
        <w:rPr>
          <w:rFonts w:asciiTheme="majorHAnsi" w:hAnsiTheme="majorHAnsi" w:cstheme="majorHAnsi"/>
          <w:sz w:val="22"/>
          <w:szCs w:val="22"/>
        </w:rPr>
        <w:t xml:space="preserve">     </w:t>
      </w:r>
      <w:r w:rsidR="00F220F4">
        <w:rPr>
          <w:rFonts w:asciiTheme="majorHAnsi" w:hAnsiTheme="majorHAnsi" w:cstheme="majorHAnsi"/>
          <w:sz w:val="22"/>
          <w:szCs w:val="22"/>
        </w:rPr>
        <w:t>HANA is very new (see below). I undertsand there are only two UK companies that have started using it so far.</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r w:rsidR="00A81F6A" w:rsidRPr="000C0A4E">
        <w:rPr>
          <w:rFonts w:asciiTheme="majorHAnsi" w:hAnsiTheme="majorHAnsi" w:cstheme="majorHAnsi"/>
          <w:sz w:val="22"/>
          <w:szCs w:val="22"/>
        </w:rPr>
        <w:t>It is not true that you cannot customize a SaaS product.</w:t>
      </w:r>
      <w:r w:rsidR="00F220F4">
        <w:rPr>
          <w:rFonts w:asciiTheme="majorHAnsi" w:hAnsiTheme="majorHAnsi" w:cstheme="majorHAnsi"/>
          <w:sz w:val="22"/>
          <w:szCs w:val="22"/>
        </w:rPr>
        <w:t xml:space="preserve"> (this might end up looking like a plug for SuccessFactors MDF and HANA)</w:t>
      </w:r>
      <w:r w:rsidR="00A81F6A" w:rsidRPr="000C0A4E">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p>
    <w:p w:rsidR="008250AB" w:rsidRPr="00D52816" w:rsidRDefault="008250AB">
      <w:pPr>
        <w:rPr>
          <w:rFonts w:asciiTheme="majorHAnsi" w:hAnsiTheme="majorHAnsi" w:cstheme="majorHAnsi"/>
          <w:sz w:val="22"/>
          <w:szCs w:val="22"/>
        </w:rPr>
      </w:pPr>
    </w:p>
    <w:p w:rsidR="00C015E7" w:rsidRPr="00D52816" w:rsidRDefault="00C015E7">
      <w:pPr>
        <w:rPr>
          <w:rFonts w:asciiTheme="majorHAnsi" w:hAnsiTheme="majorHAnsi" w:cstheme="majorHAnsi"/>
          <w:sz w:val="22"/>
          <w:szCs w:val="22"/>
        </w:rPr>
      </w:pPr>
      <w:r w:rsidRPr="00D52816">
        <w:rPr>
          <w:rFonts w:asciiTheme="majorHAnsi" w:hAnsiTheme="majorHAnsi" w:cstheme="majorHAnsi"/>
          <w:sz w:val="22"/>
          <w:szCs w:val="22"/>
        </w:rPr>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r w:rsidR="00B75446">
        <w:rPr>
          <w:rFonts w:asciiTheme="majorHAnsi" w:hAnsiTheme="majorHAnsi" w:cstheme="majorHAnsi"/>
          <w:sz w:val="22"/>
          <w:szCs w:val="22"/>
        </w:rPr>
        <w:t>None</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rsidR="008250AB" w:rsidRPr="00D52816" w:rsidRDefault="008250AB">
      <w:pPr>
        <w:rPr>
          <w:rFonts w:asciiTheme="majorHAnsi" w:hAnsiTheme="majorHAnsi" w:cstheme="majorHAnsi"/>
          <w:sz w:val="22"/>
          <w:szCs w:val="22"/>
        </w:rPr>
      </w:pPr>
    </w:p>
    <w:p w:rsidR="008129A3" w:rsidRPr="00D52816" w:rsidRDefault="00B6560C">
      <w:pPr>
        <w:rPr>
          <w:rFonts w:asciiTheme="majorHAnsi" w:hAnsiTheme="majorHAnsi" w:cstheme="majorHAnsi"/>
          <w:b/>
          <w:sz w:val="22"/>
          <w:szCs w:val="22"/>
        </w:rPr>
      </w:pPr>
      <w:r>
        <w:rPr>
          <w:rFonts w:asciiTheme="majorHAnsi" w:hAnsiTheme="majorHAnsi" w:cstheme="majorHAnsi"/>
          <w:b/>
          <w:noProof/>
          <w:sz w:val="22"/>
          <w:szCs w:val="22"/>
          <w:lang w:val="hu-HU" w:eastAsia="hu-HU"/>
        </w:rPr>
        <mc:AlternateContent>
          <mc:Choice Requires="wps">
            <w:drawing>
              <wp:anchor distT="4294967295" distB="4294967295" distL="114300" distR="114300" simplePos="0" relativeHeight="251658240" behindDoc="0" locked="0" layoutInCell="1" allowOverlap="1" wp14:anchorId="5291EFF0" wp14:editId="43AEBE40">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6.5pt;width:44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rsidR="008129A3" w:rsidRPr="00D52816" w:rsidRDefault="008129A3">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r w:rsidR="00B75446">
        <w:rPr>
          <w:rFonts w:asciiTheme="majorHAnsi" w:hAnsiTheme="majorHAnsi" w:cstheme="majorHAnsi"/>
          <w:sz w:val="22"/>
          <w:szCs w:val="22"/>
        </w:rPr>
        <w:t>Nigel Rogers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r w:rsidR="00B75446" w:rsidRPr="002C4E24">
        <w:rPr>
          <w:rFonts w:asciiTheme="majorHAnsi" w:hAnsiTheme="majorHAnsi" w:cstheme="majorHAnsi"/>
          <w:sz w:val="22"/>
          <w:szCs w:val="22"/>
        </w:rPr>
        <w:t>Global Head of HR Systems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lastRenderedPageBreak/>
        <w:t>Your Company:</w:t>
      </w:r>
      <w:r w:rsidR="008129A3" w:rsidRPr="00D52816">
        <w:rPr>
          <w:rFonts w:asciiTheme="majorHAnsi" w:hAnsiTheme="majorHAnsi" w:cstheme="majorHAnsi"/>
          <w:sz w:val="22"/>
          <w:szCs w:val="22"/>
        </w:rPr>
        <w:t xml:space="preserve">     </w:t>
      </w:r>
      <w:r w:rsidR="00B75446" w:rsidRPr="00A42106">
        <w:rPr>
          <w:rFonts w:asciiTheme="majorHAnsi" w:hAnsiTheme="majorHAnsi" w:cstheme="majorHAnsi"/>
          <w:sz w:val="22"/>
          <w:szCs w:val="22"/>
        </w:rPr>
        <w:t>Aberdeen Asset Management PLC</w:t>
      </w:r>
    </w:p>
    <w:p w:rsidR="008129A3" w:rsidRPr="00D52816" w:rsidRDefault="008129A3">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r w:rsidR="00B75446">
        <w:rPr>
          <w:rFonts w:asciiTheme="majorHAnsi" w:hAnsiTheme="majorHAnsi" w:cstheme="majorHAnsi"/>
          <w:sz w:val="22"/>
          <w:szCs w:val="22"/>
        </w:rPr>
        <w:t>+44 20 7463 6413</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r w:rsidR="00B75446">
        <w:rPr>
          <w:rFonts w:asciiTheme="majorHAnsi" w:hAnsiTheme="majorHAnsi" w:cstheme="majorHAnsi"/>
          <w:sz w:val="22"/>
          <w:szCs w:val="22"/>
        </w:rPr>
        <w:t>nigel.rogers@aberdeen-asset.com</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r w:rsidR="00B75446">
        <w:rPr>
          <w:rFonts w:asciiTheme="majorHAnsi" w:hAnsiTheme="majorHAnsi" w:cstheme="majorHAnsi"/>
          <w:sz w:val="22"/>
          <w:szCs w:val="22"/>
        </w:rPr>
        <w:t>www.aberdeen-asset.com</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p>
    <w:p w:rsidR="008129A3" w:rsidRPr="00D52816" w:rsidRDefault="008129A3">
      <w:pPr>
        <w:rPr>
          <w:rFonts w:asciiTheme="majorHAnsi" w:hAnsiTheme="majorHAnsi" w:cstheme="majorHAnsi"/>
          <w:sz w:val="22"/>
          <w:szCs w:val="22"/>
        </w:rPr>
      </w:pPr>
    </w:p>
    <w:p w:rsidR="00C015E7"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p>
    <w:p w:rsidR="008129A3" w:rsidRDefault="008129A3">
      <w:pPr>
        <w:rPr>
          <w:rFonts w:asciiTheme="majorHAnsi" w:hAnsiTheme="majorHAnsi" w:cstheme="majorHAnsi"/>
          <w:sz w:val="22"/>
          <w:szCs w:val="22"/>
        </w:rPr>
      </w:pPr>
    </w:p>
    <w:p w:rsidR="00D66ECE" w:rsidRPr="00D66ECE" w:rsidRDefault="008810F5">
      <w:pPr>
        <w:rPr>
          <w:rFonts w:asciiTheme="majorHAnsi" w:hAnsiTheme="majorHAnsi" w:cstheme="majorHAnsi"/>
          <w:i/>
          <w:sz w:val="22"/>
          <w:szCs w:val="22"/>
        </w:rPr>
      </w:pPr>
      <w:r w:rsidRPr="00453827">
        <w:rPr>
          <w:rFonts w:asciiTheme="majorHAnsi" w:hAnsiTheme="majorHAnsi" w:cstheme="majorHAnsi"/>
          <w:i/>
          <w:sz w:val="22"/>
          <w:szCs w:val="22"/>
          <w:highlight w:val="yellow"/>
        </w:rPr>
        <w:t>Note: Kindly attach</w:t>
      </w:r>
      <w:r w:rsidR="00463B03" w:rsidRPr="00453827">
        <w:rPr>
          <w:rFonts w:asciiTheme="majorHAnsi" w:hAnsiTheme="majorHAnsi" w:cstheme="majorHAnsi"/>
          <w:i/>
          <w:sz w:val="22"/>
          <w:szCs w:val="22"/>
          <w:highlight w:val="yellow"/>
        </w:rPr>
        <w:t xml:space="preserve"> </w:t>
      </w:r>
      <w:r w:rsidR="00D66ECE" w:rsidRPr="00453827">
        <w:rPr>
          <w:rFonts w:asciiTheme="majorHAnsi" w:hAnsiTheme="majorHAnsi" w:cstheme="majorHAnsi"/>
          <w:i/>
          <w:sz w:val="22"/>
          <w:szCs w:val="22"/>
          <w:highlight w:val="yellow"/>
        </w:rPr>
        <w:t>a</w:t>
      </w:r>
      <w:r w:rsidR="00463B03" w:rsidRPr="00453827">
        <w:rPr>
          <w:rFonts w:asciiTheme="majorHAnsi" w:hAnsiTheme="majorHAnsi" w:cstheme="majorHAnsi"/>
          <w:i/>
          <w:sz w:val="22"/>
          <w:szCs w:val="22"/>
          <w:highlight w:val="yellow"/>
        </w:rPr>
        <w:t xml:space="preserve"> high resolution</w:t>
      </w:r>
      <w:r w:rsidR="00D66ECE" w:rsidRPr="00453827">
        <w:rPr>
          <w:rFonts w:asciiTheme="majorHAnsi" w:hAnsiTheme="majorHAnsi" w:cstheme="majorHAnsi"/>
          <w:i/>
          <w:sz w:val="22"/>
          <w:szCs w:val="22"/>
          <w:highlight w:val="yellow"/>
        </w:rPr>
        <w:t xml:space="preserve"> </w:t>
      </w:r>
      <w:r w:rsidR="00746799">
        <w:rPr>
          <w:rFonts w:asciiTheme="majorHAnsi" w:hAnsiTheme="majorHAnsi" w:cstheme="majorHAnsi"/>
          <w:i/>
          <w:sz w:val="22"/>
          <w:szCs w:val="22"/>
          <w:highlight w:val="yellow"/>
        </w:rPr>
        <w:t xml:space="preserve">colour </w:t>
      </w:r>
      <w:r w:rsidR="00D66ECE" w:rsidRPr="00453827">
        <w:rPr>
          <w:rFonts w:asciiTheme="majorHAnsi" w:hAnsiTheme="majorHAnsi" w:cstheme="majorHAnsi"/>
          <w:i/>
          <w:sz w:val="22"/>
          <w:szCs w:val="22"/>
          <w:highlight w:val="yellow"/>
        </w:rPr>
        <w:t>JPEG</w:t>
      </w:r>
      <w:r w:rsidR="00453827" w:rsidRPr="00453827">
        <w:rPr>
          <w:rFonts w:asciiTheme="majorHAnsi" w:hAnsiTheme="majorHAnsi" w:cstheme="majorHAnsi"/>
          <w:i/>
          <w:sz w:val="22"/>
          <w:szCs w:val="22"/>
          <w:highlight w:val="yellow"/>
        </w:rPr>
        <w:t>-300dpi; 1500 wide pixel resolution</w:t>
      </w:r>
      <w:r w:rsidR="00D66ECE" w:rsidRPr="00453827">
        <w:rPr>
          <w:rFonts w:asciiTheme="majorHAnsi" w:hAnsiTheme="majorHAnsi" w:cstheme="majorHAnsi"/>
          <w:i/>
          <w:sz w:val="22"/>
          <w:szCs w:val="22"/>
          <w:highlight w:val="yellow"/>
        </w:rPr>
        <w:t xml:space="preserve"> </w:t>
      </w:r>
      <w:r w:rsidR="00453827" w:rsidRPr="00453827">
        <w:rPr>
          <w:rFonts w:asciiTheme="majorHAnsi" w:hAnsiTheme="majorHAnsi" w:cstheme="majorHAnsi"/>
          <w:i/>
          <w:sz w:val="22"/>
          <w:szCs w:val="22"/>
          <w:highlight w:val="yellow"/>
        </w:rPr>
        <w:t xml:space="preserve">profile picture </w:t>
      </w:r>
      <w:r w:rsidR="00D66ECE" w:rsidRPr="00453827">
        <w:rPr>
          <w:rFonts w:asciiTheme="majorHAnsi" w:hAnsiTheme="majorHAnsi" w:cstheme="majorHAnsi"/>
          <w:i/>
          <w:sz w:val="22"/>
          <w:szCs w:val="22"/>
          <w:highlight w:val="yellow"/>
        </w:rPr>
        <w:t>and Vector format company logo, these will be used to promote the session, the speaker and the company prior to and on the day of the conference.</w:t>
      </w:r>
    </w:p>
    <w:sectPr w:rsidR="00D66ECE" w:rsidRPr="00D66ECE" w:rsidSect="00F75899">
      <w:headerReference w:type="default" r:id="rId9"/>
      <w:footerReference w:type="default" r:id="rId10"/>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344" w:rsidRDefault="005C4344" w:rsidP="00401DE0">
      <w:r>
        <w:separator/>
      </w:r>
    </w:p>
  </w:endnote>
  <w:endnote w:type="continuationSeparator" w:id="0">
    <w:p w:rsidR="005C4344" w:rsidRDefault="005C4344" w:rsidP="0040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899" w:rsidRDefault="00F75899" w:rsidP="00F75899">
    <w:pPr>
      <w:rPr>
        <w:rFonts w:asciiTheme="majorHAnsi" w:hAnsiTheme="majorHAnsi" w:cstheme="majorHAnsi"/>
        <w:sz w:val="22"/>
        <w:szCs w:val="22"/>
      </w:rPr>
    </w:pPr>
  </w:p>
  <w:p w:rsidR="00F75899" w:rsidRDefault="00F75899" w:rsidP="00F75899">
    <w:pPr>
      <w:rPr>
        <w:rFonts w:asciiTheme="majorHAnsi" w:hAnsiTheme="majorHAnsi" w:cstheme="majorHAnsi"/>
        <w:sz w:val="22"/>
        <w:szCs w:val="22"/>
      </w:rPr>
    </w:pPr>
    <w:r>
      <w:rPr>
        <w:rFonts w:asciiTheme="majorHAnsi" w:hAnsiTheme="majorHAnsi" w:cstheme="majorHAnsi"/>
        <w:b/>
        <w:bCs/>
        <w:noProof/>
        <w:sz w:val="22"/>
        <w:szCs w:val="22"/>
        <w:lang w:val="hu-HU" w:eastAsia="hu-HU"/>
      </w:rPr>
      <w:drawing>
        <wp:anchor distT="0" distB="0" distL="114300" distR="114300" simplePos="0" relativeHeight="251659264" behindDoc="0" locked="0" layoutInCell="1" allowOverlap="1" wp14:anchorId="63655993" wp14:editId="422A5723">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14:sizeRelH relativeFrom="margin">
            <wp14:pctWidth>0</wp14:pctWidth>
          </wp14:sizeRelH>
          <wp14:sizeRelV relativeFrom="margin">
            <wp14:pctHeight>0</wp14:pctHeight>
          </wp14:sizeRelV>
        </wp:anchor>
      </w:drawing>
    </w:r>
    <w:r w:rsidRPr="00D52816">
      <w:rPr>
        <w:rFonts w:asciiTheme="majorHAnsi" w:hAnsiTheme="majorHAnsi" w:cstheme="majorHAnsi"/>
        <w:sz w:val="22"/>
        <w:szCs w:val="22"/>
      </w:rPr>
      <w:t xml:space="preserve">If you have any questions or need assistance in completing this form please do not </w:t>
    </w:r>
  </w:p>
  <w:p w:rsidR="00F75899" w:rsidRPr="00D52816" w:rsidRDefault="00F75899"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sidR="00B91477">
      <w:rPr>
        <w:rFonts w:asciiTheme="majorHAnsi" w:hAnsiTheme="majorHAnsi" w:cstheme="majorHAnsi"/>
        <w:b/>
        <w:sz w:val="22"/>
        <w:szCs w:val="22"/>
      </w:rPr>
      <w:t>Rita Vass</w:t>
    </w:r>
    <w:r>
      <w:rPr>
        <w:rFonts w:asciiTheme="majorHAnsi" w:hAnsiTheme="majorHAnsi" w:cstheme="majorHAnsi"/>
        <w:b/>
        <w:sz w:val="22"/>
        <w:szCs w:val="22"/>
      </w:rPr>
      <w:t xml:space="preserve">, </w:t>
    </w:r>
    <w:hyperlink r:id="rId3" w:history="1">
      <w:r w:rsidR="00B91477" w:rsidRPr="00BD12D5">
        <w:rPr>
          <w:rStyle w:val="Hyperlink"/>
          <w:rFonts w:asciiTheme="majorHAnsi" w:hAnsiTheme="majorHAnsi" w:cstheme="majorHAnsi"/>
          <w:b/>
          <w:sz w:val="22"/>
          <w:szCs w:val="22"/>
        </w:rPr>
        <w:t>rita@hrneurope.com</w:t>
      </w:r>
    </w:hyperlink>
    <w:r>
      <w:rPr>
        <w:rFonts w:asciiTheme="majorHAnsi" w:hAnsiTheme="majorHAnsi" w:cstheme="majorHAnsi"/>
        <w:b/>
        <w:sz w:val="22"/>
        <w:szCs w:val="22"/>
      </w:rPr>
      <w:t xml:space="preserve"> or direct: +36 30 </w:t>
    </w:r>
    <w:r w:rsidR="00B91477">
      <w:rPr>
        <w:rFonts w:asciiTheme="majorHAnsi" w:hAnsiTheme="majorHAnsi" w:cstheme="majorHAnsi"/>
        <w:b/>
        <w:sz w:val="22"/>
        <w:szCs w:val="22"/>
      </w:rPr>
      <w:t>204</w:t>
    </w:r>
    <w:r>
      <w:rPr>
        <w:rFonts w:asciiTheme="majorHAnsi" w:hAnsiTheme="majorHAnsi" w:cstheme="majorHAnsi"/>
        <w:b/>
        <w:sz w:val="22"/>
        <w:szCs w:val="22"/>
      </w:rPr>
      <w:t xml:space="preserve"> </w:t>
    </w:r>
    <w:r w:rsidR="00B91477">
      <w:rPr>
        <w:rFonts w:asciiTheme="majorHAnsi" w:hAnsiTheme="majorHAnsi" w:cstheme="majorHAnsi"/>
        <w:b/>
        <w:sz w:val="22"/>
        <w:szCs w:val="22"/>
      </w:rPr>
      <w:t>2457</w:t>
    </w:r>
  </w:p>
  <w:p w:rsidR="00F75899" w:rsidRDefault="00F75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344" w:rsidRDefault="005C4344" w:rsidP="00401DE0">
      <w:r>
        <w:separator/>
      </w:r>
    </w:p>
  </w:footnote>
  <w:footnote w:type="continuationSeparator" w:id="0">
    <w:p w:rsidR="005C4344" w:rsidRDefault="005C4344" w:rsidP="00401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E0" w:rsidRPr="00401DE0" w:rsidRDefault="00463B03" w:rsidP="00401DE0">
    <w:pPr>
      <w:pStyle w:val="Header"/>
    </w:pPr>
    <w:r>
      <w:rPr>
        <w:noProof/>
        <w:lang w:val="hu-HU" w:eastAsia="hu-HU"/>
      </w:rPr>
      <w:drawing>
        <wp:inline distT="0" distB="0" distL="0" distR="0">
          <wp:extent cx="5918200" cy="926947"/>
          <wp:effectExtent l="152400" t="152400" r="158750" b="178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speaker_guidelines_header.jpg"/>
                  <pic:cNvPicPr/>
                </pic:nvPicPr>
                <pic:blipFill>
                  <a:blip r:embed="rId1">
                    <a:extLst>
                      <a:ext uri="{28A0092B-C50C-407E-A947-70E740481C1C}">
                        <a14:useLocalDpi xmlns:a14="http://schemas.microsoft.com/office/drawing/2010/main" val="0"/>
                      </a:ext>
                    </a:extLst>
                  </a:blip>
                  <a:stretch>
                    <a:fillRect/>
                  </a:stretch>
                </pic:blipFill>
                <pic:spPr>
                  <a:xfrm>
                    <a:off x="0" y="0"/>
                    <a:ext cx="5916715" cy="9267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B"/>
    <w:rsid w:val="00003FA2"/>
    <w:rsid w:val="00093AB7"/>
    <w:rsid w:val="000C7883"/>
    <w:rsid w:val="000D541D"/>
    <w:rsid w:val="001654A8"/>
    <w:rsid w:val="002123A6"/>
    <w:rsid w:val="00266279"/>
    <w:rsid w:val="00281356"/>
    <w:rsid w:val="00291324"/>
    <w:rsid w:val="00291BD8"/>
    <w:rsid w:val="002D69A1"/>
    <w:rsid w:val="003C6851"/>
    <w:rsid w:val="003F7C4C"/>
    <w:rsid w:val="00401DE0"/>
    <w:rsid w:val="00453827"/>
    <w:rsid w:val="00463B03"/>
    <w:rsid w:val="004D3947"/>
    <w:rsid w:val="00533193"/>
    <w:rsid w:val="00534960"/>
    <w:rsid w:val="005459A3"/>
    <w:rsid w:val="005C4344"/>
    <w:rsid w:val="006169EC"/>
    <w:rsid w:val="00632300"/>
    <w:rsid w:val="007247FE"/>
    <w:rsid w:val="00725276"/>
    <w:rsid w:val="00746799"/>
    <w:rsid w:val="007501CA"/>
    <w:rsid w:val="008129A3"/>
    <w:rsid w:val="008250AB"/>
    <w:rsid w:val="00833154"/>
    <w:rsid w:val="008810F5"/>
    <w:rsid w:val="00916C58"/>
    <w:rsid w:val="009B7FA5"/>
    <w:rsid w:val="009F6E5E"/>
    <w:rsid w:val="00A03019"/>
    <w:rsid w:val="00A4006F"/>
    <w:rsid w:val="00A81F6A"/>
    <w:rsid w:val="00A82F95"/>
    <w:rsid w:val="00AC720B"/>
    <w:rsid w:val="00AD5A0B"/>
    <w:rsid w:val="00AD5CBC"/>
    <w:rsid w:val="00B6560C"/>
    <w:rsid w:val="00B75446"/>
    <w:rsid w:val="00B873B7"/>
    <w:rsid w:val="00B91477"/>
    <w:rsid w:val="00BE4233"/>
    <w:rsid w:val="00C015E7"/>
    <w:rsid w:val="00C5150D"/>
    <w:rsid w:val="00C65DC5"/>
    <w:rsid w:val="00C95E5F"/>
    <w:rsid w:val="00CF1631"/>
    <w:rsid w:val="00CF1692"/>
    <w:rsid w:val="00D52816"/>
    <w:rsid w:val="00D66ECE"/>
    <w:rsid w:val="00DA4B37"/>
    <w:rsid w:val="00E04DD0"/>
    <w:rsid w:val="00E45C9D"/>
    <w:rsid w:val="00E70EF2"/>
    <w:rsid w:val="00F12D3F"/>
    <w:rsid w:val="00F220F4"/>
    <w:rsid w:val="00F22864"/>
    <w:rsid w:val="00F75899"/>
    <w:rsid w:val="00FF181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rita@hrneurope.com" TargetMode="External"/><Relationship Id="rId2" Type="http://schemas.openxmlformats.org/officeDocument/2006/relationships/image" Target="media/image2.jpeg"/><Relationship Id="rId1" Type="http://schemas.openxmlformats.org/officeDocument/2006/relationships/hyperlink" Target="http://www.hrneurop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3BB4D-3CB0-40D2-BCD1-BE5CCF5F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252</Words>
  <Characters>1741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Aberdeen Asset Management PLC</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lastModifiedBy>OxygenX24</cp:lastModifiedBy>
  <cp:revision>10</cp:revision>
  <dcterms:created xsi:type="dcterms:W3CDTF">2014-09-05T13:20:00Z</dcterms:created>
  <dcterms:modified xsi:type="dcterms:W3CDTF">2014-11-07T10:52:00Z</dcterms:modified>
</cp:coreProperties>
</file>