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8BD125" w14:textId="77777777"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32"/>
          <w:szCs w:val="32"/>
          <w:lang w:val="en-US"/>
        </w:rPr>
      </w:pPr>
      <w:r w:rsidRPr="00D52816">
        <w:rPr>
          <w:rFonts w:asciiTheme="majorHAnsi" w:hAnsiTheme="majorHAnsi" w:cstheme="majorHAnsi"/>
          <w:b/>
          <w:bCs/>
          <w:sz w:val="32"/>
          <w:szCs w:val="32"/>
          <w:lang w:val="en-US"/>
        </w:rPr>
        <w:t>Call for Speakers &amp; Papers</w:t>
      </w:r>
    </w:p>
    <w:p w14:paraId="251123D8" w14:textId="77777777" w:rsidR="00D52816" w:rsidRPr="00D52816" w:rsidRDefault="00B6560C"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sz w:val="22"/>
          <w:szCs w:val="22"/>
          <w:lang w:val="en-US"/>
        </w:rPr>
      </w:pPr>
      <w:r>
        <w:rPr>
          <w:rFonts w:asciiTheme="majorHAnsi" w:hAnsiTheme="majorHAnsi" w:cstheme="majorHAnsi"/>
          <w:b/>
          <w:noProof/>
          <w:sz w:val="22"/>
          <w:szCs w:val="22"/>
          <w:lang w:val="hu-HU" w:eastAsia="hu-HU"/>
        </w:rPr>
        <mc:AlternateContent>
          <mc:Choice Requires="wps">
            <w:drawing>
              <wp:anchor distT="4294967295" distB="4294967295" distL="114300" distR="114300" simplePos="0" relativeHeight="251658241" behindDoc="0" locked="0" layoutInCell="1" allowOverlap="1" wp14:anchorId="6DBC1882" wp14:editId="64053694">
                <wp:simplePos x="0" y="0"/>
                <wp:positionH relativeFrom="column">
                  <wp:posOffset>0</wp:posOffset>
                </wp:positionH>
                <wp:positionV relativeFrom="paragraph">
                  <wp:posOffset>78104</wp:posOffset>
                </wp:positionV>
                <wp:extent cx="5629275" cy="0"/>
                <wp:effectExtent l="0" t="0" r="9525" b="1905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AABB07B" id="_x0000_t32" coordsize="21600,21600" o:spt="32" o:oned="t" path="m,l21600,21600e" filled="f">
                <v:path arrowok="t" fillok="f" o:connecttype="none"/>
                <o:lock v:ext="edit" shapetype="t"/>
              </v:shapetype>
              <v:shape id="AutoShape 4" o:spid="_x0000_s1026" type="#_x0000_t32" style="position:absolute;margin-left:0;margin-top:6.15pt;width:443.25pt;height:0;z-index:251658241;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"/>
            </w:pict>
          </mc:Fallback>
        </mc:AlternateContent>
      </w:r>
    </w:p>
    <w:p w14:paraId="1D98E39F" w14:textId="77777777" w:rsidR="00D52816" w:rsidRDefault="00D52816">
      <w:pPr>
        <w:rPr>
          <w:rFonts w:asciiTheme="majorHAnsi" w:hAnsiTheme="majorHAnsi" w:cstheme="majorHAnsi"/>
          <w:b/>
          <w:sz w:val="22"/>
          <w:szCs w:val="22"/>
        </w:rPr>
      </w:pPr>
    </w:p>
    <w:p w14:paraId="0D610F8D" w14:textId="77777777" w:rsidR="008250AB" w:rsidRPr="00D52816" w:rsidRDefault="008250AB">
      <w:pPr>
        <w:rPr>
          <w:rFonts w:asciiTheme="majorHAnsi" w:hAnsiTheme="majorHAnsi" w:cstheme="majorHAnsi"/>
          <w:b/>
          <w:sz w:val="22"/>
          <w:szCs w:val="22"/>
        </w:rPr>
      </w:pPr>
      <w:r w:rsidRPr="00D52816">
        <w:rPr>
          <w:rFonts w:asciiTheme="majorHAnsi" w:hAnsiTheme="majorHAnsi" w:cstheme="majorHAnsi"/>
          <w:b/>
          <w:sz w:val="22"/>
          <w:szCs w:val="22"/>
        </w:rPr>
        <w:t>Proposal for Speaker Form</w:t>
      </w:r>
      <w:r w:rsidR="00C015E7" w:rsidRPr="00D52816">
        <w:rPr>
          <w:rFonts w:asciiTheme="majorHAnsi" w:hAnsiTheme="majorHAnsi" w:cstheme="majorHAnsi"/>
          <w:b/>
          <w:sz w:val="22"/>
          <w:szCs w:val="22"/>
        </w:rPr>
        <w:t xml:space="preserve"> - </w:t>
      </w:r>
      <w:r w:rsidRPr="00D52816">
        <w:rPr>
          <w:rFonts w:asciiTheme="majorHAnsi" w:hAnsiTheme="majorHAnsi" w:cstheme="majorHAnsi"/>
          <w:b/>
          <w:sz w:val="22"/>
          <w:szCs w:val="22"/>
        </w:rPr>
        <w:t>to be completed for each speaker.</w:t>
      </w:r>
    </w:p>
    <w:p w14:paraId="5F9E3DF5" w14:textId="77777777" w:rsidR="008250AB" w:rsidRPr="00D52816" w:rsidRDefault="008250AB">
      <w:pPr>
        <w:rPr>
          <w:rFonts w:asciiTheme="majorHAnsi" w:hAnsiTheme="majorHAnsi" w:cstheme="majorHAnsi"/>
          <w:sz w:val="22"/>
          <w:szCs w:val="22"/>
        </w:rPr>
      </w:pPr>
    </w:p>
    <w:p w14:paraId="54BBC083" w14:textId="7243FDDE"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Speaker Name</w:t>
      </w:r>
      <w:r w:rsidR="00BE4233" w:rsidRPr="00D52816">
        <w:rPr>
          <w:rFonts w:asciiTheme="majorHAnsi" w:hAnsiTheme="majorHAnsi" w:cstheme="majorHAnsi"/>
          <w:sz w:val="22"/>
          <w:szCs w:val="22"/>
        </w:rPr>
        <w:t xml:space="preserve">:     </w:t>
      </w:r>
      <w:r w:rsidR="00F539B3">
        <w:rPr>
          <w:rFonts w:asciiTheme="majorHAnsi" w:hAnsiTheme="majorHAnsi" w:cstheme="majorHAnsi"/>
          <w:sz w:val="22"/>
          <w:szCs w:val="22"/>
        </w:rPr>
        <w:t>Fiona Leteney</w:t>
      </w:r>
    </w:p>
    <w:p w14:paraId="41D539A1" w14:textId="77777777" w:rsidR="008250AB" w:rsidRPr="00D52816" w:rsidRDefault="008250AB">
      <w:pPr>
        <w:rPr>
          <w:rFonts w:asciiTheme="majorHAnsi" w:hAnsiTheme="majorHAnsi" w:cstheme="majorHAnsi"/>
          <w:sz w:val="22"/>
          <w:szCs w:val="22"/>
        </w:rPr>
      </w:pPr>
    </w:p>
    <w:p w14:paraId="2C10BFBD" w14:textId="00E667EC"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Job-Title</w:t>
      </w:r>
      <w:r w:rsidR="00BE4233" w:rsidRPr="00D52816">
        <w:rPr>
          <w:rFonts w:asciiTheme="majorHAnsi" w:hAnsiTheme="majorHAnsi" w:cstheme="majorHAnsi"/>
          <w:sz w:val="22"/>
          <w:szCs w:val="22"/>
        </w:rPr>
        <w:t xml:space="preserve">:     </w:t>
      </w:r>
      <w:r w:rsidR="00F539B3">
        <w:rPr>
          <w:rFonts w:asciiTheme="majorHAnsi" w:hAnsiTheme="majorHAnsi" w:cstheme="majorHAnsi"/>
          <w:sz w:val="22"/>
          <w:szCs w:val="22"/>
        </w:rPr>
        <w:t xml:space="preserve">Global Learning Technology Services Manager </w:t>
      </w:r>
    </w:p>
    <w:p w14:paraId="19987EDE" w14:textId="77777777" w:rsidR="008250AB" w:rsidRPr="00D52816" w:rsidRDefault="008250AB">
      <w:pPr>
        <w:rPr>
          <w:rFonts w:asciiTheme="majorHAnsi" w:hAnsiTheme="majorHAnsi" w:cstheme="majorHAnsi"/>
          <w:sz w:val="22"/>
          <w:szCs w:val="22"/>
        </w:rPr>
      </w:pPr>
    </w:p>
    <w:p w14:paraId="0A47CFE3" w14:textId="437C3263"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Company</w:t>
      </w:r>
      <w:r w:rsidR="00BE4233" w:rsidRPr="00D52816">
        <w:rPr>
          <w:rFonts w:asciiTheme="majorHAnsi" w:hAnsiTheme="majorHAnsi" w:cstheme="majorHAnsi"/>
          <w:sz w:val="22"/>
          <w:szCs w:val="22"/>
        </w:rPr>
        <w:t xml:space="preserve">:     </w:t>
      </w:r>
      <w:r w:rsidR="00F539B3">
        <w:rPr>
          <w:rFonts w:asciiTheme="majorHAnsi" w:hAnsiTheme="majorHAnsi" w:cstheme="majorHAnsi"/>
          <w:sz w:val="22"/>
          <w:szCs w:val="22"/>
        </w:rPr>
        <w:t>Bupa</w:t>
      </w:r>
    </w:p>
    <w:p w14:paraId="7FFEE4A5" w14:textId="77777777" w:rsidR="008250AB" w:rsidRPr="00D52816" w:rsidRDefault="008250AB">
      <w:pPr>
        <w:rPr>
          <w:rFonts w:asciiTheme="majorHAnsi" w:hAnsiTheme="majorHAnsi" w:cstheme="majorHAnsi"/>
          <w:sz w:val="22"/>
          <w:szCs w:val="22"/>
        </w:rPr>
      </w:pPr>
    </w:p>
    <w:p w14:paraId="70967C15" w14:textId="0E439726" w:rsidR="008250AB" w:rsidRPr="00D52816" w:rsidRDefault="008250AB" w:rsidP="00102827">
      <w:pPr>
        <w:rPr>
          <w:rFonts w:asciiTheme="majorHAnsi" w:hAnsiTheme="majorHAnsi" w:cstheme="majorHAnsi"/>
          <w:sz w:val="22"/>
          <w:szCs w:val="22"/>
        </w:rPr>
      </w:pPr>
      <w:r w:rsidRPr="00D52816">
        <w:rPr>
          <w:rFonts w:asciiTheme="majorHAnsi" w:hAnsiTheme="majorHAnsi" w:cstheme="majorHAnsi"/>
          <w:sz w:val="22"/>
          <w:szCs w:val="22"/>
        </w:rPr>
        <w:t>Speaker Biography</w:t>
      </w:r>
      <w:r w:rsidR="00266279" w:rsidRPr="00D52816">
        <w:rPr>
          <w:rFonts w:asciiTheme="majorHAnsi" w:hAnsiTheme="majorHAnsi" w:cstheme="majorHAnsi"/>
          <w:sz w:val="22"/>
          <w:szCs w:val="22"/>
        </w:rPr>
        <w:t xml:space="preserve">:     </w:t>
      </w:r>
      <w:r w:rsidR="00102827" w:rsidRPr="00102827">
        <w:rPr>
          <w:rFonts w:ascii="Arial" w:eastAsia="Times New Roman" w:hAnsi="Arial" w:cs="Times New Roman"/>
          <w:sz w:val="20"/>
          <w:szCs w:val="20"/>
          <w:lang w:val="en-GB"/>
        </w:rPr>
        <w:t xml:space="preserve">With over 15 years’ experience in the e-learning industry Fiona is passionate about Learning Technologies. Currently, Fiona is the Global Learning Technology Services Manager at </w:t>
      </w:r>
      <w:proofErr w:type="spellStart"/>
      <w:r w:rsidR="00102827" w:rsidRPr="00102827">
        <w:rPr>
          <w:rFonts w:ascii="Arial" w:eastAsia="Times New Roman" w:hAnsi="Arial" w:cs="Times New Roman"/>
          <w:sz w:val="20"/>
          <w:szCs w:val="20"/>
          <w:lang w:val="en-GB"/>
        </w:rPr>
        <w:t>Bupa</w:t>
      </w:r>
      <w:proofErr w:type="spellEnd"/>
      <w:r w:rsidR="00102827" w:rsidRPr="00102827">
        <w:rPr>
          <w:rFonts w:ascii="Arial" w:eastAsia="Times New Roman" w:hAnsi="Arial" w:cs="Times New Roman"/>
          <w:sz w:val="20"/>
          <w:szCs w:val="20"/>
          <w:lang w:val="en-GB"/>
        </w:rPr>
        <w:t xml:space="preserve">. Her purpose is to operate, develop and enhance </w:t>
      </w:r>
      <w:proofErr w:type="spellStart"/>
      <w:r w:rsidR="00102827" w:rsidRPr="00102827">
        <w:rPr>
          <w:rFonts w:ascii="Arial" w:eastAsia="Times New Roman" w:hAnsi="Arial" w:cs="Times New Roman"/>
          <w:sz w:val="20"/>
          <w:szCs w:val="20"/>
          <w:lang w:val="en-GB"/>
        </w:rPr>
        <w:t>Bupa’s</w:t>
      </w:r>
      <w:proofErr w:type="spellEnd"/>
      <w:r w:rsidR="00102827" w:rsidRPr="00102827">
        <w:rPr>
          <w:rFonts w:ascii="Arial" w:eastAsia="Times New Roman" w:hAnsi="Arial" w:cs="Times New Roman"/>
          <w:sz w:val="20"/>
          <w:szCs w:val="20"/>
          <w:lang w:val="en-GB"/>
        </w:rPr>
        <w:t xml:space="preserve"> global learning technology service in line with its learning and development priorities. She provides subject matter expertise on learning technology solutions while leading the facilitation of global learning technology changes, upgrades and implementations.</w:t>
      </w:r>
      <w:r w:rsidR="00077787">
        <w:rPr>
          <w:rFonts w:ascii="Arial" w:eastAsia="Times New Roman" w:hAnsi="Arial" w:cs="Times New Roman"/>
          <w:sz w:val="20"/>
          <w:szCs w:val="20"/>
          <w:lang w:val="en-GB"/>
        </w:rPr>
        <w:t xml:space="preserve"> </w:t>
      </w:r>
      <w:r w:rsidR="00102827" w:rsidRPr="00102827">
        <w:rPr>
          <w:rFonts w:ascii="Arial" w:eastAsia="Times New Roman" w:hAnsi="Arial" w:cs="Times New Roman"/>
          <w:sz w:val="20"/>
          <w:szCs w:val="20"/>
          <w:lang w:val="en-GB"/>
        </w:rPr>
        <w:t xml:space="preserve">Before working at </w:t>
      </w:r>
      <w:proofErr w:type="spellStart"/>
      <w:r w:rsidR="00102827" w:rsidRPr="00102827">
        <w:rPr>
          <w:rFonts w:ascii="Arial" w:eastAsia="Times New Roman" w:hAnsi="Arial" w:cs="Times New Roman"/>
          <w:sz w:val="20"/>
          <w:szCs w:val="20"/>
          <w:lang w:val="en-GB"/>
        </w:rPr>
        <w:t>Bupa</w:t>
      </w:r>
      <w:proofErr w:type="spellEnd"/>
      <w:r w:rsidR="00102827" w:rsidRPr="00102827">
        <w:rPr>
          <w:rFonts w:ascii="Arial" w:eastAsia="Times New Roman" w:hAnsi="Arial" w:cs="Times New Roman"/>
          <w:sz w:val="20"/>
          <w:szCs w:val="20"/>
          <w:lang w:val="en-GB"/>
        </w:rPr>
        <w:t xml:space="preserve">, Fiona created e-learning strategies and implemented Learning Management Systems for numerous multinationals, government departments, academic institutions and small businesses. </w:t>
      </w:r>
      <w:r w:rsidR="00077787">
        <w:rPr>
          <w:rFonts w:ascii="Arial" w:eastAsia="Times New Roman" w:hAnsi="Arial" w:cs="Times New Roman"/>
          <w:sz w:val="20"/>
          <w:szCs w:val="20"/>
          <w:lang w:val="en-GB"/>
        </w:rPr>
        <w:t xml:space="preserve">Fiona has written a regular column on e-learning standards for ‘e-learning age </w:t>
      </w:r>
      <w:proofErr w:type="gramStart"/>
      <w:r w:rsidR="00077787">
        <w:rPr>
          <w:rFonts w:ascii="Arial" w:eastAsia="Times New Roman" w:hAnsi="Arial" w:cs="Times New Roman"/>
          <w:sz w:val="20"/>
          <w:szCs w:val="20"/>
          <w:lang w:val="en-GB"/>
        </w:rPr>
        <w:t>‘ magazine</w:t>
      </w:r>
      <w:proofErr w:type="gramEnd"/>
      <w:r w:rsidR="00077787">
        <w:rPr>
          <w:rFonts w:ascii="Arial" w:eastAsia="Times New Roman" w:hAnsi="Arial" w:cs="Times New Roman"/>
          <w:sz w:val="20"/>
          <w:szCs w:val="20"/>
          <w:lang w:val="en-GB"/>
        </w:rPr>
        <w:t xml:space="preserve"> since 2005</w:t>
      </w:r>
    </w:p>
    <w:p w14:paraId="5823326E" w14:textId="77777777" w:rsidR="008250AB" w:rsidRPr="00D52816" w:rsidRDefault="008250AB">
      <w:pPr>
        <w:rPr>
          <w:rFonts w:asciiTheme="majorHAnsi" w:hAnsiTheme="majorHAnsi" w:cstheme="majorHAnsi"/>
          <w:sz w:val="22"/>
          <w:szCs w:val="22"/>
        </w:rPr>
      </w:pPr>
    </w:p>
    <w:p w14:paraId="59528917" w14:textId="6CA1AF39"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Speaker LinkedIn page</w:t>
      </w:r>
      <w:r w:rsidR="00266279" w:rsidRPr="00D52816">
        <w:rPr>
          <w:rFonts w:asciiTheme="majorHAnsi" w:hAnsiTheme="majorHAnsi" w:cstheme="majorHAnsi"/>
          <w:sz w:val="22"/>
          <w:szCs w:val="22"/>
        </w:rPr>
        <w:t xml:space="preserve">:     </w:t>
      </w:r>
      <w:r w:rsidR="00A64E16" w:rsidRPr="00A64E16">
        <w:rPr>
          <w:rFonts w:asciiTheme="majorHAnsi" w:hAnsiTheme="majorHAnsi" w:cstheme="majorHAnsi"/>
          <w:sz w:val="22"/>
          <w:szCs w:val="22"/>
        </w:rPr>
        <w:t>http://uk.linkedin.com/pub/fiona-leteney/0/636/39b/</w:t>
      </w:r>
    </w:p>
    <w:p w14:paraId="4E621D1C" w14:textId="77777777" w:rsidR="008250AB" w:rsidRPr="00D52816" w:rsidRDefault="008250AB">
      <w:pPr>
        <w:rPr>
          <w:rFonts w:asciiTheme="majorHAnsi" w:hAnsiTheme="majorHAnsi" w:cstheme="majorHAnsi"/>
          <w:sz w:val="22"/>
          <w:szCs w:val="22"/>
        </w:rPr>
      </w:pPr>
    </w:p>
    <w:p w14:paraId="25038846" w14:textId="5F39BEAA" w:rsidR="008250AB" w:rsidRPr="00D52816" w:rsidRDefault="008250AB">
      <w:pPr>
        <w:rPr>
          <w:rFonts w:asciiTheme="majorHAnsi" w:hAnsiTheme="majorHAnsi" w:cstheme="majorHAnsi"/>
          <w:sz w:val="22"/>
          <w:szCs w:val="22"/>
        </w:rPr>
      </w:pPr>
      <w:r w:rsidRPr="000627B3">
        <w:rPr>
          <w:rFonts w:asciiTheme="majorHAnsi" w:hAnsiTheme="majorHAnsi" w:cstheme="majorHAnsi"/>
          <w:b/>
          <w:sz w:val="22"/>
          <w:szCs w:val="22"/>
        </w:rPr>
        <w:t>Session Title(s)</w:t>
      </w:r>
      <w:r w:rsidR="00266279" w:rsidRPr="000627B3">
        <w:rPr>
          <w:rFonts w:asciiTheme="majorHAnsi" w:hAnsiTheme="majorHAnsi" w:cstheme="majorHAnsi"/>
          <w:b/>
          <w:sz w:val="22"/>
          <w:szCs w:val="22"/>
        </w:rPr>
        <w:t>:</w:t>
      </w:r>
      <w:r w:rsidR="00266279" w:rsidRPr="00D52816">
        <w:rPr>
          <w:rFonts w:asciiTheme="majorHAnsi" w:hAnsiTheme="majorHAnsi" w:cstheme="majorHAnsi"/>
          <w:sz w:val="22"/>
          <w:szCs w:val="22"/>
        </w:rPr>
        <w:t xml:space="preserve">     </w:t>
      </w:r>
      <w:r w:rsidR="00516FC5">
        <w:rPr>
          <w:rFonts w:asciiTheme="majorHAnsi" w:hAnsiTheme="majorHAnsi" w:cstheme="majorHAnsi"/>
          <w:sz w:val="22"/>
          <w:szCs w:val="22"/>
        </w:rPr>
        <w:t>Breaking Down Global Barriers</w:t>
      </w:r>
      <w:r w:rsidR="00266279" w:rsidRPr="00D52816">
        <w:rPr>
          <w:rFonts w:asciiTheme="majorHAnsi" w:hAnsiTheme="majorHAnsi" w:cstheme="majorHAnsi"/>
          <w:sz w:val="22"/>
          <w:szCs w:val="22"/>
        </w:rPr>
        <w:t xml:space="preserve">     </w:t>
      </w:r>
    </w:p>
    <w:p w14:paraId="138FBBC0" w14:textId="77777777" w:rsidR="008250AB" w:rsidRPr="00D52816" w:rsidRDefault="008250AB">
      <w:pPr>
        <w:rPr>
          <w:rFonts w:asciiTheme="majorHAnsi" w:hAnsiTheme="majorHAnsi" w:cstheme="majorHAnsi"/>
          <w:sz w:val="22"/>
          <w:szCs w:val="22"/>
        </w:rPr>
      </w:pPr>
    </w:p>
    <w:p w14:paraId="0C2271D2" w14:textId="53598D96" w:rsidR="008250AB" w:rsidRPr="00D52816" w:rsidRDefault="008250AB" w:rsidP="00121E11">
      <w:pPr>
        <w:rPr>
          <w:rFonts w:asciiTheme="majorHAnsi" w:hAnsiTheme="majorHAnsi" w:cstheme="majorHAnsi"/>
          <w:sz w:val="22"/>
          <w:szCs w:val="22"/>
        </w:rPr>
      </w:pPr>
      <w:r w:rsidRPr="00D52816">
        <w:rPr>
          <w:rFonts w:asciiTheme="majorHAnsi" w:hAnsiTheme="majorHAnsi" w:cstheme="majorHAnsi"/>
          <w:sz w:val="22"/>
          <w:szCs w:val="22"/>
        </w:rPr>
        <w:t>Session Overview Abstract  / Summary</w:t>
      </w:r>
      <w:r w:rsidR="007247FE">
        <w:rPr>
          <w:rFonts w:asciiTheme="majorHAnsi" w:hAnsiTheme="majorHAnsi" w:cstheme="majorHAnsi"/>
          <w:sz w:val="22"/>
          <w:szCs w:val="22"/>
        </w:rPr>
        <w:t xml:space="preserve"> (100-200 words)</w:t>
      </w:r>
      <w:r w:rsidR="00266279" w:rsidRPr="00D52816">
        <w:rPr>
          <w:rFonts w:asciiTheme="majorHAnsi" w:hAnsiTheme="majorHAnsi" w:cstheme="majorHAnsi"/>
          <w:sz w:val="22"/>
          <w:szCs w:val="22"/>
        </w:rPr>
        <w:t xml:space="preserve">:     </w:t>
      </w:r>
      <w:r w:rsidR="00121E11" w:rsidRPr="00121E11">
        <w:rPr>
          <w:sz w:val="22"/>
          <w:szCs w:val="22"/>
          <w:lang w:val="en-GB"/>
        </w:rPr>
        <w:t xml:space="preserve">Even if an organisation manages to use a single common learning platform across the world there can still be barriers to collaboration </w:t>
      </w:r>
      <w:r w:rsidR="00077787">
        <w:rPr>
          <w:sz w:val="22"/>
          <w:szCs w:val="22"/>
          <w:lang w:val="en-GB"/>
        </w:rPr>
        <w:t>between</w:t>
      </w:r>
      <w:r w:rsidR="00121E11" w:rsidRPr="00121E11">
        <w:rPr>
          <w:sz w:val="22"/>
          <w:szCs w:val="22"/>
          <w:lang w:val="en-GB"/>
        </w:rPr>
        <w:t xml:space="preserve"> L&amp;D departments. These can include time zones, language, geography, IT and culture which can hinder the effectiveness and e</w:t>
      </w:r>
      <w:r w:rsidR="005C32AD">
        <w:rPr>
          <w:sz w:val="22"/>
          <w:szCs w:val="22"/>
          <w:lang w:val="en-GB"/>
        </w:rPr>
        <w:t>fficiency of the system and therefore</w:t>
      </w:r>
      <w:r w:rsidR="00121E11" w:rsidRPr="00121E11">
        <w:rPr>
          <w:sz w:val="22"/>
          <w:szCs w:val="22"/>
          <w:lang w:val="en-GB"/>
        </w:rPr>
        <w:t xml:space="preserve"> the business.  This session will </w:t>
      </w:r>
      <w:r w:rsidR="005C32AD">
        <w:rPr>
          <w:sz w:val="22"/>
          <w:szCs w:val="22"/>
          <w:lang w:val="en-GB"/>
        </w:rPr>
        <w:t>be a case study on where</w:t>
      </w:r>
      <w:r w:rsidR="00121E11" w:rsidRPr="00121E11">
        <w:rPr>
          <w:sz w:val="22"/>
          <w:szCs w:val="22"/>
          <w:lang w:val="en-GB"/>
        </w:rPr>
        <w:t xml:space="preserve"> </w:t>
      </w:r>
      <w:proofErr w:type="spellStart"/>
      <w:r w:rsidR="00121E11" w:rsidRPr="00121E11">
        <w:rPr>
          <w:sz w:val="22"/>
          <w:szCs w:val="22"/>
          <w:lang w:val="en-GB"/>
        </w:rPr>
        <w:t>Bupa</w:t>
      </w:r>
      <w:proofErr w:type="spellEnd"/>
      <w:r w:rsidR="00121E11" w:rsidRPr="00121E11">
        <w:rPr>
          <w:sz w:val="22"/>
          <w:szCs w:val="22"/>
          <w:lang w:val="en-GB"/>
        </w:rPr>
        <w:t xml:space="preserve"> has been successful in dealing with these issues, what work is left to do and what is exciting us about the future.</w:t>
      </w:r>
      <w:r w:rsidR="00121E11">
        <w:rPr>
          <w:sz w:val="22"/>
          <w:szCs w:val="22"/>
          <w:lang w:val="en-GB"/>
        </w:rPr>
        <w:t xml:space="preserve"> </w:t>
      </w:r>
      <w:r w:rsidR="00121E11" w:rsidRPr="00121E11">
        <w:rPr>
          <w:sz w:val="22"/>
          <w:szCs w:val="22"/>
          <w:lang w:val="en-GB"/>
        </w:rPr>
        <w:t xml:space="preserve">Topics </w:t>
      </w:r>
      <w:r w:rsidR="005C32AD">
        <w:rPr>
          <w:sz w:val="22"/>
          <w:szCs w:val="22"/>
          <w:lang w:val="en-GB"/>
        </w:rPr>
        <w:t xml:space="preserve">that will be </w:t>
      </w:r>
      <w:r w:rsidR="00121E11" w:rsidRPr="00121E11">
        <w:rPr>
          <w:sz w:val="22"/>
          <w:szCs w:val="22"/>
          <w:lang w:val="en-GB"/>
        </w:rPr>
        <w:t>covered:</w:t>
      </w:r>
      <w:r w:rsidR="00121E11">
        <w:rPr>
          <w:sz w:val="22"/>
          <w:szCs w:val="22"/>
          <w:lang w:val="en-GB"/>
        </w:rPr>
        <w:t xml:space="preserve"> 1. </w:t>
      </w:r>
      <w:r w:rsidR="00121E11" w:rsidRPr="00121E11">
        <w:rPr>
          <w:sz w:val="22"/>
          <w:szCs w:val="22"/>
          <w:lang w:val="en-GB"/>
        </w:rPr>
        <w:t xml:space="preserve">The history of online learning in </w:t>
      </w:r>
      <w:proofErr w:type="spellStart"/>
      <w:proofErr w:type="gramStart"/>
      <w:r w:rsidR="00121E11" w:rsidRPr="00121E11">
        <w:rPr>
          <w:sz w:val="22"/>
          <w:szCs w:val="22"/>
          <w:lang w:val="en-GB"/>
        </w:rPr>
        <w:t>Bupa</w:t>
      </w:r>
      <w:proofErr w:type="spellEnd"/>
      <w:r w:rsidR="00121E11">
        <w:rPr>
          <w:sz w:val="22"/>
          <w:szCs w:val="22"/>
          <w:lang w:val="en-GB"/>
        </w:rPr>
        <w:t xml:space="preserve">  </w:t>
      </w:r>
      <w:bookmarkStart w:id="0" w:name="_GoBack"/>
      <w:r w:rsidR="00121E11">
        <w:rPr>
          <w:sz w:val="22"/>
          <w:szCs w:val="22"/>
          <w:lang w:val="en-GB"/>
        </w:rPr>
        <w:t>2</w:t>
      </w:r>
      <w:proofErr w:type="gramEnd"/>
      <w:r w:rsidR="00121E11">
        <w:rPr>
          <w:sz w:val="22"/>
          <w:szCs w:val="22"/>
          <w:lang w:val="en-GB"/>
        </w:rPr>
        <w:t xml:space="preserve">. </w:t>
      </w:r>
      <w:r w:rsidR="00121E11" w:rsidRPr="00121E11">
        <w:rPr>
          <w:sz w:val="22"/>
          <w:szCs w:val="22"/>
          <w:lang w:val="en-GB"/>
        </w:rPr>
        <w:t xml:space="preserve">The importance of a Governance </w:t>
      </w:r>
      <w:proofErr w:type="gramStart"/>
      <w:r w:rsidR="00121E11" w:rsidRPr="00121E11">
        <w:rPr>
          <w:sz w:val="22"/>
          <w:szCs w:val="22"/>
          <w:lang w:val="en-GB"/>
        </w:rPr>
        <w:t>framework</w:t>
      </w:r>
      <w:r w:rsidR="00121E11">
        <w:rPr>
          <w:sz w:val="22"/>
          <w:szCs w:val="22"/>
          <w:lang w:val="en-GB"/>
        </w:rPr>
        <w:t xml:space="preserve">  3</w:t>
      </w:r>
      <w:proofErr w:type="gramEnd"/>
      <w:r w:rsidR="00121E11">
        <w:rPr>
          <w:sz w:val="22"/>
          <w:szCs w:val="22"/>
          <w:lang w:val="en-GB"/>
        </w:rPr>
        <w:t xml:space="preserve">. </w:t>
      </w:r>
      <w:r w:rsidR="00121E11" w:rsidRPr="00121E11">
        <w:rPr>
          <w:sz w:val="22"/>
          <w:szCs w:val="22"/>
          <w:lang w:val="en-GB"/>
        </w:rPr>
        <w:t xml:space="preserve">The use of internal social </w:t>
      </w:r>
      <w:proofErr w:type="gramStart"/>
      <w:r w:rsidR="00121E11" w:rsidRPr="00121E11">
        <w:rPr>
          <w:sz w:val="22"/>
          <w:szCs w:val="22"/>
          <w:lang w:val="en-GB"/>
        </w:rPr>
        <w:t>networks</w:t>
      </w:r>
      <w:r w:rsidR="00121E11">
        <w:rPr>
          <w:sz w:val="22"/>
          <w:szCs w:val="22"/>
          <w:lang w:val="en-GB"/>
        </w:rPr>
        <w:t xml:space="preserve">  4</w:t>
      </w:r>
      <w:proofErr w:type="gramEnd"/>
      <w:r w:rsidR="00121E11">
        <w:rPr>
          <w:sz w:val="22"/>
          <w:szCs w:val="22"/>
          <w:lang w:val="en-GB"/>
        </w:rPr>
        <w:t xml:space="preserve">. </w:t>
      </w:r>
      <w:r w:rsidR="005C32AD">
        <w:rPr>
          <w:sz w:val="22"/>
          <w:szCs w:val="22"/>
          <w:lang w:val="en-GB"/>
        </w:rPr>
        <w:t>Where can the</w:t>
      </w:r>
      <w:r w:rsidR="00121E11" w:rsidRPr="00121E11">
        <w:rPr>
          <w:sz w:val="22"/>
          <w:szCs w:val="22"/>
          <w:lang w:val="en-GB"/>
        </w:rPr>
        <w:t xml:space="preserve"> Tin Can API make a difference in our </w:t>
      </w:r>
      <w:proofErr w:type="gramStart"/>
      <w:r w:rsidR="00121E11" w:rsidRPr="00121E11">
        <w:rPr>
          <w:sz w:val="22"/>
          <w:szCs w:val="22"/>
          <w:lang w:val="en-GB"/>
        </w:rPr>
        <w:t>business</w:t>
      </w:r>
      <w:proofErr w:type="gramEnd"/>
      <w:r w:rsidR="00266279" w:rsidRPr="00D52816">
        <w:rPr>
          <w:rFonts w:asciiTheme="majorHAnsi" w:hAnsiTheme="majorHAnsi" w:cstheme="majorHAnsi"/>
          <w:sz w:val="22"/>
          <w:szCs w:val="22"/>
        </w:rPr>
        <w:t xml:space="preserve">       </w:t>
      </w:r>
      <w:bookmarkEnd w:id="0"/>
    </w:p>
    <w:p w14:paraId="20753A31" w14:textId="77777777" w:rsidR="008250AB" w:rsidRPr="00D52816" w:rsidRDefault="008250AB">
      <w:pPr>
        <w:rPr>
          <w:rFonts w:asciiTheme="majorHAnsi" w:hAnsiTheme="majorHAnsi" w:cstheme="majorHAnsi"/>
          <w:sz w:val="22"/>
          <w:szCs w:val="22"/>
        </w:rPr>
      </w:pPr>
    </w:p>
    <w:p w14:paraId="4C46266B" w14:textId="760F3036"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Presentation format</w:t>
      </w:r>
      <w:r w:rsidR="00266279" w:rsidRPr="00D52816">
        <w:rPr>
          <w:rFonts w:asciiTheme="majorHAnsi" w:hAnsiTheme="majorHAnsi" w:cstheme="majorHAnsi"/>
          <w:sz w:val="22"/>
          <w:szCs w:val="22"/>
        </w:rPr>
        <w:t xml:space="preserve">:     </w:t>
      </w:r>
      <w:r w:rsidR="00887DFA">
        <w:rPr>
          <w:rFonts w:asciiTheme="majorHAnsi" w:hAnsiTheme="majorHAnsi" w:cstheme="majorHAnsi"/>
          <w:sz w:val="22"/>
          <w:szCs w:val="22"/>
        </w:rPr>
        <w:t>PowerPoint</w:t>
      </w:r>
    </w:p>
    <w:p w14:paraId="3A3CAEB0" w14:textId="77777777" w:rsidR="008250AB" w:rsidRPr="00D52816" w:rsidRDefault="008250AB">
      <w:pPr>
        <w:rPr>
          <w:rFonts w:asciiTheme="majorHAnsi" w:hAnsiTheme="majorHAnsi" w:cstheme="majorHAnsi"/>
          <w:sz w:val="22"/>
          <w:szCs w:val="22"/>
        </w:rPr>
      </w:pPr>
    </w:p>
    <w:p w14:paraId="45066B48" w14:textId="4CAD68D3"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 xml:space="preserve">Why this </w:t>
      </w:r>
      <w:r w:rsidR="00C015E7" w:rsidRPr="00D52816">
        <w:rPr>
          <w:rFonts w:asciiTheme="majorHAnsi" w:hAnsiTheme="majorHAnsi" w:cstheme="majorHAnsi"/>
          <w:sz w:val="22"/>
          <w:szCs w:val="22"/>
        </w:rPr>
        <w:t xml:space="preserve">presentation </w:t>
      </w:r>
      <w:r w:rsidRPr="00D52816">
        <w:rPr>
          <w:rFonts w:asciiTheme="majorHAnsi" w:hAnsiTheme="majorHAnsi" w:cstheme="majorHAnsi"/>
          <w:sz w:val="22"/>
          <w:szCs w:val="22"/>
        </w:rPr>
        <w:t>is unique / diffferent?</w:t>
      </w:r>
      <w:r w:rsidR="00266279" w:rsidRPr="00D52816">
        <w:rPr>
          <w:rFonts w:asciiTheme="majorHAnsi" w:hAnsiTheme="majorHAnsi" w:cstheme="majorHAnsi"/>
          <w:sz w:val="22"/>
          <w:szCs w:val="22"/>
        </w:rPr>
        <w:t xml:space="preserve">     </w:t>
      </w:r>
      <w:r w:rsidR="00E434F9">
        <w:rPr>
          <w:rFonts w:asciiTheme="majorHAnsi" w:hAnsiTheme="majorHAnsi" w:cstheme="majorHAnsi"/>
          <w:sz w:val="22"/>
          <w:szCs w:val="22"/>
        </w:rPr>
        <w:t xml:space="preserve">A  </w:t>
      </w:r>
      <w:r w:rsidR="00FF7712">
        <w:rPr>
          <w:rFonts w:asciiTheme="majorHAnsi" w:hAnsiTheme="majorHAnsi" w:cstheme="majorHAnsi"/>
          <w:sz w:val="22"/>
          <w:szCs w:val="22"/>
        </w:rPr>
        <w:t>‚</w:t>
      </w:r>
      <w:r w:rsidR="00E434F9">
        <w:rPr>
          <w:rFonts w:asciiTheme="majorHAnsi" w:hAnsiTheme="majorHAnsi" w:cstheme="majorHAnsi"/>
          <w:sz w:val="22"/>
          <w:szCs w:val="22"/>
        </w:rPr>
        <w:t>real</w:t>
      </w:r>
      <w:r w:rsidR="00FF7712">
        <w:rPr>
          <w:rFonts w:asciiTheme="majorHAnsi" w:hAnsiTheme="majorHAnsi" w:cstheme="majorHAnsi"/>
          <w:sz w:val="22"/>
          <w:szCs w:val="22"/>
        </w:rPr>
        <w:t>‘</w:t>
      </w:r>
      <w:r w:rsidR="00E434F9">
        <w:rPr>
          <w:rFonts w:asciiTheme="majorHAnsi" w:hAnsiTheme="majorHAnsi" w:cstheme="majorHAnsi"/>
          <w:sz w:val="22"/>
          <w:szCs w:val="22"/>
        </w:rPr>
        <w:t xml:space="preserve"> c</w:t>
      </w:r>
      <w:r w:rsidR="005C32AD">
        <w:rPr>
          <w:rFonts w:asciiTheme="majorHAnsi" w:hAnsiTheme="majorHAnsi" w:cstheme="majorHAnsi"/>
          <w:sz w:val="22"/>
          <w:szCs w:val="22"/>
        </w:rPr>
        <w:t>ase study</w:t>
      </w:r>
      <w:r w:rsidR="00E434F9">
        <w:rPr>
          <w:rFonts w:asciiTheme="majorHAnsi" w:hAnsiTheme="majorHAnsi" w:cstheme="majorHAnsi"/>
          <w:sz w:val="22"/>
          <w:szCs w:val="22"/>
        </w:rPr>
        <w:t xml:space="preserve"> </w:t>
      </w:r>
      <w:r w:rsidR="00FF7712">
        <w:rPr>
          <w:rFonts w:asciiTheme="majorHAnsi" w:hAnsiTheme="majorHAnsi" w:cstheme="majorHAnsi"/>
          <w:sz w:val="22"/>
          <w:szCs w:val="22"/>
        </w:rPr>
        <w:t>about</w:t>
      </w:r>
      <w:r w:rsidR="00E434F9">
        <w:rPr>
          <w:rFonts w:asciiTheme="majorHAnsi" w:hAnsiTheme="majorHAnsi" w:cstheme="majorHAnsi"/>
          <w:sz w:val="22"/>
          <w:szCs w:val="22"/>
        </w:rPr>
        <w:t xml:space="preserve"> </w:t>
      </w:r>
      <w:r w:rsidR="00102827">
        <w:rPr>
          <w:rFonts w:asciiTheme="majorHAnsi" w:hAnsiTheme="majorHAnsi" w:cstheme="majorHAnsi"/>
          <w:sz w:val="22"/>
          <w:szCs w:val="22"/>
        </w:rPr>
        <w:t>Bupa</w:t>
      </w:r>
      <w:r w:rsidR="00E434F9">
        <w:rPr>
          <w:rFonts w:asciiTheme="majorHAnsi" w:hAnsiTheme="majorHAnsi" w:cstheme="majorHAnsi"/>
          <w:sz w:val="22"/>
          <w:szCs w:val="22"/>
        </w:rPr>
        <w:t xml:space="preserve">, a global company growing by acquistion. Looking at the </w:t>
      </w:r>
      <w:r w:rsidR="00FF7712">
        <w:rPr>
          <w:rFonts w:asciiTheme="majorHAnsi" w:hAnsiTheme="majorHAnsi" w:cstheme="majorHAnsi"/>
          <w:sz w:val="22"/>
          <w:szCs w:val="22"/>
        </w:rPr>
        <w:t xml:space="preserve">learning </w:t>
      </w:r>
      <w:r w:rsidR="00E434F9">
        <w:rPr>
          <w:rFonts w:asciiTheme="majorHAnsi" w:hAnsiTheme="majorHAnsi" w:cstheme="majorHAnsi"/>
          <w:sz w:val="22"/>
          <w:szCs w:val="22"/>
        </w:rPr>
        <w:t xml:space="preserve">journey through </w:t>
      </w:r>
      <w:r w:rsidR="00FF7712">
        <w:rPr>
          <w:rFonts w:asciiTheme="majorHAnsi" w:hAnsiTheme="majorHAnsi" w:cstheme="majorHAnsi"/>
          <w:sz w:val="22"/>
          <w:szCs w:val="22"/>
        </w:rPr>
        <w:t>many changes and what the future holds with new technologies and e-learning standards.</w:t>
      </w:r>
      <w:r w:rsidR="00E434F9">
        <w:rPr>
          <w:rFonts w:asciiTheme="majorHAnsi" w:hAnsiTheme="majorHAnsi" w:cstheme="majorHAnsi"/>
          <w:sz w:val="22"/>
          <w:szCs w:val="22"/>
        </w:rPr>
        <w:t xml:space="preserve"> </w:t>
      </w:r>
      <w:r w:rsidR="00266279" w:rsidRPr="00D52816">
        <w:rPr>
          <w:rFonts w:asciiTheme="majorHAnsi" w:hAnsiTheme="majorHAnsi" w:cstheme="majorHAnsi"/>
          <w:sz w:val="22"/>
          <w:szCs w:val="22"/>
        </w:rPr>
        <w:t xml:space="preserve">  </w:t>
      </w:r>
    </w:p>
    <w:p w14:paraId="224E7EBA" w14:textId="77777777" w:rsidR="008250AB" w:rsidRPr="00D52816" w:rsidRDefault="008250AB">
      <w:pPr>
        <w:rPr>
          <w:rFonts w:asciiTheme="majorHAnsi" w:hAnsiTheme="majorHAnsi" w:cstheme="majorHAnsi"/>
          <w:sz w:val="22"/>
          <w:szCs w:val="22"/>
        </w:rPr>
      </w:pPr>
    </w:p>
    <w:p w14:paraId="386069AE" w14:textId="66DD89BE"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What are the key learnings?</w:t>
      </w:r>
      <w:r w:rsidR="00266279" w:rsidRPr="00D52816">
        <w:rPr>
          <w:rFonts w:asciiTheme="majorHAnsi" w:hAnsiTheme="majorHAnsi" w:cstheme="majorHAnsi"/>
          <w:sz w:val="22"/>
          <w:szCs w:val="22"/>
        </w:rPr>
        <w:t xml:space="preserve">    </w:t>
      </w:r>
      <w:r w:rsidR="008129A3" w:rsidRPr="00D52816">
        <w:rPr>
          <w:rFonts w:asciiTheme="majorHAnsi" w:hAnsiTheme="majorHAnsi" w:cstheme="majorHAnsi"/>
          <w:sz w:val="22"/>
          <w:szCs w:val="22"/>
        </w:rPr>
        <w:t xml:space="preserve"> </w:t>
      </w:r>
      <w:r w:rsidR="005C32AD">
        <w:rPr>
          <w:rFonts w:asciiTheme="majorHAnsi" w:hAnsiTheme="majorHAnsi" w:cstheme="majorHAnsi"/>
          <w:sz w:val="22"/>
          <w:szCs w:val="22"/>
        </w:rPr>
        <w:t xml:space="preserve">1. </w:t>
      </w:r>
      <w:r w:rsidR="00FF7712">
        <w:rPr>
          <w:rFonts w:asciiTheme="majorHAnsi" w:hAnsiTheme="majorHAnsi" w:cstheme="majorHAnsi"/>
          <w:sz w:val="22"/>
          <w:szCs w:val="22"/>
        </w:rPr>
        <w:t>Can</w:t>
      </w:r>
      <w:r w:rsidR="005C32AD">
        <w:rPr>
          <w:rFonts w:asciiTheme="majorHAnsi" w:hAnsiTheme="majorHAnsi" w:cstheme="majorHAnsi"/>
          <w:sz w:val="22"/>
          <w:szCs w:val="22"/>
        </w:rPr>
        <w:t xml:space="preserve"> one LMS</w:t>
      </w:r>
      <w:r w:rsidR="00FF7712">
        <w:rPr>
          <w:rFonts w:asciiTheme="majorHAnsi" w:hAnsiTheme="majorHAnsi" w:cstheme="majorHAnsi"/>
          <w:sz w:val="22"/>
          <w:szCs w:val="22"/>
        </w:rPr>
        <w:t xml:space="preserve"> ever be achieved?</w:t>
      </w:r>
      <w:r w:rsidR="005C32AD">
        <w:rPr>
          <w:rFonts w:asciiTheme="majorHAnsi" w:hAnsiTheme="majorHAnsi" w:cstheme="majorHAnsi"/>
          <w:sz w:val="22"/>
          <w:szCs w:val="22"/>
        </w:rPr>
        <w:t xml:space="preserve"> 2. </w:t>
      </w:r>
      <w:r w:rsidR="00FF7712">
        <w:rPr>
          <w:rFonts w:asciiTheme="majorHAnsi" w:hAnsiTheme="majorHAnsi" w:cstheme="majorHAnsi"/>
          <w:sz w:val="22"/>
          <w:szCs w:val="22"/>
        </w:rPr>
        <w:t>Should our corpo</w:t>
      </w:r>
      <w:r w:rsidR="00E434F9">
        <w:rPr>
          <w:rFonts w:asciiTheme="majorHAnsi" w:hAnsiTheme="majorHAnsi" w:cstheme="majorHAnsi"/>
          <w:sz w:val="22"/>
          <w:szCs w:val="22"/>
        </w:rPr>
        <w:t xml:space="preserve">rate </w:t>
      </w:r>
      <w:r w:rsidR="005C32AD">
        <w:rPr>
          <w:rFonts w:asciiTheme="majorHAnsi" w:hAnsiTheme="majorHAnsi" w:cstheme="majorHAnsi"/>
          <w:sz w:val="22"/>
          <w:szCs w:val="22"/>
        </w:rPr>
        <w:t>social networks</w:t>
      </w:r>
      <w:r w:rsidR="00E434F9">
        <w:rPr>
          <w:rFonts w:asciiTheme="majorHAnsi" w:hAnsiTheme="majorHAnsi" w:cstheme="majorHAnsi"/>
          <w:sz w:val="22"/>
          <w:szCs w:val="22"/>
        </w:rPr>
        <w:t xml:space="preserve"> be </w:t>
      </w:r>
      <w:r w:rsidR="00FF7712">
        <w:rPr>
          <w:rFonts w:asciiTheme="majorHAnsi" w:hAnsiTheme="majorHAnsi" w:cstheme="majorHAnsi"/>
          <w:sz w:val="22"/>
          <w:szCs w:val="22"/>
        </w:rPr>
        <w:t xml:space="preserve">separate or </w:t>
      </w:r>
      <w:r w:rsidR="00E434F9">
        <w:rPr>
          <w:rFonts w:asciiTheme="majorHAnsi" w:hAnsiTheme="majorHAnsi" w:cstheme="majorHAnsi"/>
          <w:sz w:val="22"/>
          <w:szCs w:val="22"/>
        </w:rPr>
        <w:t xml:space="preserve">intergrated with the LMS </w:t>
      </w:r>
      <w:r w:rsidR="005C32AD">
        <w:rPr>
          <w:rFonts w:asciiTheme="majorHAnsi" w:hAnsiTheme="majorHAnsi" w:cstheme="majorHAnsi"/>
          <w:sz w:val="22"/>
          <w:szCs w:val="22"/>
        </w:rPr>
        <w:t xml:space="preserve">3. </w:t>
      </w:r>
      <w:r w:rsidR="00E434F9">
        <w:rPr>
          <w:rFonts w:asciiTheme="majorHAnsi" w:hAnsiTheme="majorHAnsi" w:cstheme="majorHAnsi"/>
          <w:sz w:val="22"/>
          <w:szCs w:val="22"/>
        </w:rPr>
        <w:t xml:space="preserve">How will the TinCan API influence the future. </w:t>
      </w:r>
    </w:p>
    <w:p w14:paraId="65C31652" w14:textId="77777777" w:rsidR="008250AB" w:rsidRPr="00D52816" w:rsidRDefault="008250AB">
      <w:pPr>
        <w:rPr>
          <w:rFonts w:asciiTheme="majorHAnsi" w:hAnsiTheme="majorHAnsi" w:cstheme="majorHAnsi"/>
          <w:sz w:val="22"/>
          <w:szCs w:val="22"/>
        </w:rPr>
      </w:pPr>
    </w:p>
    <w:p w14:paraId="083C2707" w14:textId="5BFA3B9A" w:rsidR="008250AB" w:rsidRPr="00D52816" w:rsidRDefault="008129A3">
      <w:pPr>
        <w:rPr>
          <w:rFonts w:asciiTheme="majorHAnsi" w:hAnsiTheme="majorHAnsi" w:cstheme="majorHAnsi"/>
          <w:sz w:val="22"/>
          <w:szCs w:val="22"/>
        </w:rPr>
      </w:pPr>
      <w:r w:rsidRPr="00D52816">
        <w:rPr>
          <w:rFonts w:asciiTheme="majorHAnsi" w:hAnsiTheme="majorHAnsi" w:cstheme="majorHAnsi"/>
          <w:sz w:val="22"/>
          <w:szCs w:val="22"/>
        </w:rPr>
        <w:t xml:space="preserve">Testimonials / Recommendations:     </w:t>
      </w:r>
    </w:p>
    <w:p w14:paraId="06B1E5DA" w14:textId="77777777" w:rsidR="008250AB" w:rsidRPr="00D52816" w:rsidRDefault="008250AB">
      <w:pPr>
        <w:rPr>
          <w:rFonts w:asciiTheme="majorHAnsi" w:hAnsiTheme="majorHAnsi" w:cstheme="majorHAnsi"/>
          <w:sz w:val="22"/>
          <w:szCs w:val="22"/>
        </w:rPr>
      </w:pPr>
    </w:p>
    <w:p w14:paraId="71CB9969" w14:textId="48E5C03D" w:rsidR="00C015E7" w:rsidRPr="00D52816" w:rsidRDefault="00C015E7">
      <w:pPr>
        <w:rPr>
          <w:rFonts w:asciiTheme="majorHAnsi" w:hAnsiTheme="majorHAnsi" w:cstheme="majorHAnsi"/>
          <w:sz w:val="22"/>
          <w:szCs w:val="22"/>
        </w:rPr>
      </w:pPr>
      <w:r w:rsidRPr="00D52816">
        <w:rPr>
          <w:rFonts w:asciiTheme="majorHAnsi" w:hAnsiTheme="majorHAnsi" w:cstheme="majorHAnsi"/>
          <w:sz w:val="22"/>
          <w:szCs w:val="22"/>
        </w:rPr>
        <w:lastRenderedPageBreak/>
        <w:t>L</w:t>
      </w:r>
      <w:r w:rsidR="008250AB" w:rsidRPr="00D52816">
        <w:rPr>
          <w:rFonts w:asciiTheme="majorHAnsi" w:hAnsiTheme="majorHAnsi" w:cstheme="majorHAnsi"/>
          <w:sz w:val="22"/>
          <w:szCs w:val="22"/>
        </w:rPr>
        <w:t xml:space="preserve">ist any recent </w:t>
      </w:r>
      <w:r w:rsidRPr="00D52816">
        <w:rPr>
          <w:rFonts w:asciiTheme="majorHAnsi" w:hAnsiTheme="majorHAnsi" w:cstheme="majorHAnsi"/>
          <w:sz w:val="22"/>
          <w:szCs w:val="22"/>
        </w:rPr>
        <w:t>pres</w:t>
      </w:r>
      <w:r w:rsidR="00632300">
        <w:rPr>
          <w:rFonts w:asciiTheme="majorHAnsi" w:hAnsiTheme="majorHAnsi" w:cstheme="majorHAnsi"/>
          <w:sz w:val="22"/>
          <w:szCs w:val="22"/>
        </w:rPr>
        <w:t>e</w:t>
      </w:r>
      <w:r w:rsidRPr="00D52816">
        <w:rPr>
          <w:rFonts w:asciiTheme="majorHAnsi" w:hAnsiTheme="majorHAnsi" w:cstheme="majorHAnsi"/>
          <w:sz w:val="22"/>
          <w:szCs w:val="22"/>
        </w:rPr>
        <w:t>ntations</w:t>
      </w:r>
      <w:r w:rsidR="008129A3" w:rsidRPr="00D52816">
        <w:rPr>
          <w:rFonts w:asciiTheme="majorHAnsi" w:hAnsiTheme="majorHAnsi" w:cstheme="majorHAnsi"/>
          <w:sz w:val="22"/>
          <w:szCs w:val="22"/>
        </w:rPr>
        <w:t xml:space="preserve"> the speaker has given:     </w:t>
      </w:r>
      <w:r w:rsidR="00A722B0">
        <w:rPr>
          <w:rFonts w:asciiTheme="majorHAnsi" w:hAnsiTheme="majorHAnsi" w:cstheme="majorHAnsi"/>
          <w:sz w:val="22"/>
          <w:szCs w:val="22"/>
        </w:rPr>
        <w:t>Warsaw University (Poland) Conference May 2014; e-Assessment Dundee University July 2013; Saba User conferences London 2014, San Francisco 2013</w:t>
      </w:r>
    </w:p>
    <w:p w14:paraId="2AC93A58" w14:textId="77777777" w:rsidR="008250AB" w:rsidRPr="00D52816" w:rsidRDefault="008250AB">
      <w:pPr>
        <w:rPr>
          <w:rFonts w:asciiTheme="majorHAnsi" w:hAnsiTheme="majorHAnsi" w:cstheme="majorHAnsi"/>
          <w:sz w:val="22"/>
          <w:szCs w:val="22"/>
        </w:rPr>
      </w:pPr>
    </w:p>
    <w:p w14:paraId="04D01CB6" w14:textId="310CCBA3"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Links to Youtube / Slideshare  or other online resources:</w:t>
      </w:r>
      <w:r w:rsidR="008129A3" w:rsidRPr="00D52816">
        <w:rPr>
          <w:rFonts w:asciiTheme="majorHAnsi" w:hAnsiTheme="majorHAnsi" w:cstheme="majorHAnsi"/>
          <w:sz w:val="22"/>
          <w:szCs w:val="22"/>
        </w:rPr>
        <w:t xml:space="preserve">     </w:t>
      </w:r>
    </w:p>
    <w:p w14:paraId="3EEA2452" w14:textId="77777777"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 may also attach any presentations or videos that you feel will help.)</w:t>
      </w:r>
    </w:p>
    <w:p w14:paraId="37802C17" w14:textId="77777777" w:rsidR="008250AB" w:rsidRPr="00D52816" w:rsidRDefault="008250AB">
      <w:pPr>
        <w:rPr>
          <w:rFonts w:asciiTheme="majorHAnsi" w:hAnsiTheme="majorHAnsi" w:cstheme="majorHAnsi"/>
          <w:sz w:val="22"/>
          <w:szCs w:val="22"/>
        </w:rPr>
      </w:pPr>
    </w:p>
    <w:p w14:paraId="4B284113" w14:textId="77777777" w:rsidR="008129A3" w:rsidRPr="00D52816" w:rsidRDefault="00B6560C">
      <w:pPr>
        <w:rPr>
          <w:rFonts w:asciiTheme="majorHAnsi" w:hAnsiTheme="majorHAnsi" w:cstheme="majorHAnsi"/>
          <w:b/>
          <w:sz w:val="22"/>
          <w:szCs w:val="22"/>
        </w:rPr>
      </w:pPr>
      <w:r>
        <w:rPr>
          <w:rFonts w:asciiTheme="majorHAnsi" w:hAnsiTheme="majorHAnsi" w:cstheme="majorHAnsi"/>
          <w:b/>
          <w:noProof/>
          <w:sz w:val="22"/>
          <w:szCs w:val="22"/>
          <w:lang w:val="hu-HU" w:eastAsia="hu-HU"/>
        </w:rPr>
        <mc:AlternateContent>
          <mc:Choice Requires="wps">
            <w:drawing>
              <wp:anchor distT="4294967295" distB="4294967295" distL="114300" distR="114300" simplePos="0" relativeHeight="251658240" behindDoc="0" locked="0" layoutInCell="1" allowOverlap="1" wp14:anchorId="370BA634" wp14:editId="54F3FBF2">
                <wp:simplePos x="0" y="0"/>
                <wp:positionH relativeFrom="column">
                  <wp:posOffset>0</wp:posOffset>
                </wp:positionH>
                <wp:positionV relativeFrom="paragraph">
                  <wp:posOffset>82549</wp:posOffset>
                </wp:positionV>
                <wp:extent cx="5629275" cy="0"/>
                <wp:effectExtent l="0" t="0" r="9525" b="1905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FB2E687" id="AutoShape 2" o:spid="_x0000_s1026" type="#_x0000_t32" style="position:absolute;margin-left:0;margin-top:6.5pt;width:443.2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"/>
            </w:pict>
          </mc:Fallback>
        </mc:AlternateContent>
      </w:r>
    </w:p>
    <w:p w14:paraId="6255641F" w14:textId="77777777" w:rsidR="008129A3" w:rsidRPr="00D52816" w:rsidRDefault="008129A3">
      <w:pPr>
        <w:rPr>
          <w:rFonts w:asciiTheme="majorHAnsi" w:hAnsiTheme="majorHAnsi" w:cstheme="majorHAnsi"/>
          <w:b/>
          <w:sz w:val="22"/>
          <w:szCs w:val="22"/>
        </w:rPr>
      </w:pPr>
    </w:p>
    <w:p w14:paraId="00EEDA86" w14:textId="77777777" w:rsidR="008250AB" w:rsidRPr="00D52816" w:rsidRDefault="008250AB">
      <w:pPr>
        <w:rPr>
          <w:rFonts w:asciiTheme="majorHAnsi" w:hAnsiTheme="majorHAnsi" w:cstheme="majorHAnsi"/>
          <w:b/>
          <w:sz w:val="22"/>
          <w:szCs w:val="22"/>
        </w:rPr>
      </w:pPr>
      <w:r w:rsidRPr="00D52816">
        <w:rPr>
          <w:rFonts w:asciiTheme="majorHAnsi" w:hAnsiTheme="majorHAnsi" w:cstheme="majorHAnsi"/>
          <w:b/>
          <w:sz w:val="22"/>
          <w:szCs w:val="22"/>
        </w:rPr>
        <w:t>Your / Speaker Contact Details</w:t>
      </w:r>
    </w:p>
    <w:p w14:paraId="6641F150" w14:textId="77777777" w:rsidR="008129A3" w:rsidRPr="00D52816" w:rsidRDefault="008129A3">
      <w:pPr>
        <w:rPr>
          <w:rFonts w:asciiTheme="majorHAnsi" w:hAnsiTheme="majorHAnsi" w:cstheme="majorHAnsi"/>
          <w:sz w:val="22"/>
          <w:szCs w:val="22"/>
        </w:rPr>
      </w:pPr>
    </w:p>
    <w:p w14:paraId="0AD37178" w14:textId="692B02F9"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Your name:</w:t>
      </w:r>
      <w:r w:rsidR="008129A3" w:rsidRPr="00D52816">
        <w:rPr>
          <w:rFonts w:asciiTheme="majorHAnsi" w:hAnsiTheme="majorHAnsi" w:cstheme="majorHAnsi"/>
          <w:sz w:val="22"/>
          <w:szCs w:val="22"/>
        </w:rPr>
        <w:t xml:space="preserve">     </w:t>
      </w:r>
      <w:r w:rsidR="00A722B0">
        <w:rPr>
          <w:rFonts w:asciiTheme="majorHAnsi" w:hAnsiTheme="majorHAnsi" w:cstheme="majorHAnsi"/>
          <w:sz w:val="22"/>
          <w:szCs w:val="22"/>
        </w:rPr>
        <w:t>Fiona Leteney</w:t>
      </w:r>
    </w:p>
    <w:p w14:paraId="6CB4BAA5" w14:textId="77777777" w:rsidR="008129A3" w:rsidRPr="00D52816" w:rsidRDefault="008129A3">
      <w:pPr>
        <w:rPr>
          <w:rFonts w:asciiTheme="majorHAnsi" w:hAnsiTheme="majorHAnsi" w:cstheme="majorHAnsi"/>
          <w:sz w:val="22"/>
          <w:szCs w:val="22"/>
        </w:rPr>
      </w:pPr>
    </w:p>
    <w:p w14:paraId="6C6932AA" w14:textId="428689DB"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Your title</w:t>
      </w:r>
      <w:r w:rsidR="008129A3" w:rsidRPr="00D52816">
        <w:rPr>
          <w:rFonts w:asciiTheme="majorHAnsi" w:hAnsiTheme="majorHAnsi" w:cstheme="majorHAnsi"/>
          <w:sz w:val="22"/>
          <w:szCs w:val="22"/>
        </w:rPr>
        <w:t xml:space="preserve">:     </w:t>
      </w:r>
      <w:r w:rsidR="00A722B0" w:rsidRPr="00CA2AC2">
        <w:rPr>
          <w:rFonts w:asciiTheme="majorHAnsi" w:hAnsiTheme="majorHAnsi" w:cstheme="majorHAnsi"/>
          <w:sz w:val="22"/>
          <w:szCs w:val="22"/>
        </w:rPr>
        <w:t>Global Learning Technology Services Manager</w:t>
      </w:r>
    </w:p>
    <w:p w14:paraId="1AC9A529" w14:textId="77777777" w:rsidR="008129A3" w:rsidRPr="00D52816" w:rsidRDefault="008129A3">
      <w:pPr>
        <w:rPr>
          <w:rFonts w:asciiTheme="majorHAnsi" w:hAnsiTheme="majorHAnsi" w:cstheme="majorHAnsi"/>
          <w:sz w:val="22"/>
          <w:szCs w:val="22"/>
        </w:rPr>
      </w:pPr>
    </w:p>
    <w:p w14:paraId="44D1E40B" w14:textId="0732325C"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Your Company:</w:t>
      </w:r>
      <w:r w:rsidR="008129A3" w:rsidRPr="00D52816">
        <w:rPr>
          <w:rFonts w:asciiTheme="majorHAnsi" w:hAnsiTheme="majorHAnsi" w:cstheme="majorHAnsi"/>
          <w:sz w:val="22"/>
          <w:szCs w:val="22"/>
        </w:rPr>
        <w:t xml:space="preserve">     </w:t>
      </w:r>
      <w:r w:rsidR="00A722B0">
        <w:rPr>
          <w:rFonts w:asciiTheme="majorHAnsi" w:hAnsiTheme="majorHAnsi" w:cstheme="majorHAnsi"/>
          <w:sz w:val="22"/>
          <w:szCs w:val="22"/>
        </w:rPr>
        <w:t>Bupa</w:t>
      </w:r>
    </w:p>
    <w:p w14:paraId="43266525" w14:textId="77777777" w:rsidR="008129A3" w:rsidRPr="00D52816" w:rsidRDefault="008129A3">
      <w:pPr>
        <w:rPr>
          <w:rFonts w:asciiTheme="majorHAnsi" w:hAnsiTheme="majorHAnsi" w:cstheme="majorHAnsi"/>
          <w:sz w:val="22"/>
          <w:szCs w:val="22"/>
        </w:rPr>
      </w:pPr>
    </w:p>
    <w:p w14:paraId="33030C8A" w14:textId="6769A1A1" w:rsidR="008250AB" w:rsidRPr="00D52816" w:rsidRDefault="008129A3">
      <w:pPr>
        <w:rPr>
          <w:rFonts w:asciiTheme="majorHAnsi" w:hAnsiTheme="majorHAnsi" w:cstheme="majorHAnsi"/>
          <w:sz w:val="22"/>
          <w:szCs w:val="22"/>
        </w:rPr>
      </w:pPr>
      <w:r w:rsidRPr="00D52816">
        <w:rPr>
          <w:rFonts w:asciiTheme="majorHAnsi" w:hAnsiTheme="majorHAnsi" w:cstheme="majorHAnsi"/>
          <w:sz w:val="22"/>
          <w:szCs w:val="22"/>
        </w:rPr>
        <w:t>Phone:</w:t>
      </w:r>
      <w:r w:rsidR="008250AB" w:rsidRPr="00D52816">
        <w:rPr>
          <w:rFonts w:asciiTheme="majorHAnsi" w:hAnsiTheme="majorHAnsi" w:cstheme="majorHAnsi"/>
          <w:sz w:val="22"/>
          <w:szCs w:val="22"/>
        </w:rPr>
        <w:t xml:space="preserve"> </w:t>
      </w:r>
      <w:r w:rsidRPr="00D52816">
        <w:rPr>
          <w:rFonts w:asciiTheme="majorHAnsi" w:hAnsiTheme="majorHAnsi" w:cstheme="majorHAnsi"/>
          <w:sz w:val="22"/>
          <w:szCs w:val="22"/>
        </w:rPr>
        <w:t xml:space="preserve">     </w:t>
      </w:r>
      <w:r w:rsidR="00FF7712" w:rsidRPr="00FF7712">
        <w:rPr>
          <w:rFonts w:ascii="Arial" w:hAnsi="Arial" w:cs="Arial"/>
          <w:color w:val="6C6E67"/>
          <w:sz w:val="20"/>
          <w:szCs w:val="20"/>
          <w:lang w:val="en-US"/>
        </w:rPr>
        <w:t>44 (0)161 254 6648</w:t>
      </w:r>
    </w:p>
    <w:p w14:paraId="1704EAA5" w14:textId="77777777" w:rsidR="008129A3" w:rsidRPr="00D52816" w:rsidRDefault="008129A3">
      <w:pPr>
        <w:rPr>
          <w:rFonts w:asciiTheme="majorHAnsi" w:hAnsiTheme="majorHAnsi" w:cstheme="majorHAnsi"/>
          <w:sz w:val="22"/>
          <w:szCs w:val="22"/>
        </w:rPr>
      </w:pPr>
    </w:p>
    <w:p w14:paraId="32AA6D9F" w14:textId="41B87FF4"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e-mail</w:t>
      </w:r>
      <w:r w:rsidR="008129A3" w:rsidRPr="00D52816">
        <w:rPr>
          <w:rFonts w:asciiTheme="majorHAnsi" w:hAnsiTheme="majorHAnsi" w:cstheme="majorHAnsi"/>
          <w:sz w:val="22"/>
          <w:szCs w:val="22"/>
        </w:rPr>
        <w:t xml:space="preserve">:     </w:t>
      </w:r>
      <w:r w:rsidR="00A722B0">
        <w:rPr>
          <w:rFonts w:asciiTheme="majorHAnsi" w:hAnsiTheme="majorHAnsi" w:cstheme="majorHAnsi"/>
          <w:sz w:val="22"/>
          <w:szCs w:val="22"/>
        </w:rPr>
        <w:t>fiona.leteney@bupa.com</w:t>
      </w:r>
    </w:p>
    <w:p w14:paraId="4F3C30A5" w14:textId="77777777" w:rsidR="008129A3" w:rsidRPr="00D52816" w:rsidRDefault="008129A3">
      <w:pPr>
        <w:rPr>
          <w:rFonts w:asciiTheme="majorHAnsi" w:hAnsiTheme="majorHAnsi" w:cstheme="majorHAnsi"/>
          <w:sz w:val="22"/>
          <w:szCs w:val="22"/>
        </w:rPr>
      </w:pPr>
    </w:p>
    <w:p w14:paraId="53231982" w14:textId="642B054F"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Website</w:t>
      </w:r>
      <w:r w:rsidR="008129A3" w:rsidRPr="00D52816">
        <w:rPr>
          <w:rFonts w:asciiTheme="majorHAnsi" w:hAnsiTheme="majorHAnsi" w:cstheme="majorHAnsi"/>
          <w:sz w:val="22"/>
          <w:szCs w:val="22"/>
        </w:rPr>
        <w:t xml:space="preserve">:     </w:t>
      </w:r>
      <w:r w:rsidR="00A722B0">
        <w:rPr>
          <w:rFonts w:asciiTheme="majorHAnsi" w:hAnsiTheme="majorHAnsi" w:cstheme="majorHAnsi"/>
          <w:sz w:val="22"/>
          <w:szCs w:val="22"/>
        </w:rPr>
        <w:t>www.bupa.com</w:t>
      </w:r>
    </w:p>
    <w:p w14:paraId="04967BD4" w14:textId="77777777" w:rsidR="008129A3" w:rsidRPr="00D52816" w:rsidRDefault="008129A3">
      <w:pPr>
        <w:rPr>
          <w:rFonts w:asciiTheme="majorHAnsi" w:hAnsiTheme="majorHAnsi" w:cstheme="majorHAnsi"/>
          <w:sz w:val="22"/>
          <w:szCs w:val="22"/>
        </w:rPr>
      </w:pPr>
    </w:p>
    <w:p w14:paraId="1C192133" w14:textId="42A2A66E"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Twitter</w:t>
      </w:r>
      <w:r w:rsidR="008129A3" w:rsidRPr="00D52816">
        <w:rPr>
          <w:rFonts w:asciiTheme="majorHAnsi" w:hAnsiTheme="majorHAnsi" w:cstheme="majorHAnsi"/>
          <w:sz w:val="22"/>
          <w:szCs w:val="22"/>
        </w:rPr>
        <w:t xml:space="preserve">:     </w:t>
      </w:r>
      <w:r w:rsidR="00A722B0">
        <w:rPr>
          <w:rFonts w:asciiTheme="majorHAnsi" w:hAnsiTheme="majorHAnsi" w:cstheme="majorHAnsi"/>
          <w:sz w:val="22"/>
          <w:szCs w:val="22"/>
        </w:rPr>
        <w:t>@fionaleteney</w:t>
      </w:r>
    </w:p>
    <w:p w14:paraId="0B1B6950" w14:textId="77777777" w:rsidR="008129A3" w:rsidRPr="00D52816" w:rsidRDefault="008129A3">
      <w:pPr>
        <w:rPr>
          <w:rFonts w:asciiTheme="majorHAnsi" w:hAnsiTheme="majorHAnsi" w:cstheme="majorHAnsi"/>
          <w:sz w:val="22"/>
          <w:szCs w:val="22"/>
        </w:rPr>
      </w:pPr>
    </w:p>
    <w:p w14:paraId="35A3D5FD" w14:textId="1206C661" w:rsidR="00C015E7"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Linked In</w:t>
      </w:r>
      <w:r w:rsidR="008129A3" w:rsidRPr="00D52816">
        <w:rPr>
          <w:rFonts w:asciiTheme="majorHAnsi" w:hAnsiTheme="majorHAnsi" w:cstheme="majorHAnsi"/>
          <w:sz w:val="22"/>
          <w:szCs w:val="22"/>
        </w:rPr>
        <w:t xml:space="preserve">:     </w:t>
      </w:r>
      <w:r w:rsidR="00FF7712" w:rsidRPr="003C686D">
        <w:rPr>
          <w:rFonts w:asciiTheme="majorHAnsi" w:hAnsiTheme="majorHAnsi" w:cstheme="majorHAnsi"/>
          <w:sz w:val="22"/>
          <w:szCs w:val="22"/>
        </w:rPr>
        <w:t>http://uk.linkedin.com/pub/fiona-leteney/0/636/39b/</w:t>
      </w:r>
    </w:p>
    <w:p w14:paraId="69552007" w14:textId="77777777" w:rsidR="008129A3" w:rsidRDefault="008129A3">
      <w:pPr>
        <w:rPr>
          <w:rFonts w:asciiTheme="majorHAnsi" w:hAnsiTheme="majorHAnsi" w:cstheme="majorHAnsi"/>
          <w:sz w:val="22"/>
          <w:szCs w:val="22"/>
        </w:rPr>
      </w:pPr>
    </w:p>
    <w:p w14:paraId="01BA9393" w14:textId="77777777" w:rsidR="00D66ECE" w:rsidRPr="00D66ECE" w:rsidRDefault="008810F5">
      <w:pPr>
        <w:rPr>
          <w:rFonts w:asciiTheme="majorHAnsi" w:hAnsiTheme="majorHAnsi" w:cstheme="majorHAnsi"/>
          <w:i/>
          <w:sz w:val="22"/>
          <w:szCs w:val="22"/>
        </w:rPr>
      </w:pPr>
      <w:r w:rsidRPr="00453827">
        <w:rPr>
          <w:rFonts w:asciiTheme="majorHAnsi" w:hAnsiTheme="majorHAnsi" w:cstheme="majorHAnsi"/>
          <w:i/>
          <w:sz w:val="22"/>
          <w:szCs w:val="22"/>
          <w:highlight w:val="yellow"/>
        </w:rPr>
        <w:t>Note: Kindly attach</w:t>
      </w:r>
      <w:r w:rsidR="00463B03" w:rsidRPr="00453827">
        <w:rPr>
          <w:rFonts w:asciiTheme="majorHAnsi" w:hAnsiTheme="majorHAnsi" w:cstheme="majorHAnsi"/>
          <w:i/>
          <w:sz w:val="22"/>
          <w:szCs w:val="22"/>
          <w:highlight w:val="yellow"/>
        </w:rPr>
        <w:t xml:space="preserve"> </w:t>
      </w:r>
      <w:r w:rsidR="00D66ECE" w:rsidRPr="00453827">
        <w:rPr>
          <w:rFonts w:asciiTheme="majorHAnsi" w:hAnsiTheme="majorHAnsi" w:cstheme="majorHAnsi"/>
          <w:i/>
          <w:sz w:val="22"/>
          <w:szCs w:val="22"/>
          <w:highlight w:val="yellow"/>
        </w:rPr>
        <w:t>a</w:t>
      </w:r>
      <w:r w:rsidR="00463B03" w:rsidRPr="00453827">
        <w:rPr>
          <w:rFonts w:asciiTheme="majorHAnsi" w:hAnsiTheme="majorHAnsi" w:cstheme="majorHAnsi"/>
          <w:i/>
          <w:sz w:val="22"/>
          <w:szCs w:val="22"/>
          <w:highlight w:val="yellow"/>
        </w:rPr>
        <w:t xml:space="preserve"> high resolution</w:t>
      </w:r>
      <w:r w:rsidR="00D66ECE" w:rsidRPr="00453827">
        <w:rPr>
          <w:rFonts w:asciiTheme="majorHAnsi" w:hAnsiTheme="majorHAnsi" w:cstheme="majorHAnsi"/>
          <w:i/>
          <w:sz w:val="22"/>
          <w:szCs w:val="22"/>
          <w:highlight w:val="yellow"/>
        </w:rPr>
        <w:t xml:space="preserve"> </w:t>
      </w:r>
      <w:r w:rsidR="00746799">
        <w:rPr>
          <w:rFonts w:asciiTheme="majorHAnsi" w:hAnsiTheme="majorHAnsi" w:cstheme="majorHAnsi"/>
          <w:i/>
          <w:sz w:val="22"/>
          <w:szCs w:val="22"/>
          <w:highlight w:val="yellow"/>
        </w:rPr>
        <w:t xml:space="preserve">colour </w:t>
      </w:r>
      <w:r w:rsidR="00D66ECE" w:rsidRPr="00453827">
        <w:rPr>
          <w:rFonts w:asciiTheme="majorHAnsi" w:hAnsiTheme="majorHAnsi" w:cstheme="majorHAnsi"/>
          <w:i/>
          <w:sz w:val="22"/>
          <w:szCs w:val="22"/>
          <w:highlight w:val="yellow"/>
        </w:rPr>
        <w:t>JPEG</w:t>
      </w:r>
      <w:r w:rsidR="00453827" w:rsidRPr="00453827">
        <w:rPr>
          <w:rFonts w:asciiTheme="majorHAnsi" w:hAnsiTheme="majorHAnsi" w:cstheme="majorHAnsi"/>
          <w:i/>
          <w:sz w:val="22"/>
          <w:szCs w:val="22"/>
          <w:highlight w:val="yellow"/>
        </w:rPr>
        <w:t>-300dpi; 1500 wide pixel resolution</w:t>
      </w:r>
      <w:r w:rsidR="00D66ECE" w:rsidRPr="00453827">
        <w:rPr>
          <w:rFonts w:asciiTheme="majorHAnsi" w:hAnsiTheme="majorHAnsi" w:cstheme="majorHAnsi"/>
          <w:i/>
          <w:sz w:val="22"/>
          <w:szCs w:val="22"/>
          <w:highlight w:val="yellow"/>
        </w:rPr>
        <w:t xml:space="preserve"> </w:t>
      </w:r>
      <w:r w:rsidR="00453827" w:rsidRPr="00453827">
        <w:rPr>
          <w:rFonts w:asciiTheme="majorHAnsi" w:hAnsiTheme="majorHAnsi" w:cstheme="majorHAnsi"/>
          <w:i/>
          <w:sz w:val="22"/>
          <w:szCs w:val="22"/>
          <w:highlight w:val="yellow"/>
        </w:rPr>
        <w:t xml:space="preserve">profile picture </w:t>
      </w:r>
      <w:r w:rsidR="00D66ECE" w:rsidRPr="00453827">
        <w:rPr>
          <w:rFonts w:asciiTheme="majorHAnsi" w:hAnsiTheme="majorHAnsi" w:cstheme="majorHAnsi"/>
          <w:i/>
          <w:sz w:val="22"/>
          <w:szCs w:val="22"/>
          <w:highlight w:val="yellow"/>
        </w:rPr>
        <w:t>and Vector format company logo, these will be used to promote the session, the speaker and the company prior to and on the day of the conference.</w:t>
      </w:r>
    </w:p>
    <w:sectPr w:rsidR="00D66ECE" w:rsidRPr="00D66ECE" w:rsidSect="00F75899">
      <w:headerReference w:type="default" r:id="rId12"/>
      <w:footerReference w:type="default" r:id="rId13"/>
      <w:pgSz w:w="11900" w:h="16840"/>
      <w:pgMar w:top="1843" w:right="1800" w:bottom="1440" w:left="1800" w:header="284"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673956" w14:textId="77777777" w:rsidR="000627B3" w:rsidRDefault="000627B3" w:rsidP="00401DE0">
      <w:r>
        <w:separator/>
      </w:r>
    </w:p>
  </w:endnote>
  <w:endnote w:type="continuationSeparator" w:id="0">
    <w:p w14:paraId="24732E7E" w14:textId="77777777" w:rsidR="000627B3" w:rsidRDefault="000627B3" w:rsidP="00401DE0">
      <w:r>
        <w:continuationSeparator/>
      </w:r>
    </w:p>
  </w:endnote>
  <w:endnote w:type="continuationNotice" w:id="1">
    <w:p w14:paraId="68D442A5" w14:textId="77777777" w:rsidR="000627B3" w:rsidRDefault="000627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86D666" w14:textId="77777777" w:rsidR="000627B3" w:rsidRDefault="000627B3" w:rsidP="00F75899">
    <w:pPr>
      <w:rPr>
        <w:rFonts w:asciiTheme="majorHAnsi" w:hAnsiTheme="majorHAnsi" w:cstheme="majorHAnsi"/>
        <w:sz w:val="22"/>
        <w:szCs w:val="22"/>
      </w:rPr>
    </w:pPr>
  </w:p>
  <w:p w14:paraId="52DBF174" w14:textId="77777777" w:rsidR="000627B3" w:rsidRDefault="000627B3" w:rsidP="00F75899">
    <w:pPr>
      <w:rPr>
        <w:rFonts w:asciiTheme="majorHAnsi" w:hAnsiTheme="majorHAnsi" w:cstheme="majorHAnsi"/>
        <w:sz w:val="22"/>
        <w:szCs w:val="22"/>
      </w:rPr>
    </w:pPr>
    <w:r>
      <w:rPr>
        <w:rFonts w:asciiTheme="majorHAnsi" w:hAnsiTheme="majorHAnsi" w:cstheme="majorHAnsi"/>
        <w:b/>
        <w:bCs/>
        <w:noProof/>
        <w:sz w:val="22"/>
        <w:szCs w:val="22"/>
        <w:lang w:val="hu-HU" w:eastAsia="hu-HU"/>
      </w:rPr>
      <w:drawing>
        <wp:anchor distT="0" distB="0" distL="114300" distR="114300" simplePos="0" relativeHeight="251658240" behindDoc="0" locked="0" layoutInCell="1" allowOverlap="1" wp14:anchorId="74944C73" wp14:editId="7845C71E">
          <wp:simplePos x="0" y="0"/>
          <wp:positionH relativeFrom="column">
            <wp:posOffset>5073650</wp:posOffset>
          </wp:positionH>
          <wp:positionV relativeFrom="paragraph">
            <wp:posOffset>65405</wp:posOffset>
          </wp:positionV>
          <wp:extent cx="1179195" cy="189865"/>
          <wp:effectExtent l="0" t="0" r="1905" b="635"/>
          <wp:wrapNone/>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N_logo_2013.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79195" cy="189865"/>
                  </a:xfrm>
                  <a:prstGeom prst="rect">
                    <a:avLst/>
                  </a:prstGeom>
                </pic:spPr>
              </pic:pic>
            </a:graphicData>
          </a:graphic>
          <wp14:sizeRelH relativeFrom="margin">
            <wp14:pctWidth>0</wp14:pctWidth>
          </wp14:sizeRelH>
          <wp14:sizeRelV relativeFrom="margin">
            <wp14:pctHeight>0</wp14:pctHeight>
          </wp14:sizeRelV>
        </wp:anchor>
      </w:drawing>
    </w:r>
    <w:r w:rsidRPr="00D52816">
      <w:rPr>
        <w:rFonts w:asciiTheme="majorHAnsi" w:hAnsiTheme="majorHAnsi" w:cstheme="majorHAnsi"/>
        <w:sz w:val="22"/>
        <w:szCs w:val="22"/>
      </w:rPr>
      <w:t xml:space="preserve">If you have any questions or need assistance in completing this form please do not </w:t>
    </w:r>
  </w:p>
  <w:p w14:paraId="5ACADD49" w14:textId="77777777" w:rsidR="000627B3" w:rsidRPr="00D52816" w:rsidRDefault="000627B3" w:rsidP="00F75899">
    <w:pPr>
      <w:rPr>
        <w:rFonts w:asciiTheme="majorHAnsi" w:hAnsiTheme="majorHAnsi" w:cstheme="majorHAnsi"/>
        <w:sz w:val="22"/>
        <w:szCs w:val="22"/>
      </w:rPr>
    </w:pPr>
    <w:r w:rsidRPr="00D52816">
      <w:rPr>
        <w:rFonts w:asciiTheme="majorHAnsi" w:hAnsiTheme="majorHAnsi" w:cstheme="majorHAnsi"/>
        <w:sz w:val="22"/>
        <w:szCs w:val="22"/>
      </w:rPr>
      <w:t xml:space="preserve">hesitate to contact </w:t>
    </w:r>
    <w:r>
      <w:rPr>
        <w:rFonts w:asciiTheme="majorHAnsi" w:hAnsiTheme="majorHAnsi" w:cstheme="majorHAnsi"/>
        <w:b/>
        <w:sz w:val="22"/>
        <w:szCs w:val="22"/>
      </w:rPr>
      <w:t xml:space="preserve">Rita Vass, </w:t>
    </w:r>
    <w:hyperlink r:id="rId3" w:history="1">
      <w:r w:rsidRPr="00BD12D5">
        <w:rPr>
          <w:rStyle w:val="Hyperlink"/>
          <w:rFonts w:asciiTheme="majorHAnsi" w:hAnsiTheme="majorHAnsi" w:cstheme="majorHAnsi"/>
          <w:b/>
          <w:sz w:val="22"/>
          <w:szCs w:val="22"/>
        </w:rPr>
        <w:t>rita@hrneurope.com</w:t>
      </w:r>
    </w:hyperlink>
    <w:r>
      <w:rPr>
        <w:rFonts w:asciiTheme="majorHAnsi" w:hAnsiTheme="majorHAnsi" w:cstheme="majorHAnsi"/>
        <w:b/>
        <w:sz w:val="22"/>
        <w:szCs w:val="22"/>
      </w:rPr>
      <w:t xml:space="preserve"> or direct: +36 30 204 2457</w:t>
    </w:r>
  </w:p>
  <w:p w14:paraId="339813CF" w14:textId="77777777" w:rsidR="000627B3" w:rsidRDefault="000627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A86AF1" w14:textId="77777777" w:rsidR="000627B3" w:rsidRDefault="000627B3" w:rsidP="00401DE0">
      <w:r>
        <w:separator/>
      </w:r>
    </w:p>
  </w:footnote>
  <w:footnote w:type="continuationSeparator" w:id="0">
    <w:p w14:paraId="03E89541" w14:textId="77777777" w:rsidR="000627B3" w:rsidRDefault="000627B3" w:rsidP="00401DE0">
      <w:r>
        <w:continuationSeparator/>
      </w:r>
    </w:p>
  </w:footnote>
  <w:footnote w:type="continuationNotice" w:id="1">
    <w:p w14:paraId="794523A4" w14:textId="77777777" w:rsidR="000627B3" w:rsidRDefault="000627B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E00DFE" w14:textId="77777777" w:rsidR="000627B3" w:rsidRPr="00401DE0" w:rsidRDefault="000627B3" w:rsidP="00401DE0">
    <w:pPr>
      <w:pStyle w:val="Header"/>
    </w:pPr>
    <w:r>
      <w:rPr>
        <w:noProof/>
        <w:lang w:val="hu-HU" w:eastAsia="hu-HU"/>
      </w:rPr>
      <w:drawing>
        <wp:inline distT="0" distB="0" distL="0" distR="0" wp14:anchorId="7FE35DAF" wp14:editId="508E0CF7">
          <wp:extent cx="5918200" cy="926947"/>
          <wp:effectExtent l="152400" t="152400" r="158750" b="1784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_speaker_guidelines_header.jpg"/>
                  <pic:cNvPicPr/>
                </pic:nvPicPr>
                <pic:blipFill>
                  <a:blip r:embed="rId1">
                    <a:extLst>
                      <a:ext uri="{28A0092B-C50C-407E-A947-70E740481C1C}">
                        <a14:useLocalDpi xmlns:a14="http://schemas.microsoft.com/office/drawing/2010/main" val="0"/>
                      </a:ext>
                    </a:extLst>
                  </a:blip>
                  <a:stretch>
                    <a:fillRect/>
                  </a:stretch>
                </pic:blipFill>
                <pic:spPr>
                  <a:xfrm>
                    <a:off x="0" y="0"/>
                    <a:ext cx="5916715" cy="926714"/>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6F1C45B5"/>
    <w:multiLevelType w:val="hybridMultilevel"/>
    <w:tmpl w:val="0490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0AB"/>
    <w:rsid w:val="00003FA2"/>
    <w:rsid w:val="000627B3"/>
    <w:rsid w:val="00077787"/>
    <w:rsid w:val="00093AB7"/>
    <w:rsid w:val="000C7883"/>
    <w:rsid w:val="000D541D"/>
    <w:rsid w:val="00102827"/>
    <w:rsid w:val="00121E11"/>
    <w:rsid w:val="001654A8"/>
    <w:rsid w:val="001D28B5"/>
    <w:rsid w:val="002123A6"/>
    <w:rsid w:val="00266279"/>
    <w:rsid w:val="00281356"/>
    <w:rsid w:val="00291324"/>
    <w:rsid w:val="002D69A1"/>
    <w:rsid w:val="003C6851"/>
    <w:rsid w:val="003F7C4C"/>
    <w:rsid w:val="00401DE0"/>
    <w:rsid w:val="00453827"/>
    <w:rsid w:val="00463B03"/>
    <w:rsid w:val="00477E40"/>
    <w:rsid w:val="004D3947"/>
    <w:rsid w:val="00516FC5"/>
    <w:rsid w:val="00533193"/>
    <w:rsid w:val="00534960"/>
    <w:rsid w:val="005459A3"/>
    <w:rsid w:val="005C32AD"/>
    <w:rsid w:val="005C4344"/>
    <w:rsid w:val="006169EC"/>
    <w:rsid w:val="00632300"/>
    <w:rsid w:val="006A4574"/>
    <w:rsid w:val="007247FE"/>
    <w:rsid w:val="00725276"/>
    <w:rsid w:val="00746799"/>
    <w:rsid w:val="007501CA"/>
    <w:rsid w:val="008129A3"/>
    <w:rsid w:val="008250AB"/>
    <w:rsid w:val="008810F5"/>
    <w:rsid w:val="00882EA7"/>
    <w:rsid w:val="00887DFA"/>
    <w:rsid w:val="00916C58"/>
    <w:rsid w:val="009B7FA5"/>
    <w:rsid w:val="00A03019"/>
    <w:rsid w:val="00A4006F"/>
    <w:rsid w:val="00A64E16"/>
    <w:rsid w:val="00A722B0"/>
    <w:rsid w:val="00A82F95"/>
    <w:rsid w:val="00AC720B"/>
    <w:rsid w:val="00AD5A0B"/>
    <w:rsid w:val="00AD5CBC"/>
    <w:rsid w:val="00B22920"/>
    <w:rsid w:val="00B6560C"/>
    <w:rsid w:val="00B873B7"/>
    <w:rsid w:val="00B91477"/>
    <w:rsid w:val="00BE4233"/>
    <w:rsid w:val="00C015E7"/>
    <w:rsid w:val="00C5150D"/>
    <w:rsid w:val="00C65DC5"/>
    <w:rsid w:val="00C95E5F"/>
    <w:rsid w:val="00CF1631"/>
    <w:rsid w:val="00CF1692"/>
    <w:rsid w:val="00D4206F"/>
    <w:rsid w:val="00D52816"/>
    <w:rsid w:val="00D66ECE"/>
    <w:rsid w:val="00DA4B37"/>
    <w:rsid w:val="00E04DD0"/>
    <w:rsid w:val="00E434F9"/>
    <w:rsid w:val="00E45C9D"/>
    <w:rsid w:val="00ED7243"/>
    <w:rsid w:val="00F22864"/>
    <w:rsid w:val="00F539B3"/>
    <w:rsid w:val="00F75899"/>
    <w:rsid w:val="00FF181B"/>
    <w:rsid w:val="00FF7712"/>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oNotEmbedSmartTags/>
  <w:decimalSymbol w:val="."/>
  <w:listSeparator w:val=","/>
  <w14:docId w14:val="74871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cs-C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D5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4233"/>
    <w:rPr>
      <w:color w:val="808080"/>
    </w:rPr>
  </w:style>
  <w:style w:type="paragraph" w:styleId="BalloonText">
    <w:name w:val="Balloon Text"/>
    <w:basedOn w:val="Normal"/>
    <w:link w:val="BalloonTextChar"/>
    <w:uiPriority w:val="99"/>
    <w:semiHidden/>
    <w:unhideWhenUsed/>
    <w:rsid w:val="00BE4233"/>
    <w:rPr>
      <w:rFonts w:ascii="Tahoma" w:hAnsi="Tahoma" w:cs="Tahoma"/>
      <w:sz w:val="16"/>
      <w:szCs w:val="16"/>
    </w:rPr>
  </w:style>
  <w:style w:type="character" w:customStyle="1" w:styleId="BalloonTextChar">
    <w:name w:val="Balloon Text Char"/>
    <w:basedOn w:val="DefaultParagraphFont"/>
    <w:link w:val="BalloonText"/>
    <w:uiPriority w:val="99"/>
    <w:semiHidden/>
    <w:rsid w:val="00BE4233"/>
    <w:rPr>
      <w:rFonts w:ascii="Tahoma" w:hAnsi="Tahoma" w:cs="Tahoma"/>
      <w:sz w:val="16"/>
      <w:szCs w:val="16"/>
    </w:rPr>
  </w:style>
  <w:style w:type="character" w:customStyle="1" w:styleId="Style1">
    <w:name w:val="Style1"/>
    <w:basedOn w:val="DefaultParagraphFont"/>
    <w:uiPriority w:val="1"/>
    <w:rsid w:val="00266279"/>
    <w:rPr>
      <w:sz w:val="20"/>
    </w:rPr>
  </w:style>
  <w:style w:type="character" w:customStyle="1" w:styleId="Style2">
    <w:name w:val="Style2"/>
    <w:basedOn w:val="DefaultParagraphFont"/>
    <w:uiPriority w:val="1"/>
    <w:rsid w:val="00266279"/>
    <w:rPr>
      <w:sz w:val="20"/>
    </w:rPr>
  </w:style>
  <w:style w:type="paragraph" w:styleId="ListParagraph">
    <w:name w:val="List Paragraph"/>
    <w:basedOn w:val="Normal"/>
    <w:uiPriority w:val="34"/>
    <w:qFormat/>
    <w:rsid w:val="00D52816"/>
    <w:pPr>
      <w:ind w:left="720"/>
      <w:contextualSpacing/>
    </w:pPr>
  </w:style>
  <w:style w:type="character" w:styleId="Hyperlink">
    <w:name w:val="Hyperlink"/>
    <w:basedOn w:val="DefaultParagraphFont"/>
    <w:uiPriority w:val="99"/>
    <w:unhideWhenUsed/>
    <w:rsid w:val="00A4006F"/>
    <w:rPr>
      <w:color w:val="0000FF" w:themeColor="hyperlink"/>
      <w:u w:val="single"/>
    </w:rPr>
  </w:style>
  <w:style w:type="paragraph" w:styleId="Header">
    <w:name w:val="header"/>
    <w:basedOn w:val="Normal"/>
    <w:link w:val="HeaderChar"/>
    <w:uiPriority w:val="99"/>
    <w:unhideWhenUsed/>
    <w:rsid w:val="00401DE0"/>
    <w:pPr>
      <w:tabs>
        <w:tab w:val="center" w:pos="4536"/>
        <w:tab w:val="right" w:pos="9072"/>
      </w:tabs>
    </w:pPr>
  </w:style>
  <w:style w:type="character" w:customStyle="1" w:styleId="HeaderChar">
    <w:name w:val="Header Char"/>
    <w:basedOn w:val="DefaultParagraphFont"/>
    <w:link w:val="Header"/>
    <w:uiPriority w:val="99"/>
    <w:rsid w:val="00401DE0"/>
    <w:rPr>
      <w:sz w:val="24"/>
      <w:szCs w:val="24"/>
    </w:rPr>
  </w:style>
  <w:style w:type="paragraph" w:styleId="Footer">
    <w:name w:val="footer"/>
    <w:basedOn w:val="Normal"/>
    <w:link w:val="FooterChar"/>
    <w:uiPriority w:val="99"/>
    <w:unhideWhenUsed/>
    <w:rsid w:val="00401DE0"/>
    <w:pPr>
      <w:tabs>
        <w:tab w:val="center" w:pos="4536"/>
        <w:tab w:val="right" w:pos="9072"/>
      </w:tabs>
    </w:pPr>
  </w:style>
  <w:style w:type="character" w:customStyle="1" w:styleId="FooterChar">
    <w:name w:val="Footer Char"/>
    <w:basedOn w:val="DefaultParagraphFont"/>
    <w:link w:val="Footer"/>
    <w:uiPriority w:val="99"/>
    <w:rsid w:val="00401DE0"/>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cs-C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D5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4233"/>
    <w:rPr>
      <w:color w:val="808080"/>
    </w:rPr>
  </w:style>
  <w:style w:type="paragraph" w:styleId="BalloonText">
    <w:name w:val="Balloon Text"/>
    <w:basedOn w:val="Normal"/>
    <w:link w:val="BalloonTextChar"/>
    <w:uiPriority w:val="99"/>
    <w:semiHidden/>
    <w:unhideWhenUsed/>
    <w:rsid w:val="00BE4233"/>
    <w:rPr>
      <w:rFonts w:ascii="Tahoma" w:hAnsi="Tahoma" w:cs="Tahoma"/>
      <w:sz w:val="16"/>
      <w:szCs w:val="16"/>
    </w:rPr>
  </w:style>
  <w:style w:type="character" w:customStyle="1" w:styleId="BalloonTextChar">
    <w:name w:val="Balloon Text Char"/>
    <w:basedOn w:val="DefaultParagraphFont"/>
    <w:link w:val="BalloonText"/>
    <w:uiPriority w:val="99"/>
    <w:semiHidden/>
    <w:rsid w:val="00BE4233"/>
    <w:rPr>
      <w:rFonts w:ascii="Tahoma" w:hAnsi="Tahoma" w:cs="Tahoma"/>
      <w:sz w:val="16"/>
      <w:szCs w:val="16"/>
    </w:rPr>
  </w:style>
  <w:style w:type="character" w:customStyle="1" w:styleId="Style1">
    <w:name w:val="Style1"/>
    <w:basedOn w:val="DefaultParagraphFont"/>
    <w:uiPriority w:val="1"/>
    <w:rsid w:val="00266279"/>
    <w:rPr>
      <w:sz w:val="20"/>
    </w:rPr>
  </w:style>
  <w:style w:type="character" w:customStyle="1" w:styleId="Style2">
    <w:name w:val="Style2"/>
    <w:basedOn w:val="DefaultParagraphFont"/>
    <w:uiPriority w:val="1"/>
    <w:rsid w:val="00266279"/>
    <w:rPr>
      <w:sz w:val="20"/>
    </w:rPr>
  </w:style>
  <w:style w:type="paragraph" w:styleId="ListParagraph">
    <w:name w:val="List Paragraph"/>
    <w:basedOn w:val="Normal"/>
    <w:uiPriority w:val="34"/>
    <w:qFormat/>
    <w:rsid w:val="00D52816"/>
    <w:pPr>
      <w:ind w:left="720"/>
      <w:contextualSpacing/>
    </w:pPr>
  </w:style>
  <w:style w:type="character" w:styleId="Hyperlink">
    <w:name w:val="Hyperlink"/>
    <w:basedOn w:val="DefaultParagraphFont"/>
    <w:uiPriority w:val="99"/>
    <w:unhideWhenUsed/>
    <w:rsid w:val="00A4006F"/>
    <w:rPr>
      <w:color w:val="0000FF" w:themeColor="hyperlink"/>
      <w:u w:val="single"/>
    </w:rPr>
  </w:style>
  <w:style w:type="paragraph" w:styleId="Header">
    <w:name w:val="header"/>
    <w:basedOn w:val="Normal"/>
    <w:link w:val="HeaderChar"/>
    <w:uiPriority w:val="99"/>
    <w:unhideWhenUsed/>
    <w:rsid w:val="00401DE0"/>
    <w:pPr>
      <w:tabs>
        <w:tab w:val="center" w:pos="4536"/>
        <w:tab w:val="right" w:pos="9072"/>
      </w:tabs>
    </w:pPr>
  </w:style>
  <w:style w:type="character" w:customStyle="1" w:styleId="HeaderChar">
    <w:name w:val="Header Char"/>
    <w:basedOn w:val="DefaultParagraphFont"/>
    <w:link w:val="Header"/>
    <w:uiPriority w:val="99"/>
    <w:rsid w:val="00401DE0"/>
    <w:rPr>
      <w:sz w:val="24"/>
      <w:szCs w:val="24"/>
    </w:rPr>
  </w:style>
  <w:style w:type="paragraph" w:styleId="Footer">
    <w:name w:val="footer"/>
    <w:basedOn w:val="Normal"/>
    <w:link w:val="FooterChar"/>
    <w:uiPriority w:val="99"/>
    <w:unhideWhenUsed/>
    <w:rsid w:val="00401DE0"/>
    <w:pPr>
      <w:tabs>
        <w:tab w:val="center" w:pos="4536"/>
        <w:tab w:val="right" w:pos="9072"/>
      </w:tabs>
    </w:pPr>
  </w:style>
  <w:style w:type="character" w:customStyle="1" w:styleId="FooterChar">
    <w:name w:val="Footer Char"/>
    <w:basedOn w:val="DefaultParagraphFont"/>
    <w:link w:val="Footer"/>
    <w:uiPriority w:val="99"/>
    <w:rsid w:val="00401DE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mailto:rita@hrneurope.com" TargetMode="External"/><Relationship Id="rId2" Type="http://schemas.openxmlformats.org/officeDocument/2006/relationships/image" Target="media/image2.jpeg"/><Relationship Id="rId1" Type="http://schemas.openxmlformats.org/officeDocument/2006/relationships/hyperlink" Target="http://www.hrneurop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97BB5C24CC3D4B98E9F47DED9BCE26" ma:contentTypeVersion="1" ma:contentTypeDescription="Create a new document." ma:contentTypeScope="" ma:versionID="fb656253bc81e4dea252786ee51dbbdf">
  <xsd:schema xmlns:xsd="http://www.w3.org/2001/XMLSchema" xmlns:xs="http://www.w3.org/2001/XMLSchema" xmlns:p="http://schemas.microsoft.com/office/2006/metadata/properties" xmlns:ns3="b7eca76d-ebff-46fe-8f9c-89d9d60c7e3a" targetNamespace="http://schemas.microsoft.com/office/2006/metadata/properties" ma:root="true" ma:fieldsID="10488ae8cfb2807f786108e83fa384ae" ns3:_="">
    <xsd:import namespace="b7eca76d-ebff-46fe-8f9c-89d9d60c7e3a"/>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eca76d-ebff-46fe-8f9c-89d9d60c7e3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FB7EB-9046-433B-9B4A-E7CF170542F1}">
  <ds:schemaRefs>
    <ds:schemaRef ds:uri="http://schemas.microsoft.com/office/2006/metadata/properties"/>
    <ds:schemaRef ds:uri="http://purl.org/dc/elements/1.1/"/>
    <ds:schemaRef ds:uri="http://purl.org/dc/terms/"/>
    <ds:schemaRef ds:uri="http://schemas.openxmlformats.org/package/2006/metadata/core-properties"/>
    <ds:schemaRef ds:uri="http://purl.org/dc/dcmitype/"/>
    <ds:schemaRef ds:uri="http://schemas.microsoft.com/office/2006/documentManagement/types"/>
    <ds:schemaRef ds:uri="http://www.w3.org/XML/1998/namespace"/>
    <ds:schemaRef ds:uri="http://schemas.microsoft.com/office/infopath/2007/PartnerControls"/>
    <ds:schemaRef ds:uri="b7eca76d-ebff-46fe-8f9c-89d9d60c7e3a"/>
  </ds:schemaRefs>
</ds:datastoreItem>
</file>

<file path=customXml/itemProps2.xml><?xml version="1.0" encoding="utf-8"?>
<ds:datastoreItem xmlns:ds="http://schemas.openxmlformats.org/officeDocument/2006/customXml" ds:itemID="{27672191-F5E4-4772-B696-2837CF54B1D0}">
  <ds:schemaRefs>
    <ds:schemaRef ds:uri="http://schemas.microsoft.com/sharepoint/v3/contenttype/forms"/>
  </ds:schemaRefs>
</ds:datastoreItem>
</file>

<file path=customXml/itemProps3.xml><?xml version="1.0" encoding="utf-8"?>
<ds:datastoreItem xmlns:ds="http://schemas.openxmlformats.org/officeDocument/2006/customXml" ds:itemID="{73A251A8-8D40-40C7-ACCD-B46B3C5FE5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eca76d-ebff-46fe-8f9c-89d9d60c7e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93A6FA-8603-46FE-ACFD-595BFE482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2</Pages>
  <Words>429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Panda Maci</dc:creator>
  <cp:lastModifiedBy>OxygenX24</cp:lastModifiedBy>
  <cp:revision>9</cp:revision>
  <dcterms:created xsi:type="dcterms:W3CDTF">2014-09-02T11:54:00Z</dcterms:created>
  <dcterms:modified xsi:type="dcterms:W3CDTF">2014-11-06T14:47:00Z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0x0101008497BB5C24CC3D4B98E9F47DED9BCE26</vt:lpwstr>
  </property>
</Properties>
</file>