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32"/>
          <w:szCs w:val="32"/>
          <w:lang w:val="en-US"/>
        </w:rPr>
      </w:pPr>
      <w:r w:rsidRPr="00D52816">
        <w:rPr>
          <w:rFonts w:asciiTheme="majorHAnsi" w:hAnsiTheme="majorHAnsi" w:cstheme="majorHAnsi"/>
          <w:b/>
          <w:bCs/>
          <w:sz w:val="32"/>
          <w:szCs w:val="32"/>
          <w:lang w:val="en-US"/>
        </w:rPr>
        <w:t>Call for Speakers &amp; Papers</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lang w:val="en-US"/>
        </w:rPr>
      </w:pPr>
    </w:p>
    <w:p w:rsidR="008129A3" w:rsidRPr="00D52816" w:rsidRDefault="008129A3"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lang w:val="en-US"/>
        </w:rPr>
      </w:pP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lang w:val="en-US"/>
        </w:rPr>
      </w:pPr>
      <w:r w:rsidRPr="00D52816">
        <w:rPr>
          <w:rFonts w:asciiTheme="majorHAnsi" w:hAnsiTheme="majorHAnsi" w:cstheme="majorHAnsi"/>
          <w:b/>
          <w:bCs/>
          <w:sz w:val="22"/>
          <w:szCs w:val="22"/>
          <w:lang w:val="en-US"/>
        </w:rPr>
        <w:t>Please read the following text and then complete the form below to submit a proposed Speaker.  If you submit more than one person please copy the form.</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129A3" w:rsidRPr="00D52816" w:rsidRDefault="008129A3"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HR Tech Europe’s programme development team has as it’s primary objective</w:t>
      </w:r>
      <w:r w:rsidR="009B7FA5">
        <w:rPr>
          <w:rFonts w:asciiTheme="majorHAnsi" w:hAnsiTheme="majorHAnsi" w:cstheme="majorHAnsi"/>
          <w:sz w:val="22"/>
          <w:szCs w:val="22"/>
          <w:lang w:val="en-US"/>
        </w:rPr>
        <w:t>,</w:t>
      </w:r>
      <w:r w:rsidRPr="00D52816">
        <w:rPr>
          <w:rFonts w:asciiTheme="majorHAnsi" w:hAnsiTheme="majorHAnsi" w:cstheme="majorHAnsi"/>
          <w:sz w:val="22"/>
          <w:szCs w:val="22"/>
          <w:lang w:val="en-US"/>
        </w:rPr>
        <w:t xml:space="preserve"> the creation and delivery of a relevant, topical, high impact and high information agenda delivered by the most compelling Speakers in the industry.    </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We will evaluate the following criteria when considering submissions:</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250AB" w:rsidRPr="00D52816" w:rsidRDefault="008250AB" w:rsidP="00D52816">
      <w:pPr>
        <w:pStyle w:val="Listenabsatz"/>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The relevance of the topic</w:t>
      </w:r>
    </w:p>
    <w:p w:rsidR="008250AB" w:rsidRPr="00D52816" w:rsidRDefault="008250AB" w:rsidP="00D52816">
      <w:pPr>
        <w:pStyle w:val="Listenabsatz"/>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The originality of the proposed content</w:t>
      </w:r>
    </w:p>
    <w:p w:rsidR="008250AB" w:rsidRPr="00D52816" w:rsidRDefault="008250AB" w:rsidP="00D52816">
      <w:pPr>
        <w:pStyle w:val="Listenabsatz"/>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Nature of the presentation format</w:t>
      </w:r>
    </w:p>
    <w:p w:rsidR="008250AB" w:rsidRPr="00D52816" w:rsidRDefault="008250AB" w:rsidP="00D52816">
      <w:pPr>
        <w:pStyle w:val="Listenabsatz"/>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How newsworthy is the proposed content</w:t>
      </w:r>
    </w:p>
    <w:p w:rsidR="008250AB" w:rsidRPr="00D52816" w:rsidRDefault="008250AB" w:rsidP="00D52816">
      <w:pPr>
        <w:pStyle w:val="Listenabsatz"/>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Quality and level of Speaker</w:t>
      </w:r>
    </w:p>
    <w:p w:rsidR="008250AB" w:rsidRPr="00D52816" w:rsidRDefault="00D52816" w:rsidP="00D52816">
      <w:pPr>
        <w:pStyle w:val="Listenabsatz"/>
        <w:widowControl w:val="0"/>
        <w:numPr>
          <w:ilvl w:val="0"/>
          <w:numId w:val="6"/>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References and recommendations</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 xml:space="preserve">All proposals are treated in strict confidence. If it will help your proposal we will sign a non-disclosure agreement with submitting companies to enable the inclusion of material considered commercially sensitive. </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281356"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Please note</w:t>
      </w:r>
      <w:r w:rsidR="00281356">
        <w:rPr>
          <w:rFonts w:asciiTheme="majorHAnsi" w:hAnsiTheme="majorHAnsi" w:cstheme="majorHAnsi"/>
          <w:sz w:val="22"/>
          <w:szCs w:val="22"/>
          <w:lang w:val="en-US"/>
        </w:rPr>
        <w:t xml:space="preserve"> submissions must be in English and should be made by </w:t>
      </w:r>
      <w:r w:rsidR="000051C7">
        <w:rPr>
          <w:rFonts w:asciiTheme="majorHAnsi" w:hAnsiTheme="majorHAnsi" w:cstheme="majorHAnsi"/>
          <w:b/>
          <w:sz w:val="22"/>
          <w:szCs w:val="22"/>
          <w:highlight w:val="yellow"/>
          <w:lang w:val="en-US"/>
        </w:rPr>
        <w:t>September 1</w:t>
      </w:r>
      <w:r w:rsidR="005211A8">
        <w:rPr>
          <w:rFonts w:asciiTheme="majorHAnsi" w:hAnsiTheme="majorHAnsi" w:cstheme="majorHAnsi"/>
          <w:b/>
          <w:sz w:val="22"/>
          <w:szCs w:val="22"/>
          <w:highlight w:val="yellow"/>
          <w:lang w:val="en-US"/>
        </w:rPr>
        <w:t>9</w:t>
      </w:r>
      <w:r w:rsidR="000051C7" w:rsidRPr="000051C7">
        <w:rPr>
          <w:rFonts w:asciiTheme="majorHAnsi" w:hAnsiTheme="majorHAnsi" w:cstheme="majorHAnsi"/>
          <w:b/>
          <w:sz w:val="22"/>
          <w:szCs w:val="22"/>
          <w:highlight w:val="yellow"/>
          <w:vertAlign w:val="superscript"/>
          <w:lang w:val="en-US"/>
        </w:rPr>
        <w:t>th</w:t>
      </w:r>
      <w:r w:rsidR="000051C7">
        <w:rPr>
          <w:rFonts w:asciiTheme="majorHAnsi" w:hAnsiTheme="majorHAnsi" w:cstheme="majorHAnsi"/>
          <w:b/>
          <w:sz w:val="22"/>
          <w:szCs w:val="22"/>
          <w:highlight w:val="yellow"/>
          <w:lang w:val="en-US"/>
        </w:rPr>
        <w:t xml:space="preserve"> </w:t>
      </w:r>
      <w:r w:rsidR="00281356" w:rsidRPr="00281356">
        <w:rPr>
          <w:rFonts w:asciiTheme="majorHAnsi" w:hAnsiTheme="majorHAnsi" w:cstheme="majorHAnsi"/>
          <w:b/>
          <w:sz w:val="22"/>
          <w:szCs w:val="22"/>
          <w:highlight w:val="yellow"/>
          <w:lang w:val="en-US"/>
        </w:rPr>
        <w:t>2014</w:t>
      </w:r>
      <w:r w:rsidR="00281356">
        <w:rPr>
          <w:rFonts w:asciiTheme="majorHAnsi" w:hAnsiTheme="majorHAnsi" w:cstheme="majorHAnsi"/>
          <w:sz w:val="22"/>
          <w:szCs w:val="22"/>
          <w:lang w:val="en-US"/>
        </w:rPr>
        <w:t xml:space="preserve">. </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bCs/>
          <w:sz w:val="22"/>
          <w:szCs w:val="22"/>
          <w:lang w:val="en-US"/>
        </w:rPr>
      </w:pPr>
      <w:r w:rsidRPr="00D52816">
        <w:rPr>
          <w:rFonts w:asciiTheme="majorHAnsi" w:hAnsiTheme="majorHAnsi" w:cstheme="majorHAnsi"/>
          <w:b/>
          <w:bCs/>
          <w:sz w:val="22"/>
          <w:szCs w:val="22"/>
          <w:lang w:val="en-US"/>
        </w:rPr>
        <w:t xml:space="preserve">Speaker Quality &amp; Submissions </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 xml:space="preserve">Nominated or recommended Speakers need to be of an appropriate seniority within their </w:t>
      </w:r>
      <w:r w:rsidR="00B6560C" w:rsidRPr="00D52816">
        <w:rPr>
          <w:rFonts w:asciiTheme="majorHAnsi" w:hAnsiTheme="majorHAnsi" w:cstheme="majorHAnsi"/>
          <w:sz w:val="22"/>
          <w:szCs w:val="22"/>
          <w:lang w:val="en-US"/>
        </w:rPr>
        <w:t>organization</w:t>
      </w:r>
      <w:r w:rsidRPr="00D52816">
        <w:rPr>
          <w:rFonts w:asciiTheme="majorHAnsi" w:hAnsiTheme="majorHAnsi" w:cstheme="majorHAnsi"/>
          <w:sz w:val="22"/>
          <w:szCs w:val="22"/>
          <w:lang w:val="en-US"/>
        </w:rPr>
        <w:t xml:space="preserve"> - ideally C-level executives and upwards.  The quality and seniority of speakers is critical to ensuring we offer the best possible conference agenda for each person in our attendee demographic.</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250AB"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sz w:val="22"/>
          <w:szCs w:val="22"/>
          <w:lang w:val="en-US"/>
        </w:rPr>
        <w:t xml:space="preserve">We welcome the nomination of Speakers drawn from a vendor’s user / client base.  However, for the purposes of the integrity and objectivity of the agenda, we are unable to accept submissions from representatives of vendor </w:t>
      </w:r>
      <w:r w:rsidR="00B6560C" w:rsidRPr="00D52816">
        <w:rPr>
          <w:rFonts w:asciiTheme="majorHAnsi" w:hAnsiTheme="majorHAnsi" w:cstheme="majorHAnsi"/>
          <w:sz w:val="22"/>
          <w:szCs w:val="22"/>
          <w:lang w:val="en-US"/>
        </w:rPr>
        <w:t>organizations</w:t>
      </w:r>
      <w:r w:rsidRPr="00D52816">
        <w:rPr>
          <w:rFonts w:asciiTheme="majorHAnsi" w:hAnsiTheme="majorHAnsi" w:cstheme="majorHAnsi"/>
          <w:sz w:val="22"/>
          <w:szCs w:val="22"/>
          <w:lang w:val="en-US"/>
        </w:rPr>
        <w:t xml:space="preserve"> except in very special cases.  NB. </w:t>
      </w:r>
    </w:p>
    <w:p w:rsidR="00F22864" w:rsidRPr="00D52816" w:rsidRDefault="00F22864"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250AB" w:rsidRPr="00D52816" w:rsidRDefault="00463B03"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Pr>
          <w:rFonts w:asciiTheme="majorHAnsi" w:hAnsiTheme="majorHAnsi" w:cstheme="majorHAnsi"/>
          <w:sz w:val="22"/>
          <w:szCs w:val="22"/>
          <w:lang w:val="en-US"/>
        </w:rPr>
        <w:t>For</w:t>
      </w:r>
      <w:r w:rsidR="008250AB" w:rsidRPr="00D52816">
        <w:rPr>
          <w:rFonts w:asciiTheme="majorHAnsi" w:hAnsiTheme="majorHAnsi" w:cstheme="majorHAnsi"/>
          <w:sz w:val="22"/>
          <w:szCs w:val="22"/>
          <w:lang w:val="en-US"/>
        </w:rPr>
        <w:t xml:space="preserve"> </w:t>
      </w:r>
      <w:r w:rsidR="00FF181B">
        <w:rPr>
          <w:rFonts w:asciiTheme="majorHAnsi" w:hAnsiTheme="majorHAnsi" w:cstheme="majorHAnsi"/>
          <w:sz w:val="22"/>
          <w:szCs w:val="22"/>
          <w:lang w:val="en-US"/>
        </w:rPr>
        <w:t xml:space="preserve">both the </w:t>
      </w:r>
      <w:r w:rsidR="009B7FA5">
        <w:rPr>
          <w:rFonts w:asciiTheme="majorHAnsi" w:hAnsiTheme="majorHAnsi" w:cstheme="majorHAnsi"/>
          <w:sz w:val="22"/>
          <w:szCs w:val="22"/>
          <w:lang w:val="en-US"/>
        </w:rPr>
        <w:t xml:space="preserve">Main </w:t>
      </w:r>
      <w:r w:rsidR="00FF181B">
        <w:rPr>
          <w:rFonts w:asciiTheme="majorHAnsi" w:hAnsiTheme="majorHAnsi" w:cstheme="majorHAnsi"/>
          <w:sz w:val="22"/>
          <w:szCs w:val="22"/>
          <w:lang w:val="en-US"/>
        </w:rPr>
        <w:t>Stage and Break-out Streams</w:t>
      </w:r>
      <w:r w:rsidR="009B7FA5">
        <w:rPr>
          <w:rFonts w:asciiTheme="majorHAnsi" w:hAnsiTheme="majorHAnsi" w:cstheme="majorHAnsi"/>
          <w:sz w:val="22"/>
          <w:szCs w:val="22"/>
          <w:lang w:val="en-US"/>
        </w:rPr>
        <w:t>,</w:t>
      </w:r>
      <w:r w:rsidR="008250AB" w:rsidRPr="00D52816">
        <w:rPr>
          <w:rFonts w:asciiTheme="majorHAnsi" w:hAnsiTheme="majorHAnsi" w:cstheme="majorHAnsi"/>
          <w:sz w:val="22"/>
          <w:szCs w:val="22"/>
          <w:lang w:val="en-US"/>
        </w:rPr>
        <w:t xml:space="preserve"> Speakers need to be confident and accustomed to speaking - we would expect an audience of upwards of 1</w:t>
      </w:r>
      <w:r w:rsidR="00F22864">
        <w:rPr>
          <w:rFonts w:asciiTheme="majorHAnsi" w:hAnsiTheme="majorHAnsi" w:cstheme="majorHAnsi"/>
          <w:sz w:val="22"/>
          <w:szCs w:val="22"/>
          <w:lang w:val="en-US"/>
        </w:rPr>
        <w:t>2</w:t>
      </w:r>
      <w:r w:rsidR="008250AB" w:rsidRPr="00D52816">
        <w:rPr>
          <w:rFonts w:asciiTheme="majorHAnsi" w:hAnsiTheme="majorHAnsi" w:cstheme="majorHAnsi"/>
          <w:sz w:val="22"/>
          <w:szCs w:val="22"/>
          <w:lang w:val="en-US"/>
        </w:rPr>
        <w:t xml:space="preserve">00 people </w:t>
      </w:r>
      <w:r w:rsidR="00FF181B">
        <w:rPr>
          <w:rFonts w:asciiTheme="majorHAnsi" w:hAnsiTheme="majorHAnsi" w:cstheme="majorHAnsi"/>
          <w:sz w:val="22"/>
          <w:szCs w:val="22"/>
          <w:lang w:val="en-US"/>
        </w:rPr>
        <w:t>for</w:t>
      </w:r>
      <w:r w:rsidR="00FF181B" w:rsidRPr="00D52816">
        <w:rPr>
          <w:rFonts w:asciiTheme="majorHAnsi" w:hAnsiTheme="majorHAnsi" w:cstheme="majorHAnsi"/>
          <w:sz w:val="22"/>
          <w:szCs w:val="22"/>
          <w:lang w:val="en-US"/>
        </w:rPr>
        <w:t xml:space="preserve"> </w:t>
      </w:r>
      <w:r w:rsidR="008250AB" w:rsidRPr="00D52816">
        <w:rPr>
          <w:rFonts w:asciiTheme="majorHAnsi" w:hAnsiTheme="majorHAnsi" w:cstheme="majorHAnsi"/>
          <w:sz w:val="22"/>
          <w:szCs w:val="22"/>
          <w:lang w:val="en-US"/>
        </w:rPr>
        <w:t xml:space="preserve">the </w:t>
      </w:r>
      <w:r w:rsidR="00FF181B">
        <w:rPr>
          <w:rFonts w:asciiTheme="majorHAnsi" w:hAnsiTheme="majorHAnsi" w:cstheme="majorHAnsi"/>
          <w:sz w:val="22"/>
          <w:szCs w:val="22"/>
          <w:lang w:val="en-US"/>
        </w:rPr>
        <w:t>Main Stage</w:t>
      </w:r>
      <w:r w:rsidR="008250AB" w:rsidRPr="00D52816">
        <w:rPr>
          <w:rFonts w:asciiTheme="majorHAnsi" w:hAnsiTheme="majorHAnsi" w:cstheme="majorHAnsi"/>
          <w:sz w:val="22"/>
          <w:szCs w:val="22"/>
          <w:lang w:val="en-US"/>
        </w:rPr>
        <w:t>.  Break-out sessions will be for smaller groups of up to 150 people.</w:t>
      </w: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b/>
          <w:sz w:val="22"/>
          <w:szCs w:val="22"/>
          <w:u w:val="single"/>
          <w:lang w:val="en-US"/>
        </w:rPr>
        <w:t>Content</w:t>
      </w:r>
      <w:r w:rsidR="00463B03">
        <w:rPr>
          <w:rFonts w:asciiTheme="majorHAnsi" w:hAnsiTheme="majorHAnsi" w:cstheme="majorHAnsi"/>
          <w:sz w:val="22"/>
          <w:szCs w:val="22"/>
          <w:u w:val="single"/>
          <w:lang w:val="en-US"/>
        </w:rPr>
        <w:t>:</w:t>
      </w:r>
      <w:r w:rsidRPr="00D52816">
        <w:rPr>
          <w:rFonts w:asciiTheme="majorHAnsi" w:hAnsiTheme="majorHAnsi" w:cstheme="majorHAnsi"/>
          <w:sz w:val="22"/>
          <w:szCs w:val="22"/>
          <w:lang w:val="en-US"/>
        </w:rPr>
        <w:t xml:space="preserve"> Speakers need to know their subject and be prepared to answer questions on all aspects of the content they deliver. Teasing the audience by raising expectations in the pre-event outline and then not delivering on the promise is guaranteed to disappoint the audience. We will review all presentations to ensure they deliver what has been advertised. </w:t>
      </w:r>
    </w:p>
    <w:p w:rsidR="00463B03" w:rsidRDefault="00463B03"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sz w:val="22"/>
          <w:szCs w:val="22"/>
          <w:u w:val="single"/>
          <w:lang w:val="en-US"/>
        </w:rPr>
      </w:pPr>
    </w:p>
    <w:p w:rsidR="008250AB" w:rsidRPr="00D52816"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r w:rsidRPr="00D52816">
        <w:rPr>
          <w:rFonts w:asciiTheme="majorHAnsi" w:hAnsiTheme="majorHAnsi" w:cstheme="majorHAnsi"/>
          <w:b/>
          <w:sz w:val="22"/>
          <w:szCs w:val="22"/>
          <w:u w:val="single"/>
          <w:lang w:val="en-US"/>
        </w:rPr>
        <w:lastRenderedPageBreak/>
        <w:t>Substitutions</w:t>
      </w:r>
      <w:r w:rsidR="00463B03">
        <w:rPr>
          <w:rFonts w:asciiTheme="majorHAnsi" w:hAnsiTheme="majorHAnsi" w:cstheme="majorHAnsi"/>
          <w:b/>
          <w:sz w:val="22"/>
          <w:szCs w:val="22"/>
          <w:u w:val="single"/>
          <w:lang w:val="en-US"/>
        </w:rPr>
        <w:t>:</w:t>
      </w:r>
      <w:r w:rsidRPr="00D52816">
        <w:rPr>
          <w:rFonts w:asciiTheme="majorHAnsi" w:hAnsiTheme="majorHAnsi" w:cstheme="majorHAnsi"/>
          <w:sz w:val="22"/>
          <w:szCs w:val="22"/>
          <w:lang w:val="en-US"/>
        </w:rPr>
        <w:t xml:space="preserve">  HR Tech Europe reserve</w:t>
      </w:r>
      <w:r w:rsidR="009B7FA5">
        <w:rPr>
          <w:rFonts w:asciiTheme="majorHAnsi" w:hAnsiTheme="majorHAnsi" w:cstheme="majorHAnsi"/>
          <w:sz w:val="22"/>
          <w:szCs w:val="22"/>
          <w:lang w:val="en-US"/>
        </w:rPr>
        <w:t>s</w:t>
      </w:r>
      <w:r w:rsidRPr="00D52816">
        <w:rPr>
          <w:rFonts w:asciiTheme="majorHAnsi" w:hAnsiTheme="majorHAnsi" w:cstheme="majorHAnsi"/>
          <w:sz w:val="22"/>
          <w:szCs w:val="22"/>
          <w:lang w:val="en-US"/>
        </w:rPr>
        <w:t xml:space="preserve"> the right to accept or decline any substitution made by a Speaker’s employer and / or other third party. If the nominated Speaker cannot fulfill the commitment, HR Tech Europe will review the substitute offered and may, in its sole discretion, cancel the presentation or choose an alternative speaker.</w:t>
      </w:r>
    </w:p>
    <w:p w:rsidR="00D52816" w:rsidRDefault="00D52816"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sz w:val="22"/>
          <w:szCs w:val="22"/>
          <w:lang w:val="en-US"/>
        </w:rPr>
      </w:pPr>
    </w:p>
    <w:p w:rsidR="008250AB" w:rsidRDefault="008250AB"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sz w:val="22"/>
          <w:szCs w:val="22"/>
          <w:lang w:val="en-US"/>
        </w:rPr>
      </w:pPr>
      <w:r w:rsidRPr="00D52816">
        <w:rPr>
          <w:rFonts w:asciiTheme="majorHAnsi" w:hAnsiTheme="majorHAnsi" w:cstheme="majorHAnsi"/>
          <w:b/>
          <w:sz w:val="22"/>
          <w:szCs w:val="22"/>
          <w:lang w:val="en-US"/>
        </w:rPr>
        <w:t xml:space="preserve">HR Tech Europe </w:t>
      </w:r>
      <w:r w:rsidR="009B7FA5" w:rsidRPr="00D52816">
        <w:rPr>
          <w:rFonts w:asciiTheme="majorHAnsi" w:hAnsiTheme="majorHAnsi" w:cstheme="majorHAnsi"/>
          <w:b/>
          <w:sz w:val="22"/>
          <w:szCs w:val="22"/>
          <w:lang w:val="en-US"/>
        </w:rPr>
        <w:t>has</w:t>
      </w:r>
      <w:r w:rsidRPr="00D52816">
        <w:rPr>
          <w:rFonts w:asciiTheme="majorHAnsi" w:hAnsiTheme="majorHAnsi" w:cstheme="majorHAnsi"/>
          <w:b/>
          <w:sz w:val="22"/>
          <w:szCs w:val="22"/>
          <w:lang w:val="en-US"/>
        </w:rPr>
        <w:t xml:space="preserve"> sole discretion over the final selection of all Speakers.</w:t>
      </w:r>
    </w:p>
    <w:p w:rsidR="00D52816" w:rsidRDefault="00D52816"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sz w:val="22"/>
          <w:szCs w:val="22"/>
          <w:lang w:val="en-US"/>
        </w:rPr>
      </w:pPr>
    </w:p>
    <w:p w:rsidR="00D52816" w:rsidRPr="00D52816" w:rsidRDefault="00B6560C" w:rsidP="008250AB">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ajorHAnsi" w:hAnsiTheme="majorHAnsi" w:cstheme="majorHAnsi"/>
          <w:b/>
          <w:sz w:val="22"/>
          <w:szCs w:val="22"/>
          <w:lang w:val="en-US"/>
        </w:rPr>
      </w:pPr>
      <w:r>
        <w:rPr>
          <w:rFonts w:asciiTheme="majorHAnsi" w:hAnsiTheme="majorHAnsi" w:cstheme="majorHAnsi"/>
          <w:b/>
          <w:noProof/>
          <w:sz w:val="22"/>
          <w:szCs w:val="22"/>
          <w:lang w:val="de-DE" w:eastAsia="de-DE"/>
        </w:rPr>
        <mc:AlternateContent>
          <mc:Choice Requires="wps">
            <w:drawing>
              <wp:anchor distT="4294967295" distB="4294967295" distL="114300" distR="114300" simplePos="0" relativeHeight="251659264" behindDoc="0" locked="0" layoutInCell="1" allowOverlap="1">
                <wp:simplePos x="0" y="0"/>
                <wp:positionH relativeFrom="column">
                  <wp:posOffset>0</wp:posOffset>
                </wp:positionH>
                <wp:positionV relativeFrom="paragraph">
                  <wp:posOffset>78104</wp:posOffset>
                </wp:positionV>
                <wp:extent cx="5629275" cy="0"/>
                <wp:effectExtent l="0" t="0" r="9525" b="19050"/>
                <wp:wrapNone/>
                <wp:docPr id="4"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4" o:spid="_x0000_s1026" type="#_x0000_t32" style="position:absolute;margin-left:0;margin-top:6.15pt;width:443.2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"/>
            </w:pict>
          </mc:Fallback>
        </mc:AlternateContent>
      </w:r>
    </w:p>
    <w:p w:rsidR="00D52816" w:rsidRDefault="00D52816">
      <w:pPr>
        <w:rPr>
          <w:rFonts w:asciiTheme="majorHAnsi" w:hAnsiTheme="majorHAnsi" w:cstheme="majorHAnsi"/>
          <w:b/>
          <w:sz w:val="22"/>
          <w:szCs w:val="22"/>
        </w:rPr>
      </w:pPr>
    </w:p>
    <w:p w:rsidR="008250AB" w:rsidRPr="00D52816" w:rsidRDefault="008250AB">
      <w:pPr>
        <w:rPr>
          <w:rFonts w:asciiTheme="majorHAnsi" w:hAnsiTheme="majorHAnsi" w:cstheme="majorHAnsi"/>
          <w:b/>
          <w:sz w:val="22"/>
          <w:szCs w:val="22"/>
        </w:rPr>
      </w:pPr>
      <w:r w:rsidRPr="00D52816">
        <w:rPr>
          <w:rFonts w:asciiTheme="majorHAnsi" w:hAnsiTheme="majorHAnsi" w:cstheme="majorHAnsi"/>
          <w:b/>
          <w:sz w:val="22"/>
          <w:szCs w:val="22"/>
        </w:rPr>
        <w:t>Proposal for Speaker Form</w:t>
      </w:r>
      <w:r w:rsidR="00C015E7" w:rsidRPr="00D52816">
        <w:rPr>
          <w:rFonts w:asciiTheme="majorHAnsi" w:hAnsiTheme="majorHAnsi" w:cstheme="majorHAnsi"/>
          <w:b/>
          <w:sz w:val="22"/>
          <w:szCs w:val="22"/>
        </w:rPr>
        <w:t xml:space="preserve"> - </w:t>
      </w:r>
      <w:r w:rsidRPr="00D52816">
        <w:rPr>
          <w:rFonts w:asciiTheme="majorHAnsi" w:hAnsiTheme="majorHAnsi" w:cstheme="majorHAnsi"/>
          <w:b/>
          <w:sz w:val="22"/>
          <w:szCs w:val="22"/>
        </w:rPr>
        <w:t>to be completed for each speaker.</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Speaker Name</w:t>
      </w:r>
      <w:r w:rsidR="00BE4233" w:rsidRPr="00D52816">
        <w:rPr>
          <w:rFonts w:asciiTheme="majorHAnsi" w:hAnsiTheme="majorHAnsi" w:cstheme="majorHAnsi"/>
          <w:sz w:val="22"/>
          <w:szCs w:val="22"/>
        </w:rPr>
        <w:t xml:space="preserve">:     </w:t>
      </w:r>
      <w:sdt>
        <w:sdtPr>
          <w:rPr>
            <w:rFonts w:asciiTheme="majorHAnsi" w:hAnsiTheme="majorHAnsi" w:cstheme="majorHAnsi"/>
            <w:sz w:val="22"/>
            <w:szCs w:val="22"/>
          </w:rPr>
          <w:alias w:val="Speakers Name"/>
          <w:tag w:val="Speakers Name"/>
          <w:id w:val="181398711"/>
          <w:placeholder>
            <w:docPart w:val="D3D63E6B8023493F9073721657A869FA"/>
          </w:placeholder>
          <w:text/>
        </w:sdtPr>
        <w:sdtEndPr/>
        <w:sdtContent>
          <w:r w:rsidR="00702510">
            <w:rPr>
              <w:rFonts w:asciiTheme="majorHAnsi" w:hAnsiTheme="majorHAnsi" w:cstheme="majorHAnsi"/>
              <w:sz w:val="22"/>
              <w:szCs w:val="22"/>
            </w:rPr>
            <w:t xml:space="preserve">Armin </w:t>
          </w:r>
          <w:proofErr w:type="spellStart"/>
          <w:r w:rsidR="00702510">
            <w:rPr>
              <w:rFonts w:asciiTheme="majorHAnsi" w:hAnsiTheme="majorHAnsi" w:cstheme="majorHAnsi"/>
              <w:sz w:val="22"/>
              <w:szCs w:val="22"/>
            </w:rPr>
            <w:t>Trost</w:t>
          </w:r>
          <w:proofErr w:type="spellEnd"/>
        </w:sdtContent>
      </w:sdt>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Job-Title</w:t>
      </w:r>
      <w:r w:rsidR="00BE4233" w:rsidRPr="00D52816">
        <w:rPr>
          <w:rFonts w:asciiTheme="majorHAnsi" w:hAnsiTheme="majorHAnsi" w:cstheme="majorHAnsi"/>
          <w:sz w:val="22"/>
          <w:szCs w:val="22"/>
        </w:rPr>
        <w:t xml:space="preserve">:     </w:t>
      </w:r>
      <w:sdt>
        <w:sdtPr>
          <w:rPr>
            <w:rFonts w:asciiTheme="majorHAnsi" w:hAnsiTheme="majorHAnsi" w:cstheme="majorHAnsi"/>
            <w:sz w:val="22"/>
            <w:szCs w:val="22"/>
          </w:rPr>
          <w:alias w:val="Job Title"/>
          <w:tag w:val="Job Title"/>
          <w:id w:val="-548842335"/>
          <w:placeholder>
            <w:docPart w:val="A4D9F6E3E9C24A73820E25A96875564B"/>
          </w:placeholder>
          <w:text/>
        </w:sdtPr>
        <w:sdtEndPr/>
        <w:sdtContent>
          <w:proofErr w:type="spellStart"/>
          <w:r w:rsidR="00702510">
            <w:rPr>
              <w:rFonts w:asciiTheme="majorHAnsi" w:hAnsiTheme="majorHAnsi" w:cstheme="majorHAnsi"/>
              <w:sz w:val="22"/>
              <w:szCs w:val="22"/>
            </w:rPr>
            <w:t>Professor</w:t>
          </w:r>
          <w:proofErr w:type="spellEnd"/>
        </w:sdtContent>
      </w:sdt>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Company</w:t>
      </w:r>
      <w:r w:rsidR="00BE4233" w:rsidRPr="00D52816">
        <w:rPr>
          <w:rFonts w:asciiTheme="majorHAnsi" w:hAnsiTheme="majorHAnsi" w:cstheme="majorHAnsi"/>
          <w:sz w:val="22"/>
          <w:szCs w:val="22"/>
        </w:rPr>
        <w:t xml:space="preserve">:     </w:t>
      </w:r>
      <w:sdt>
        <w:sdtPr>
          <w:rPr>
            <w:rFonts w:asciiTheme="majorHAnsi" w:hAnsiTheme="majorHAnsi" w:cstheme="majorHAnsi"/>
            <w:sz w:val="22"/>
            <w:szCs w:val="22"/>
          </w:rPr>
          <w:alias w:val="Company"/>
          <w:tag w:val="Company"/>
          <w:id w:val="919682229"/>
          <w:placeholder>
            <w:docPart w:val="390AC17B420540F58664A63640B8B671"/>
          </w:placeholder>
          <w:text/>
        </w:sdtPr>
        <w:sdtEndPr/>
        <w:sdtContent>
          <w:proofErr w:type="spellStart"/>
          <w:r w:rsidR="00702510">
            <w:rPr>
              <w:rFonts w:asciiTheme="majorHAnsi" w:hAnsiTheme="majorHAnsi" w:cstheme="majorHAnsi"/>
              <w:sz w:val="22"/>
              <w:szCs w:val="22"/>
            </w:rPr>
            <w:t>Furtwangen</w:t>
          </w:r>
          <w:proofErr w:type="spellEnd"/>
          <w:r w:rsidR="00702510">
            <w:rPr>
              <w:rFonts w:asciiTheme="majorHAnsi" w:hAnsiTheme="majorHAnsi" w:cstheme="majorHAnsi"/>
              <w:sz w:val="22"/>
              <w:szCs w:val="22"/>
            </w:rPr>
            <w:t xml:space="preserve"> University</w:t>
          </w:r>
        </w:sdtContent>
      </w:sdt>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Speaker Biography</w:t>
      </w:r>
      <w:r w:rsidR="00266279" w:rsidRPr="00D52816">
        <w:rPr>
          <w:rFonts w:asciiTheme="majorHAnsi" w:hAnsiTheme="majorHAnsi" w:cstheme="majorHAnsi"/>
          <w:sz w:val="22"/>
          <w:szCs w:val="22"/>
        </w:rPr>
        <w:t xml:space="preserve">:     </w:t>
      </w:r>
      <w:sdt>
        <w:sdtPr>
          <w:rPr>
            <w:rFonts w:asciiTheme="majorHAnsi" w:hAnsiTheme="majorHAnsi" w:cstheme="majorHAnsi"/>
            <w:sz w:val="22"/>
            <w:szCs w:val="22"/>
          </w:rPr>
          <w:alias w:val="Speaker Biography"/>
          <w:tag w:val="Speaker Biography"/>
          <w:id w:val="633611811"/>
          <w:placeholder>
            <w:docPart w:val="20431F2825F74DA3AEC2922C687E2178"/>
          </w:placeholder>
          <w:text/>
        </w:sdtPr>
        <w:sdtContent>
          <w:r w:rsidR="00702510" w:rsidRPr="00702510">
            <w:rPr>
              <w:rFonts w:asciiTheme="majorHAnsi" w:hAnsiTheme="majorHAnsi" w:cstheme="majorHAnsi"/>
              <w:sz w:val="22"/>
              <w:szCs w:val="22"/>
            </w:rPr>
            <w:t xml:space="preserve">Dr. Armin </w:t>
          </w:r>
          <w:proofErr w:type="spellStart"/>
          <w:r w:rsidR="00702510" w:rsidRPr="00702510">
            <w:rPr>
              <w:rFonts w:asciiTheme="majorHAnsi" w:hAnsiTheme="majorHAnsi" w:cstheme="majorHAnsi"/>
              <w:sz w:val="22"/>
              <w:szCs w:val="22"/>
            </w:rPr>
            <w:t>Trost</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is</w:t>
          </w:r>
          <w:proofErr w:type="spellEnd"/>
          <w:r w:rsidR="00702510" w:rsidRPr="00702510">
            <w:rPr>
              <w:rFonts w:asciiTheme="majorHAnsi" w:hAnsiTheme="majorHAnsi" w:cstheme="majorHAnsi"/>
              <w:sz w:val="22"/>
              <w:szCs w:val="22"/>
            </w:rPr>
            <w:t xml:space="preserve"> a </w:t>
          </w:r>
          <w:proofErr w:type="spellStart"/>
          <w:r w:rsidR="00702510" w:rsidRPr="00702510">
            <w:rPr>
              <w:rFonts w:asciiTheme="majorHAnsi" w:hAnsiTheme="majorHAnsi" w:cstheme="majorHAnsi"/>
              <w:sz w:val="22"/>
              <w:szCs w:val="22"/>
            </w:rPr>
            <w:t>professor</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for</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human</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resource</w:t>
          </w:r>
          <w:proofErr w:type="spellEnd"/>
          <w:r w:rsidR="00702510" w:rsidRPr="00702510">
            <w:rPr>
              <w:rFonts w:asciiTheme="majorHAnsi" w:hAnsiTheme="majorHAnsi" w:cstheme="majorHAnsi"/>
              <w:sz w:val="22"/>
              <w:szCs w:val="22"/>
            </w:rPr>
            <w:t xml:space="preserve"> management </w:t>
          </w:r>
          <w:proofErr w:type="spellStart"/>
          <w:r w:rsidR="00702510" w:rsidRPr="00702510">
            <w:rPr>
              <w:rFonts w:asciiTheme="majorHAnsi" w:hAnsiTheme="majorHAnsi" w:cstheme="majorHAnsi"/>
              <w:sz w:val="22"/>
              <w:szCs w:val="22"/>
            </w:rPr>
            <w:t>at</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the</w:t>
          </w:r>
          <w:proofErr w:type="spellEnd"/>
          <w:r w:rsidR="00702510" w:rsidRPr="00702510">
            <w:rPr>
              <w:rFonts w:asciiTheme="majorHAnsi" w:hAnsiTheme="majorHAnsi" w:cstheme="majorHAnsi"/>
              <w:sz w:val="22"/>
              <w:szCs w:val="22"/>
            </w:rPr>
            <w:t xml:space="preserve"> top-</w:t>
          </w:r>
          <w:proofErr w:type="spellStart"/>
          <w:r w:rsidR="00702510" w:rsidRPr="00702510">
            <w:rPr>
              <w:rFonts w:asciiTheme="majorHAnsi" w:hAnsiTheme="majorHAnsi" w:cstheme="majorHAnsi"/>
              <w:sz w:val="22"/>
              <w:szCs w:val="22"/>
            </w:rPr>
            <w:t>ranked</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Furtwangen</w:t>
          </w:r>
          <w:proofErr w:type="spellEnd"/>
          <w:r w:rsidR="00702510" w:rsidRPr="00702510">
            <w:rPr>
              <w:rFonts w:asciiTheme="majorHAnsi" w:hAnsiTheme="majorHAnsi" w:cstheme="majorHAnsi"/>
              <w:sz w:val="22"/>
              <w:szCs w:val="22"/>
            </w:rPr>
            <w:t xml:space="preserve"> Business </w:t>
          </w:r>
          <w:proofErr w:type="spellStart"/>
          <w:r w:rsidR="00702510" w:rsidRPr="00702510">
            <w:rPr>
              <w:rFonts w:asciiTheme="majorHAnsi" w:hAnsiTheme="majorHAnsi" w:cstheme="majorHAnsi"/>
              <w:sz w:val="22"/>
              <w:szCs w:val="22"/>
            </w:rPr>
            <w:t>School</w:t>
          </w:r>
          <w:proofErr w:type="spellEnd"/>
          <w:r w:rsidR="00702510" w:rsidRPr="00702510">
            <w:rPr>
              <w:rFonts w:asciiTheme="majorHAnsi" w:hAnsiTheme="majorHAnsi" w:cstheme="majorHAnsi"/>
              <w:sz w:val="22"/>
              <w:szCs w:val="22"/>
            </w:rPr>
            <w:t xml:space="preserve"> in </w:t>
          </w:r>
          <w:proofErr w:type="spellStart"/>
          <w:r w:rsidR="00702510" w:rsidRPr="00702510">
            <w:rPr>
              <w:rFonts w:asciiTheme="majorHAnsi" w:hAnsiTheme="majorHAnsi" w:cstheme="majorHAnsi"/>
              <w:sz w:val="22"/>
              <w:szCs w:val="22"/>
            </w:rPr>
            <w:t>Germany</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Before</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is</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career</w:t>
          </w:r>
          <w:proofErr w:type="spellEnd"/>
          <w:r w:rsidR="00702510" w:rsidRPr="00702510">
            <w:rPr>
              <w:rFonts w:asciiTheme="majorHAnsi" w:hAnsiTheme="majorHAnsi" w:cstheme="majorHAnsi"/>
              <w:sz w:val="22"/>
              <w:szCs w:val="22"/>
            </w:rPr>
            <w:t xml:space="preserve"> as </w:t>
          </w:r>
          <w:proofErr w:type="spellStart"/>
          <w:r w:rsidR="00702510" w:rsidRPr="00702510">
            <w:rPr>
              <w:rFonts w:asciiTheme="majorHAnsi" w:hAnsiTheme="majorHAnsi" w:cstheme="majorHAnsi"/>
              <w:sz w:val="22"/>
              <w:szCs w:val="22"/>
            </w:rPr>
            <w:t>professor</w:t>
          </w:r>
          <w:proofErr w:type="spellEnd"/>
          <w:r w:rsidR="00702510" w:rsidRPr="00702510">
            <w:rPr>
              <w:rFonts w:asciiTheme="majorHAnsi" w:hAnsiTheme="majorHAnsi" w:cstheme="majorHAnsi"/>
              <w:sz w:val="22"/>
              <w:szCs w:val="22"/>
            </w:rPr>
            <w:t xml:space="preserve"> he </w:t>
          </w:r>
          <w:proofErr w:type="spellStart"/>
          <w:r w:rsidR="00702510" w:rsidRPr="00702510">
            <w:rPr>
              <w:rFonts w:asciiTheme="majorHAnsi" w:hAnsiTheme="majorHAnsi" w:cstheme="majorHAnsi"/>
              <w:sz w:val="22"/>
              <w:szCs w:val="22"/>
            </w:rPr>
            <w:t>was</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responsible</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for</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global</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recruitment</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at</w:t>
          </w:r>
          <w:proofErr w:type="spellEnd"/>
          <w:r w:rsidR="00702510" w:rsidRPr="00702510">
            <w:rPr>
              <w:rFonts w:asciiTheme="majorHAnsi" w:hAnsiTheme="majorHAnsi" w:cstheme="majorHAnsi"/>
              <w:sz w:val="22"/>
              <w:szCs w:val="22"/>
            </w:rPr>
            <w:t xml:space="preserve"> SAP. He </w:t>
          </w:r>
          <w:proofErr w:type="spellStart"/>
          <w:r w:rsidR="00702510" w:rsidRPr="00702510">
            <w:rPr>
              <w:rFonts w:asciiTheme="majorHAnsi" w:hAnsiTheme="majorHAnsi" w:cstheme="majorHAnsi"/>
              <w:sz w:val="22"/>
              <w:szCs w:val="22"/>
            </w:rPr>
            <w:t>is</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widely</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known</w:t>
          </w:r>
          <w:proofErr w:type="spellEnd"/>
          <w:r w:rsidR="00702510" w:rsidRPr="00702510">
            <w:rPr>
              <w:rFonts w:asciiTheme="majorHAnsi" w:hAnsiTheme="majorHAnsi" w:cstheme="majorHAnsi"/>
              <w:sz w:val="22"/>
              <w:szCs w:val="22"/>
            </w:rPr>
            <w:t xml:space="preserve"> not </w:t>
          </w:r>
          <w:proofErr w:type="spellStart"/>
          <w:r w:rsidR="00702510" w:rsidRPr="00702510">
            <w:rPr>
              <w:rFonts w:asciiTheme="majorHAnsi" w:hAnsiTheme="majorHAnsi" w:cstheme="majorHAnsi"/>
              <w:sz w:val="22"/>
              <w:szCs w:val="22"/>
            </w:rPr>
            <w:t>only</w:t>
          </w:r>
          <w:proofErr w:type="spellEnd"/>
          <w:r w:rsidR="00702510" w:rsidRPr="00702510">
            <w:rPr>
              <w:rFonts w:asciiTheme="majorHAnsi" w:hAnsiTheme="majorHAnsi" w:cstheme="majorHAnsi"/>
              <w:sz w:val="22"/>
              <w:szCs w:val="22"/>
            </w:rPr>
            <w:t xml:space="preserve"> as </w:t>
          </w:r>
          <w:proofErr w:type="spellStart"/>
          <w:r w:rsidR="00702510" w:rsidRPr="00702510">
            <w:rPr>
              <w:rFonts w:asciiTheme="majorHAnsi" w:hAnsiTheme="majorHAnsi" w:cstheme="majorHAnsi"/>
              <w:sz w:val="22"/>
              <w:szCs w:val="22"/>
            </w:rPr>
            <w:t>an</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author</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of</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multiple</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books</w:t>
          </w:r>
          <w:proofErr w:type="spellEnd"/>
          <w:r w:rsidR="00702510" w:rsidRPr="00702510">
            <w:rPr>
              <w:rFonts w:asciiTheme="majorHAnsi" w:hAnsiTheme="majorHAnsi" w:cstheme="majorHAnsi"/>
              <w:sz w:val="22"/>
              <w:szCs w:val="22"/>
            </w:rPr>
            <w:t xml:space="preserve"> and </w:t>
          </w:r>
          <w:proofErr w:type="spellStart"/>
          <w:r w:rsidR="00702510" w:rsidRPr="00702510">
            <w:rPr>
              <w:rFonts w:asciiTheme="majorHAnsi" w:hAnsiTheme="majorHAnsi" w:cstheme="majorHAnsi"/>
              <w:sz w:val="22"/>
              <w:szCs w:val="22"/>
            </w:rPr>
            <w:t>leading</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articles</w:t>
          </w:r>
          <w:proofErr w:type="spellEnd"/>
          <w:r w:rsidR="00702510" w:rsidRPr="00702510">
            <w:rPr>
              <w:rFonts w:asciiTheme="majorHAnsi" w:hAnsiTheme="majorHAnsi" w:cstheme="majorHAnsi"/>
              <w:sz w:val="22"/>
              <w:szCs w:val="22"/>
            </w:rPr>
            <w:t xml:space="preserve"> in </w:t>
          </w:r>
          <w:proofErr w:type="spellStart"/>
          <w:r w:rsidR="00702510" w:rsidRPr="00702510">
            <w:rPr>
              <w:rFonts w:asciiTheme="majorHAnsi" w:hAnsiTheme="majorHAnsi" w:cstheme="majorHAnsi"/>
              <w:sz w:val="22"/>
              <w:szCs w:val="22"/>
            </w:rPr>
            <w:t>the</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field</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of</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human</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resource</w:t>
          </w:r>
          <w:proofErr w:type="spellEnd"/>
          <w:r w:rsidR="00702510" w:rsidRPr="00702510">
            <w:rPr>
              <w:rFonts w:asciiTheme="majorHAnsi" w:hAnsiTheme="majorHAnsi" w:cstheme="majorHAnsi"/>
              <w:sz w:val="22"/>
              <w:szCs w:val="22"/>
            </w:rPr>
            <w:t xml:space="preserve"> management but </w:t>
          </w:r>
          <w:proofErr w:type="spellStart"/>
          <w:r w:rsidR="00702510" w:rsidRPr="00702510">
            <w:rPr>
              <w:rFonts w:asciiTheme="majorHAnsi" w:hAnsiTheme="majorHAnsi" w:cstheme="majorHAnsi"/>
              <w:sz w:val="22"/>
              <w:szCs w:val="22"/>
            </w:rPr>
            <w:t>also</w:t>
          </w:r>
          <w:proofErr w:type="spellEnd"/>
          <w:r w:rsidR="00702510" w:rsidRPr="00702510">
            <w:rPr>
              <w:rFonts w:asciiTheme="majorHAnsi" w:hAnsiTheme="majorHAnsi" w:cstheme="majorHAnsi"/>
              <w:sz w:val="22"/>
              <w:szCs w:val="22"/>
            </w:rPr>
            <w:t xml:space="preserve"> as </w:t>
          </w:r>
          <w:proofErr w:type="spellStart"/>
          <w:r w:rsidR="00702510" w:rsidRPr="00702510">
            <w:rPr>
              <w:rFonts w:asciiTheme="majorHAnsi" w:hAnsiTheme="majorHAnsi" w:cstheme="majorHAnsi"/>
              <w:sz w:val="22"/>
              <w:szCs w:val="22"/>
            </w:rPr>
            <w:t>an</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inspiring</w:t>
          </w:r>
          <w:proofErr w:type="spellEnd"/>
          <w:r w:rsidR="00702510" w:rsidRPr="00702510">
            <w:rPr>
              <w:rFonts w:asciiTheme="majorHAnsi" w:hAnsiTheme="majorHAnsi" w:cstheme="majorHAnsi"/>
              <w:sz w:val="22"/>
              <w:szCs w:val="22"/>
            </w:rPr>
            <w:t xml:space="preserve"> and </w:t>
          </w:r>
          <w:proofErr w:type="spellStart"/>
          <w:r w:rsidR="00702510" w:rsidRPr="00702510">
            <w:rPr>
              <w:rFonts w:asciiTheme="majorHAnsi" w:hAnsiTheme="majorHAnsi" w:cstheme="majorHAnsi"/>
              <w:sz w:val="22"/>
              <w:szCs w:val="22"/>
            </w:rPr>
            <w:t>brilliant</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presenter</w:t>
          </w:r>
          <w:proofErr w:type="spellEnd"/>
          <w:r w:rsidR="00702510" w:rsidRPr="00702510">
            <w:rPr>
              <w:rFonts w:asciiTheme="majorHAnsi" w:hAnsiTheme="majorHAnsi" w:cstheme="majorHAnsi"/>
              <w:sz w:val="22"/>
              <w:szCs w:val="22"/>
            </w:rPr>
            <w:t xml:space="preserve">. In </w:t>
          </w:r>
          <w:proofErr w:type="spellStart"/>
          <w:r w:rsidR="00702510" w:rsidRPr="00702510">
            <w:rPr>
              <w:rFonts w:asciiTheme="majorHAnsi" w:hAnsiTheme="majorHAnsi" w:cstheme="majorHAnsi"/>
              <w:sz w:val="22"/>
              <w:szCs w:val="22"/>
            </w:rPr>
            <w:t>Germany</w:t>
          </w:r>
          <w:proofErr w:type="spellEnd"/>
          <w:r w:rsidR="00702510" w:rsidRPr="00702510">
            <w:rPr>
              <w:rFonts w:asciiTheme="majorHAnsi" w:hAnsiTheme="majorHAnsi" w:cstheme="majorHAnsi"/>
              <w:sz w:val="22"/>
              <w:szCs w:val="22"/>
            </w:rPr>
            <w:t xml:space="preserve"> he </w:t>
          </w:r>
          <w:proofErr w:type="spellStart"/>
          <w:r w:rsidR="00702510" w:rsidRPr="00702510">
            <w:rPr>
              <w:rFonts w:asciiTheme="majorHAnsi" w:hAnsiTheme="majorHAnsi" w:cstheme="majorHAnsi"/>
              <w:sz w:val="22"/>
              <w:szCs w:val="22"/>
            </w:rPr>
            <w:t>is</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ranked</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among</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the</w:t>
          </w:r>
          <w:proofErr w:type="spellEnd"/>
          <w:r w:rsidR="00702510" w:rsidRPr="00702510">
            <w:rPr>
              <w:rFonts w:asciiTheme="majorHAnsi" w:hAnsiTheme="majorHAnsi" w:cstheme="majorHAnsi"/>
              <w:sz w:val="22"/>
              <w:szCs w:val="22"/>
            </w:rPr>
            <w:t xml:space="preserve"> top 40 </w:t>
          </w:r>
          <w:proofErr w:type="spellStart"/>
          <w:r w:rsidR="00702510" w:rsidRPr="00702510">
            <w:rPr>
              <w:rFonts w:asciiTheme="majorHAnsi" w:hAnsiTheme="majorHAnsi" w:cstheme="majorHAnsi"/>
              <w:sz w:val="22"/>
              <w:szCs w:val="22"/>
            </w:rPr>
            <w:t>thought-leaders</w:t>
          </w:r>
          <w:proofErr w:type="spellEnd"/>
          <w:r w:rsidR="00702510" w:rsidRPr="00702510">
            <w:rPr>
              <w:rFonts w:asciiTheme="majorHAnsi" w:hAnsiTheme="majorHAnsi" w:cstheme="majorHAnsi"/>
              <w:sz w:val="22"/>
              <w:szCs w:val="22"/>
            </w:rPr>
            <w:t xml:space="preserve"> in </w:t>
          </w:r>
          <w:proofErr w:type="spellStart"/>
          <w:r w:rsidR="00702510" w:rsidRPr="00702510">
            <w:rPr>
              <w:rFonts w:asciiTheme="majorHAnsi" w:hAnsiTheme="majorHAnsi" w:cstheme="majorHAnsi"/>
              <w:sz w:val="22"/>
              <w:szCs w:val="22"/>
            </w:rPr>
            <w:t>human</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resource</w:t>
          </w:r>
          <w:proofErr w:type="spellEnd"/>
          <w:r w:rsidR="00702510" w:rsidRPr="00702510">
            <w:rPr>
              <w:rFonts w:asciiTheme="majorHAnsi" w:hAnsiTheme="majorHAnsi" w:cstheme="majorHAnsi"/>
              <w:sz w:val="22"/>
              <w:szCs w:val="22"/>
            </w:rPr>
            <w:t xml:space="preserve"> management by </w:t>
          </w:r>
          <w:proofErr w:type="spellStart"/>
          <w:r w:rsidR="00702510" w:rsidRPr="00702510">
            <w:rPr>
              <w:rFonts w:asciiTheme="majorHAnsi" w:hAnsiTheme="majorHAnsi" w:cstheme="majorHAnsi"/>
              <w:sz w:val="22"/>
              <w:szCs w:val="22"/>
            </w:rPr>
            <w:t>the</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well</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know</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Personalmagazin</w:t>
          </w:r>
          <w:proofErr w:type="spellEnd"/>
          <w:r w:rsidR="00702510" w:rsidRPr="00702510">
            <w:rPr>
              <w:rFonts w:asciiTheme="majorHAnsi" w:hAnsiTheme="majorHAnsi" w:cstheme="majorHAnsi"/>
              <w:sz w:val="22"/>
              <w:szCs w:val="22"/>
            </w:rPr>
            <w:t xml:space="preserve">.  As partner </w:t>
          </w:r>
          <w:proofErr w:type="spellStart"/>
          <w:r w:rsidR="00702510" w:rsidRPr="00702510">
            <w:rPr>
              <w:rFonts w:asciiTheme="majorHAnsi" w:hAnsiTheme="majorHAnsi" w:cstheme="majorHAnsi"/>
              <w:sz w:val="22"/>
              <w:szCs w:val="22"/>
            </w:rPr>
            <w:t>of</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the</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consulting</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firm</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Promerit</w:t>
          </w:r>
          <w:proofErr w:type="spellEnd"/>
          <w:r w:rsidR="00702510" w:rsidRPr="00702510">
            <w:rPr>
              <w:rFonts w:asciiTheme="majorHAnsi" w:hAnsiTheme="majorHAnsi" w:cstheme="majorHAnsi"/>
              <w:sz w:val="22"/>
              <w:szCs w:val="22"/>
            </w:rPr>
            <w:t xml:space="preserve"> he </w:t>
          </w:r>
          <w:proofErr w:type="spellStart"/>
          <w:r w:rsidR="00702510" w:rsidRPr="00702510">
            <w:rPr>
              <w:rFonts w:asciiTheme="majorHAnsi" w:hAnsiTheme="majorHAnsi" w:cstheme="majorHAnsi"/>
              <w:sz w:val="22"/>
              <w:szCs w:val="22"/>
            </w:rPr>
            <w:t>successfully</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advises</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leading</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companies</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since</w:t>
          </w:r>
          <w:proofErr w:type="spellEnd"/>
          <w:r w:rsidR="00702510" w:rsidRPr="00702510">
            <w:rPr>
              <w:rFonts w:asciiTheme="majorHAnsi" w:hAnsiTheme="majorHAnsi" w:cstheme="majorHAnsi"/>
              <w:sz w:val="22"/>
              <w:szCs w:val="22"/>
            </w:rPr>
            <w:t xml:space="preserve"> many </w:t>
          </w:r>
          <w:proofErr w:type="spellStart"/>
          <w:r w:rsidR="00702510" w:rsidRPr="00702510">
            <w:rPr>
              <w:rFonts w:asciiTheme="majorHAnsi" w:hAnsiTheme="majorHAnsi" w:cstheme="majorHAnsi"/>
              <w:sz w:val="22"/>
              <w:szCs w:val="22"/>
            </w:rPr>
            <w:t>years</w:t>
          </w:r>
          <w:proofErr w:type="spellEnd"/>
          <w:r w:rsidR="00702510" w:rsidRPr="00702510">
            <w:rPr>
              <w:rFonts w:asciiTheme="majorHAnsi" w:hAnsiTheme="majorHAnsi" w:cstheme="majorHAnsi"/>
              <w:sz w:val="22"/>
              <w:szCs w:val="22"/>
            </w:rPr>
            <w:t>.</w:t>
          </w:r>
        </w:sdtContent>
      </w:sdt>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Speaker LinkedIn page</w:t>
      </w:r>
      <w:r w:rsidR="00266279" w:rsidRPr="00D52816">
        <w:rPr>
          <w:rFonts w:asciiTheme="majorHAnsi" w:hAnsiTheme="majorHAnsi" w:cstheme="majorHAnsi"/>
          <w:sz w:val="22"/>
          <w:szCs w:val="22"/>
        </w:rPr>
        <w:t xml:space="preserve">:     </w:t>
      </w:r>
      <w:sdt>
        <w:sdtPr>
          <w:rPr>
            <w:rFonts w:asciiTheme="majorHAnsi" w:hAnsiTheme="majorHAnsi" w:cstheme="majorHAnsi"/>
            <w:sz w:val="22"/>
            <w:szCs w:val="22"/>
          </w:rPr>
          <w:alias w:val="Speaker LinkedIn page"/>
          <w:tag w:val="Speaker LinkedIn page"/>
          <w:id w:val="1507794635"/>
          <w:placeholder>
            <w:docPart w:val="B88E950BFE164909B585C9D20E4B8592"/>
          </w:placeholder>
          <w:showingPlcHdr/>
          <w:text/>
        </w:sdtPr>
        <w:sdtEndPr/>
        <w:sdtContent>
          <w:r w:rsidR="00266279" w:rsidRPr="00D52816">
            <w:rPr>
              <w:rStyle w:val="Platzhaltertext"/>
              <w:rFonts w:asciiTheme="majorHAnsi" w:hAnsiTheme="majorHAnsi" w:cstheme="majorHAnsi"/>
              <w:sz w:val="22"/>
              <w:szCs w:val="22"/>
            </w:rPr>
            <w:t>Click here to enter text.</w:t>
          </w:r>
        </w:sdtContent>
      </w:sdt>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Session Title(s)</w:t>
      </w:r>
      <w:r w:rsidR="00266279" w:rsidRPr="00D52816">
        <w:rPr>
          <w:rFonts w:asciiTheme="majorHAnsi" w:hAnsiTheme="majorHAnsi" w:cstheme="majorHAnsi"/>
          <w:sz w:val="22"/>
          <w:szCs w:val="22"/>
        </w:rPr>
        <w:t xml:space="preserve">:     </w:t>
      </w:r>
      <w:sdt>
        <w:sdtPr>
          <w:rPr>
            <w:rFonts w:asciiTheme="majorHAnsi" w:hAnsiTheme="majorHAnsi" w:cstheme="majorHAnsi"/>
            <w:sz w:val="22"/>
            <w:szCs w:val="22"/>
          </w:rPr>
          <w:alias w:val="Session Title(s)"/>
          <w:tag w:val="Session Title(s)"/>
          <w:id w:val="-1841610595"/>
          <w:placeholder>
            <w:docPart w:val="FA2CF762B8FD489588660DE808979D2F"/>
          </w:placeholder>
          <w:text/>
        </w:sdtPr>
        <w:sdtEndPr/>
        <w:sdtContent>
          <w:proofErr w:type="spellStart"/>
          <w:r w:rsidR="00702510">
            <w:rPr>
              <w:rFonts w:asciiTheme="majorHAnsi" w:hAnsiTheme="majorHAnsi" w:cstheme="majorHAnsi"/>
              <w:sz w:val="22"/>
              <w:szCs w:val="22"/>
            </w:rPr>
            <w:t>The</w:t>
          </w:r>
          <w:proofErr w:type="spellEnd"/>
          <w:r w:rsidR="00702510">
            <w:rPr>
              <w:rFonts w:asciiTheme="majorHAnsi" w:hAnsiTheme="majorHAnsi" w:cstheme="majorHAnsi"/>
              <w:sz w:val="22"/>
              <w:szCs w:val="22"/>
            </w:rPr>
            <w:t xml:space="preserve"> </w:t>
          </w:r>
          <w:proofErr w:type="spellStart"/>
          <w:r w:rsidR="00702510">
            <w:rPr>
              <w:rFonts w:asciiTheme="majorHAnsi" w:hAnsiTheme="majorHAnsi" w:cstheme="majorHAnsi"/>
              <w:sz w:val="22"/>
              <w:szCs w:val="22"/>
            </w:rPr>
            <w:t>Future</w:t>
          </w:r>
          <w:proofErr w:type="spellEnd"/>
          <w:r w:rsidR="00702510">
            <w:rPr>
              <w:rFonts w:asciiTheme="majorHAnsi" w:hAnsiTheme="majorHAnsi" w:cstheme="majorHAnsi"/>
              <w:sz w:val="22"/>
              <w:szCs w:val="22"/>
            </w:rPr>
            <w:t xml:space="preserve"> </w:t>
          </w:r>
          <w:proofErr w:type="spellStart"/>
          <w:r w:rsidR="00702510">
            <w:rPr>
              <w:rFonts w:asciiTheme="majorHAnsi" w:hAnsiTheme="majorHAnsi" w:cstheme="majorHAnsi"/>
              <w:sz w:val="22"/>
              <w:szCs w:val="22"/>
            </w:rPr>
            <w:t>of</w:t>
          </w:r>
          <w:proofErr w:type="spellEnd"/>
          <w:r w:rsidR="00702510">
            <w:rPr>
              <w:rFonts w:asciiTheme="majorHAnsi" w:hAnsiTheme="majorHAnsi" w:cstheme="majorHAnsi"/>
              <w:sz w:val="22"/>
              <w:szCs w:val="22"/>
            </w:rPr>
            <w:t xml:space="preserve"> Performance </w:t>
          </w:r>
          <w:proofErr w:type="spellStart"/>
          <w:r w:rsidR="00702510">
            <w:rPr>
              <w:rFonts w:asciiTheme="majorHAnsi" w:hAnsiTheme="majorHAnsi" w:cstheme="majorHAnsi"/>
              <w:sz w:val="22"/>
              <w:szCs w:val="22"/>
            </w:rPr>
            <w:t>Appraisal</w:t>
          </w:r>
          <w:proofErr w:type="spellEnd"/>
          <w:r w:rsidR="00702510">
            <w:rPr>
              <w:rFonts w:asciiTheme="majorHAnsi" w:hAnsiTheme="majorHAnsi" w:cstheme="majorHAnsi"/>
              <w:sz w:val="22"/>
              <w:szCs w:val="22"/>
            </w:rPr>
            <w:t xml:space="preserve"> in </w:t>
          </w:r>
          <w:proofErr w:type="spellStart"/>
          <w:r w:rsidR="00702510">
            <w:rPr>
              <w:rFonts w:asciiTheme="majorHAnsi" w:hAnsiTheme="majorHAnsi" w:cstheme="majorHAnsi"/>
              <w:sz w:val="22"/>
              <w:szCs w:val="22"/>
            </w:rPr>
            <w:t>an</w:t>
          </w:r>
          <w:proofErr w:type="spellEnd"/>
          <w:r w:rsidR="00702510">
            <w:rPr>
              <w:rFonts w:asciiTheme="majorHAnsi" w:hAnsiTheme="majorHAnsi" w:cstheme="majorHAnsi"/>
              <w:sz w:val="22"/>
              <w:szCs w:val="22"/>
            </w:rPr>
            <w:t xml:space="preserve"> </w:t>
          </w:r>
          <w:proofErr w:type="spellStart"/>
          <w:r w:rsidR="00702510">
            <w:rPr>
              <w:rFonts w:asciiTheme="majorHAnsi" w:hAnsiTheme="majorHAnsi" w:cstheme="majorHAnsi"/>
              <w:sz w:val="22"/>
              <w:szCs w:val="22"/>
            </w:rPr>
            <w:t>agile</w:t>
          </w:r>
          <w:proofErr w:type="spellEnd"/>
          <w:r w:rsidR="00702510">
            <w:rPr>
              <w:rFonts w:asciiTheme="majorHAnsi" w:hAnsiTheme="majorHAnsi" w:cstheme="majorHAnsi"/>
              <w:sz w:val="22"/>
              <w:szCs w:val="22"/>
            </w:rPr>
            <w:t xml:space="preserve"> </w:t>
          </w:r>
          <w:proofErr w:type="spellStart"/>
          <w:r w:rsidR="00702510">
            <w:rPr>
              <w:rFonts w:asciiTheme="majorHAnsi" w:hAnsiTheme="majorHAnsi" w:cstheme="majorHAnsi"/>
              <w:sz w:val="22"/>
              <w:szCs w:val="22"/>
            </w:rPr>
            <w:t>Environment</w:t>
          </w:r>
          <w:proofErr w:type="spellEnd"/>
        </w:sdtContent>
      </w:sdt>
      <w:r w:rsidR="00266279" w:rsidRPr="00D52816">
        <w:rPr>
          <w:rFonts w:asciiTheme="majorHAnsi" w:hAnsiTheme="majorHAnsi" w:cstheme="majorHAnsi"/>
          <w:sz w:val="22"/>
          <w:szCs w:val="22"/>
        </w:rPr>
        <w:t xml:space="preserve">     </w:t>
      </w:r>
    </w:p>
    <w:p w:rsidR="008250AB" w:rsidRPr="00D52816" w:rsidRDefault="008250AB">
      <w:pPr>
        <w:rPr>
          <w:rFonts w:asciiTheme="majorHAnsi" w:hAnsiTheme="majorHAnsi" w:cstheme="majorHAnsi"/>
          <w:sz w:val="22"/>
          <w:szCs w:val="22"/>
        </w:rPr>
      </w:pPr>
    </w:p>
    <w:p w:rsidR="00702510" w:rsidRPr="00702510" w:rsidRDefault="008250AB" w:rsidP="00702510">
      <w:pPr>
        <w:rPr>
          <w:rFonts w:asciiTheme="majorHAnsi" w:hAnsiTheme="majorHAnsi" w:cstheme="majorHAnsi"/>
          <w:sz w:val="22"/>
          <w:szCs w:val="22"/>
        </w:rPr>
      </w:pPr>
      <w:r w:rsidRPr="00D52816">
        <w:rPr>
          <w:rFonts w:asciiTheme="majorHAnsi" w:hAnsiTheme="majorHAnsi" w:cstheme="majorHAnsi"/>
          <w:sz w:val="22"/>
          <w:szCs w:val="22"/>
        </w:rPr>
        <w:t>Session Overview Abstract  / Summary</w:t>
      </w:r>
      <w:r w:rsidR="007247FE">
        <w:rPr>
          <w:rFonts w:asciiTheme="majorHAnsi" w:hAnsiTheme="majorHAnsi" w:cstheme="majorHAnsi"/>
          <w:sz w:val="22"/>
          <w:szCs w:val="22"/>
        </w:rPr>
        <w:t xml:space="preserve"> (100-200 words)</w:t>
      </w:r>
      <w:r w:rsidR="00266279" w:rsidRPr="00D52816">
        <w:rPr>
          <w:rFonts w:asciiTheme="majorHAnsi" w:hAnsiTheme="majorHAnsi" w:cstheme="majorHAnsi"/>
          <w:sz w:val="22"/>
          <w:szCs w:val="22"/>
        </w:rPr>
        <w:t xml:space="preserve">:     </w:t>
      </w:r>
      <w:sdt>
        <w:sdtPr>
          <w:rPr>
            <w:rFonts w:asciiTheme="majorHAnsi" w:hAnsiTheme="majorHAnsi" w:cstheme="majorHAnsi"/>
            <w:sz w:val="22"/>
            <w:szCs w:val="22"/>
          </w:rPr>
          <w:alias w:val="Session Overview Abstract  / Summary"/>
          <w:tag w:val="Session Overview Abstract  / Summary"/>
          <w:id w:val="-1836441730"/>
          <w:placeholder>
            <w:docPart w:val="DefaultPlaceholder_1082065158"/>
          </w:placeholder>
          <w:text/>
        </w:sdtPr>
        <w:sdtEndPr/>
        <w:sdtContent>
          <w:proofErr w:type="spellStart"/>
          <w:r w:rsidR="00702510" w:rsidRPr="00702510">
            <w:rPr>
              <w:rFonts w:asciiTheme="majorHAnsi" w:hAnsiTheme="majorHAnsi" w:cstheme="majorHAnsi"/>
              <w:sz w:val="22"/>
              <w:szCs w:val="22"/>
            </w:rPr>
            <w:t>Even</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though</w:t>
          </w:r>
          <w:proofErr w:type="spellEnd"/>
          <w:r w:rsidR="00702510" w:rsidRPr="00702510">
            <w:rPr>
              <w:rFonts w:asciiTheme="majorHAnsi" w:hAnsiTheme="majorHAnsi" w:cstheme="majorHAnsi"/>
              <w:sz w:val="22"/>
              <w:szCs w:val="22"/>
            </w:rPr>
            <w:t xml:space="preserve"> performance </w:t>
          </w:r>
          <w:proofErr w:type="spellStart"/>
          <w:r w:rsidR="00702510" w:rsidRPr="00702510">
            <w:rPr>
              <w:rFonts w:asciiTheme="majorHAnsi" w:hAnsiTheme="majorHAnsi" w:cstheme="majorHAnsi"/>
              <w:sz w:val="22"/>
              <w:szCs w:val="22"/>
            </w:rPr>
            <w:t>appraisal</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is</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among</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the</w:t>
          </w:r>
          <w:proofErr w:type="spellEnd"/>
          <w:r w:rsidR="00702510" w:rsidRPr="00702510">
            <w:rPr>
              <w:rFonts w:asciiTheme="majorHAnsi" w:hAnsiTheme="majorHAnsi" w:cstheme="majorHAnsi"/>
              <w:sz w:val="22"/>
              <w:szCs w:val="22"/>
            </w:rPr>
            <w:t xml:space="preserve"> most </w:t>
          </w:r>
          <w:proofErr w:type="spellStart"/>
          <w:r w:rsidR="00702510" w:rsidRPr="00702510">
            <w:rPr>
              <w:rFonts w:asciiTheme="majorHAnsi" w:hAnsiTheme="majorHAnsi" w:cstheme="majorHAnsi"/>
              <w:sz w:val="22"/>
              <w:szCs w:val="22"/>
            </w:rPr>
            <w:t>commonly</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used</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tools</w:t>
          </w:r>
          <w:proofErr w:type="spellEnd"/>
          <w:r w:rsidR="00702510" w:rsidRPr="00702510">
            <w:rPr>
              <w:rFonts w:asciiTheme="majorHAnsi" w:hAnsiTheme="majorHAnsi" w:cstheme="majorHAnsi"/>
              <w:sz w:val="22"/>
              <w:szCs w:val="22"/>
            </w:rPr>
            <w:t xml:space="preserve"> in HR </w:t>
          </w:r>
          <w:proofErr w:type="spellStart"/>
          <w:r w:rsidR="00702510" w:rsidRPr="00702510">
            <w:rPr>
              <w:rFonts w:asciiTheme="majorHAnsi" w:hAnsiTheme="majorHAnsi" w:cstheme="majorHAnsi"/>
              <w:sz w:val="22"/>
              <w:szCs w:val="22"/>
            </w:rPr>
            <w:t>its</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future</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is</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rather</w:t>
          </w:r>
          <w:proofErr w:type="spellEnd"/>
          <w:r w:rsidR="00702510" w:rsidRPr="00702510">
            <w:rPr>
              <w:rFonts w:asciiTheme="majorHAnsi" w:hAnsiTheme="majorHAnsi" w:cstheme="majorHAnsi"/>
              <w:sz w:val="22"/>
              <w:szCs w:val="22"/>
            </w:rPr>
            <w:t xml:space="preserve"> vage. </w:t>
          </w:r>
          <w:proofErr w:type="spellStart"/>
          <w:r w:rsidR="00702510" w:rsidRPr="00702510">
            <w:rPr>
              <w:rFonts w:asciiTheme="majorHAnsi" w:hAnsiTheme="majorHAnsi" w:cstheme="majorHAnsi"/>
              <w:sz w:val="22"/>
              <w:szCs w:val="22"/>
            </w:rPr>
            <w:t>Traditional</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approaches</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of</w:t>
          </w:r>
          <w:proofErr w:type="spellEnd"/>
          <w:r w:rsidR="00702510" w:rsidRPr="00702510">
            <w:rPr>
              <w:rFonts w:asciiTheme="majorHAnsi" w:hAnsiTheme="majorHAnsi" w:cstheme="majorHAnsi"/>
              <w:sz w:val="22"/>
              <w:szCs w:val="22"/>
            </w:rPr>
            <w:t xml:space="preserve"> performance </w:t>
          </w:r>
          <w:proofErr w:type="spellStart"/>
          <w:r w:rsidR="00702510" w:rsidRPr="00702510">
            <w:rPr>
              <w:rFonts w:asciiTheme="majorHAnsi" w:hAnsiTheme="majorHAnsi" w:cstheme="majorHAnsi"/>
              <w:sz w:val="22"/>
              <w:szCs w:val="22"/>
            </w:rPr>
            <w:t>appraisal</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work</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best</w:t>
          </w:r>
          <w:proofErr w:type="spellEnd"/>
          <w:r w:rsidR="00702510" w:rsidRPr="00702510">
            <w:rPr>
              <w:rFonts w:asciiTheme="majorHAnsi" w:hAnsiTheme="majorHAnsi" w:cstheme="majorHAnsi"/>
              <w:sz w:val="22"/>
              <w:szCs w:val="22"/>
            </w:rPr>
            <w:t xml:space="preserve"> in static, </w:t>
          </w:r>
          <w:proofErr w:type="spellStart"/>
          <w:r w:rsidR="00702510" w:rsidRPr="00702510">
            <w:rPr>
              <w:rFonts w:asciiTheme="majorHAnsi" w:hAnsiTheme="majorHAnsi" w:cstheme="majorHAnsi"/>
              <w:sz w:val="22"/>
              <w:szCs w:val="22"/>
            </w:rPr>
            <w:t>hierarchical</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organizations</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where</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managers</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follow</w:t>
          </w:r>
          <w:proofErr w:type="spellEnd"/>
          <w:r w:rsidR="00702510" w:rsidRPr="00702510">
            <w:rPr>
              <w:rFonts w:asciiTheme="majorHAnsi" w:hAnsiTheme="majorHAnsi" w:cstheme="majorHAnsi"/>
              <w:sz w:val="22"/>
              <w:szCs w:val="22"/>
            </w:rPr>
            <w:t xml:space="preserve"> a top-</w:t>
          </w:r>
          <w:proofErr w:type="spellStart"/>
          <w:r w:rsidR="00702510" w:rsidRPr="00702510">
            <w:rPr>
              <w:rFonts w:asciiTheme="majorHAnsi" w:hAnsiTheme="majorHAnsi" w:cstheme="majorHAnsi"/>
              <w:sz w:val="22"/>
              <w:szCs w:val="22"/>
            </w:rPr>
            <w:t>down</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kind</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of</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thinking</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The</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future</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will</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be</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different</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at</w:t>
          </w:r>
          <w:proofErr w:type="spellEnd"/>
          <w:r w:rsidR="00702510" w:rsidRPr="00702510">
            <w:rPr>
              <w:rFonts w:asciiTheme="majorHAnsi" w:hAnsiTheme="majorHAnsi" w:cstheme="majorHAnsi"/>
              <w:sz w:val="22"/>
              <w:szCs w:val="22"/>
            </w:rPr>
            <w:t xml:space="preserve"> least in </w:t>
          </w:r>
          <w:proofErr w:type="spellStart"/>
          <w:r w:rsidR="00702510" w:rsidRPr="00702510">
            <w:rPr>
              <w:rFonts w:asciiTheme="majorHAnsi" w:hAnsiTheme="majorHAnsi" w:cstheme="majorHAnsi"/>
              <w:sz w:val="22"/>
              <w:szCs w:val="22"/>
            </w:rPr>
            <w:t>knowledge</w:t>
          </w:r>
          <w:proofErr w:type="spellEnd"/>
          <w:r w:rsidR="00702510" w:rsidRPr="00702510">
            <w:rPr>
              <w:rFonts w:asciiTheme="majorHAnsi" w:hAnsiTheme="majorHAnsi" w:cstheme="majorHAnsi"/>
              <w:sz w:val="22"/>
              <w:szCs w:val="22"/>
            </w:rPr>
            <w:t xml:space="preserve"> intense </w:t>
          </w:r>
          <w:proofErr w:type="spellStart"/>
          <w:r w:rsidR="00702510" w:rsidRPr="00702510">
            <w:rPr>
              <w:rFonts w:asciiTheme="majorHAnsi" w:hAnsiTheme="majorHAnsi" w:cstheme="majorHAnsi"/>
              <w:sz w:val="22"/>
              <w:szCs w:val="22"/>
            </w:rPr>
            <w:t>areas</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Enterprises</w:t>
          </w:r>
          <w:proofErr w:type="spellEnd"/>
          <w:r w:rsidR="00702510" w:rsidRPr="00702510">
            <w:rPr>
              <w:rFonts w:asciiTheme="majorHAnsi" w:hAnsiTheme="majorHAnsi" w:cstheme="majorHAnsi"/>
              <w:sz w:val="22"/>
              <w:szCs w:val="22"/>
            </w:rPr>
            <w:t xml:space="preserve"> are </w:t>
          </w:r>
          <w:proofErr w:type="spellStart"/>
          <w:r w:rsidR="00702510" w:rsidRPr="00702510">
            <w:rPr>
              <w:rFonts w:asciiTheme="majorHAnsi" w:hAnsiTheme="majorHAnsi" w:cstheme="majorHAnsi"/>
              <w:sz w:val="22"/>
              <w:szCs w:val="22"/>
            </w:rPr>
            <w:t>faced</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with</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growing</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complexity</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dynamic</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uncertainty</w:t>
          </w:r>
          <w:proofErr w:type="spellEnd"/>
          <w:r w:rsidR="00702510" w:rsidRPr="00702510">
            <w:rPr>
              <w:rFonts w:asciiTheme="majorHAnsi" w:hAnsiTheme="majorHAnsi" w:cstheme="majorHAnsi"/>
              <w:sz w:val="22"/>
              <w:szCs w:val="22"/>
            </w:rPr>
            <w:t xml:space="preserve"> and </w:t>
          </w:r>
          <w:proofErr w:type="spellStart"/>
          <w:r w:rsidR="00702510" w:rsidRPr="00702510">
            <w:rPr>
              <w:rFonts w:asciiTheme="majorHAnsi" w:hAnsiTheme="majorHAnsi" w:cstheme="majorHAnsi"/>
              <w:sz w:val="22"/>
              <w:szCs w:val="22"/>
            </w:rPr>
            <w:t>constant</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change</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We’ll</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find</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workforces</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which</w:t>
          </w:r>
          <w:proofErr w:type="spellEnd"/>
          <w:r w:rsidR="00702510" w:rsidRPr="00702510">
            <w:rPr>
              <w:rFonts w:asciiTheme="majorHAnsi" w:hAnsiTheme="majorHAnsi" w:cstheme="majorHAnsi"/>
              <w:sz w:val="22"/>
              <w:szCs w:val="22"/>
            </w:rPr>
            <w:t xml:space="preserve"> are </w:t>
          </w:r>
          <w:proofErr w:type="spellStart"/>
          <w:r w:rsidR="00702510" w:rsidRPr="00702510">
            <w:rPr>
              <w:rFonts w:asciiTheme="majorHAnsi" w:hAnsiTheme="majorHAnsi" w:cstheme="majorHAnsi"/>
              <w:sz w:val="22"/>
              <w:szCs w:val="22"/>
            </w:rPr>
            <w:t>self-organized</w:t>
          </w:r>
          <w:proofErr w:type="spellEnd"/>
          <w:r w:rsidR="00702510" w:rsidRPr="00702510">
            <w:rPr>
              <w:rFonts w:asciiTheme="majorHAnsi" w:hAnsiTheme="majorHAnsi" w:cstheme="majorHAnsi"/>
              <w:sz w:val="22"/>
              <w:szCs w:val="22"/>
            </w:rPr>
            <w:t xml:space="preserve"> and </w:t>
          </w:r>
          <w:proofErr w:type="spellStart"/>
          <w:r w:rsidR="00702510" w:rsidRPr="00702510">
            <w:rPr>
              <w:rFonts w:asciiTheme="majorHAnsi" w:hAnsiTheme="majorHAnsi" w:cstheme="majorHAnsi"/>
              <w:sz w:val="22"/>
              <w:szCs w:val="22"/>
            </w:rPr>
            <w:t>engaged</w:t>
          </w:r>
          <w:proofErr w:type="spellEnd"/>
          <w:r w:rsidR="00702510" w:rsidRPr="00702510">
            <w:rPr>
              <w:rFonts w:asciiTheme="majorHAnsi" w:hAnsiTheme="majorHAnsi" w:cstheme="majorHAnsi"/>
              <w:sz w:val="22"/>
              <w:szCs w:val="22"/>
            </w:rPr>
            <w:t xml:space="preserve"> in </w:t>
          </w:r>
          <w:proofErr w:type="spellStart"/>
          <w:r w:rsidR="00702510" w:rsidRPr="00702510">
            <w:rPr>
              <w:rFonts w:asciiTheme="majorHAnsi" w:hAnsiTheme="majorHAnsi" w:cstheme="majorHAnsi"/>
              <w:sz w:val="22"/>
              <w:szCs w:val="22"/>
            </w:rPr>
            <w:t>cross-functional</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networks</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People</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work</w:t>
          </w:r>
          <w:proofErr w:type="spellEnd"/>
          <w:r w:rsidR="00702510" w:rsidRPr="00702510">
            <w:rPr>
              <w:rFonts w:asciiTheme="majorHAnsi" w:hAnsiTheme="majorHAnsi" w:cstheme="majorHAnsi"/>
              <w:sz w:val="22"/>
              <w:szCs w:val="22"/>
            </w:rPr>
            <w:t xml:space="preserve"> in </w:t>
          </w:r>
          <w:proofErr w:type="spellStart"/>
          <w:r w:rsidR="00702510" w:rsidRPr="00702510">
            <w:rPr>
              <w:rFonts w:asciiTheme="majorHAnsi" w:hAnsiTheme="majorHAnsi" w:cstheme="majorHAnsi"/>
              <w:sz w:val="22"/>
              <w:szCs w:val="22"/>
            </w:rPr>
            <w:t>teams</w:t>
          </w:r>
          <w:proofErr w:type="spellEnd"/>
          <w:r w:rsidR="00702510" w:rsidRPr="00702510">
            <w:rPr>
              <w:rFonts w:asciiTheme="majorHAnsi" w:hAnsiTheme="majorHAnsi" w:cstheme="majorHAnsi"/>
              <w:sz w:val="22"/>
              <w:szCs w:val="22"/>
            </w:rPr>
            <w:t xml:space="preserve"> – not </w:t>
          </w:r>
          <w:proofErr w:type="spellStart"/>
          <w:r w:rsidR="00702510" w:rsidRPr="00702510">
            <w:rPr>
              <w:rFonts w:asciiTheme="majorHAnsi" w:hAnsiTheme="majorHAnsi" w:cstheme="majorHAnsi"/>
              <w:sz w:val="22"/>
              <w:szCs w:val="22"/>
            </w:rPr>
            <w:t>alone</w:t>
          </w:r>
          <w:proofErr w:type="spellEnd"/>
          <w:r w:rsidR="00702510" w:rsidRPr="00702510">
            <w:rPr>
              <w:rFonts w:asciiTheme="majorHAnsi" w:hAnsiTheme="majorHAnsi" w:cstheme="majorHAnsi"/>
              <w:sz w:val="22"/>
              <w:szCs w:val="22"/>
            </w:rPr>
            <w:t xml:space="preserve">. In such </w:t>
          </w:r>
          <w:proofErr w:type="spellStart"/>
          <w:r w:rsidR="00702510" w:rsidRPr="00702510">
            <w:rPr>
              <w:rFonts w:asciiTheme="majorHAnsi" w:hAnsiTheme="majorHAnsi" w:cstheme="majorHAnsi"/>
              <w:sz w:val="22"/>
              <w:szCs w:val="22"/>
            </w:rPr>
            <w:t>agile</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environments</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traditional</w:t>
          </w:r>
          <w:proofErr w:type="spellEnd"/>
          <w:r w:rsidR="00702510" w:rsidRPr="00702510">
            <w:rPr>
              <w:rFonts w:asciiTheme="majorHAnsi" w:hAnsiTheme="majorHAnsi" w:cstheme="majorHAnsi"/>
              <w:sz w:val="22"/>
              <w:szCs w:val="22"/>
            </w:rPr>
            <w:t xml:space="preserve"> performance </w:t>
          </w:r>
          <w:proofErr w:type="spellStart"/>
          <w:r w:rsidR="00702510" w:rsidRPr="00702510">
            <w:rPr>
              <w:rFonts w:asciiTheme="majorHAnsi" w:hAnsiTheme="majorHAnsi" w:cstheme="majorHAnsi"/>
              <w:sz w:val="22"/>
              <w:szCs w:val="22"/>
            </w:rPr>
            <w:t>appraisal</w:t>
          </w:r>
          <w:proofErr w:type="spellEnd"/>
          <w:r w:rsidR="00702510" w:rsidRPr="00702510">
            <w:rPr>
              <w:rFonts w:asciiTheme="majorHAnsi" w:hAnsiTheme="majorHAnsi" w:cstheme="majorHAnsi"/>
              <w:sz w:val="22"/>
              <w:szCs w:val="22"/>
            </w:rPr>
            <w:t xml:space="preserve"> has no </w:t>
          </w:r>
          <w:proofErr w:type="spellStart"/>
          <w:r w:rsidR="00702510" w:rsidRPr="00702510">
            <w:rPr>
              <w:rFonts w:asciiTheme="majorHAnsi" w:hAnsiTheme="majorHAnsi" w:cstheme="majorHAnsi"/>
              <w:sz w:val="22"/>
              <w:szCs w:val="22"/>
            </w:rPr>
            <w:t>future</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It’s</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over</w:t>
          </w:r>
          <w:proofErr w:type="spellEnd"/>
          <w:r w:rsidR="00702510" w:rsidRPr="00702510">
            <w:rPr>
              <w:rFonts w:asciiTheme="majorHAnsi" w:hAnsiTheme="majorHAnsi" w:cstheme="majorHAnsi"/>
              <w:sz w:val="22"/>
              <w:szCs w:val="22"/>
            </w:rPr>
            <w:t xml:space="preserve">. HR </w:t>
          </w:r>
          <w:proofErr w:type="spellStart"/>
          <w:r w:rsidR="00702510" w:rsidRPr="00702510">
            <w:rPr>
              <w:rFonts w:asciiTheme="majorHAnsi" w:hAnsiTheme="majorHAnsi" w:cstheme="majorHAnsi"/>
              <w:sz w:val="22"/>
              <w:szCs w:val="22"/>
            </w:rPr>
            <w:t>will</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be</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better</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off</w:t>
          </w:r>
          <w:proofErr w:type="spellEnd"/>
          <w:r w:rsidR="00702510" w:rsidRPr="00702510">
            <w:rPr>
              <w:rFonts w:asciiTheme="majorHAnsi" w:hAnsiTheme="majorHAnsi" w:cstheme="majorHAnsi"/>
              <w:sz w:val="22"/>
              <w:szCs w:val="22"/>
            </w:rPr>
            <w:t xml:space="preserve"> to </w:t>
          </w:r>
          <w:proofErr w:type="spellStart"/>
          <w:r w:rsidR="00702510" w:rsidRPr="00702510">
            <w:rPr>
              <w:rFonts w:asciiTheme="majorHAnsi" w:hAnsiTheme="majorHAnsi" w:cstheme="majorHAnsi"/>
              <w:sz w:val="22"/>
              <w:szCs w:val="22"/>
            </w:rPr>
            <w:t>find</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new</w:t>
          </w:r>
          <w:proofErr w:type="spellEnd"/>
          <w:r w:rsidR="00702510" w:rsidRPr="00702510">
            <w:rPr>
              <w:rFonts w:asciiTheme="majorHAnsi" w:hAnsiTheme="majorHAnsi" w:cstheme="majorHAnsi"/>
              <w:sz w:val="22"/>
              <w:szCs w:val="22"/>
            </w:rPr>
            <w:t xml:space="preserve"> and </w:t>
          </w:r>
          <w:proofErr w:type="spellStart"/>
          <w:r w:rsidR="00702510" w:rsidRPr="00702510">
            <w:rPr>
              <w:rFonts w:asciiTheme="majorHAnsi" w:hAnsiTheme="majorHAnsi" w:cstheme="majorHAnsi"/>
              <w:sz w:val="22"/>
              <w:szCs w:val="22"/>
            </w:rPr>
            <w:t>better</w:t>
          </w:r>
          <w:proofErr w:type="spellEnd"/>
          <w:r w:rsidR="00702510" w:rsidRPr="00702510">
            <w:rPr>
              <w:rFonts w:asciiTheme="majorHAnsi" w:hAnsiTheme="majorHAnsi" w:cstheme="majorHAnsi"/>
              <w:sz w:val="22"/>
              <w:szCs w:val="22"/>
            </w:rPr>
            <w:t xml:space="preserve"> </w:t>
          </w:r>
          <w:proofErr w:type="spellStart"/>
          <w:r w:rsidR="00702510" w:rsidRPr="00702510">
            <w:rPr>
              <w:rFonts w:asciiTheme="majorHAnsi" w:hAnsiTheme="majorHAnsi" w:cstheme="majorHAnsi"/>
              <w:sz w:val="22"/>
              <w:szCs w:val="22"/>
            </w:rPr>
            <w:t>answers</w:t>
          </w:r>
          <w:proofErr w:type="spellEnd"/>
          <w:r w:rsidR="00702510" w:rsidRPr="00702510">
            <w:rPr>
              <w:rFonts w:asciiTheme="majorHAnsi" w:hAnsiTheme="majorHAnsi" w:cstheme="majorHAnsi"/>
              <w:sz w:val="22"/>
              <w:szCs w:val="22"/>
            </w:rPr>
            <w:t>.</w:t>
          </w:r>
        </w:sdtContent>
      </w:sdt>
    </w:p>
    <w:p w:rsidR="00702510" w:rsidRPr="00702510" w:rsidRDefault="00702510" w:rsidP="00702510">
      <w:pPr>
        <w:rPr>
          <w:rFonts w:asciiTheme="majorHAnsi" w:hAnsiTheme="majorHAnsi" w:cstheme="majorHAnsi"/>
          <w:sz w:val="22"/>
          <w:szCs w:val="22"/>
        </w:rPr>
      </w:pPr>
      <w:r w:rsidRPr="00702510">
        <w:rPr>
          <w:rFonts w:asciiTheme="majorHAnsi" w:hAnsiTheme="majorHAnsi" w:cstheme="majorHAnsi"/>
          <w:sz w:val="22"/>
          <w:szCs w:val="22"/>
        </w:rPr>
        <w:t xml:space="preserve"> </w:t>
      </w:r>
    </w:p>
    <w:p w:rsidR="00702510" w:rsidRPr="00702510" w:rsidRDefault="00702510" w:rsidP="00702510">
      <w:pPr>
        <w:rPr>
          <w:rFonts w:asciiTheme="majorHAnsi" w:hAnsiTheme="majorHAnsi" w:cstheme="majorHAnsi"/>
          <w:sz w:val="22"/>
          <w:szCs w:val="22"/>
        </w:rPr>
      </w:pPr>
      <w:proofErr w:type="spellStart"/>
      <w:r w:rsidRPr="00702510">
        <w:rPr>
          <w:rFonts w:asciiTheme="majorHAnsi" w:hAnsiTheme="majorHAnsi" w:cstheme="majorHAnsi"/>
          <w:sz w:val="22"/>
          <w:szCs w:val="22"/>
        </w:rPr>
        <w:t>The</w:t>
      </w:r>
      <w:proofErr w:type="spellEnd"/>
      <w:r w:rsidRPr="00702510">
        <w:rPr>
          <w:rFonts w:asciiTheme="majorHAnsi" w:hAnsiTheme="majorHAnsi" w:cstheme="majorHAnsi"/>
          <w:sz w:val="22"/>
          <w:szCs w:val="22"/>
        </w:rPr>
        <w:t xml:space="preserve"> </w:t>
      </w:r>
      <w:proofErr w:type="spellStart"/>
      <w:r w:rsidRPr="00702510">
        <w:rPr>
          <w:rFonts w:asciiTheme="majorHAnsi" w:hAnsiTheme="majorHAnsi" w:cstheme="majorHAnsi"/>
          <w:sz w:val="22"/>
          <w:szCs w:val="22"/>
        </w:rPr>
        <w:t>nature</w:t>
      </w:r>
      <w:proofErr w:type="spellEnd"/>
      <w:r w:rsidRPr="00702510">
        <w:rPr>
          <w:rFonts w:asciiTheme="majorHAnsi" w:hAnsiTheme="majorHAnsi" w:cstheme="majorHAnsi"/>
          <w:sz w:val="22"/>
          <w:szCs w:val="22"/>
        </w:rPr>
        <w:t xml:space="preserve"> </w:t>
      </w:r>
      <w:proofErr w:type="spellStart"/>
      <w:r w:rsidRPr="00702510">
        <w:rPr>
          <w:rFonts w:asciiTheme="majorHAnsi" w:hAnsiTheme="majorHAnsi" w:cstheme="majorHAnsi"/>
          <w:sz w:val="22"/>
          <w:szCs w:val="22"/>
        </w:rPr>
        <w:t>of</w:t>
      </w:r>
      <w:proofErr w:type="spellEnd"/>
      <w:r w:rsidRPr="00702510">
        <w:rPr>
          <w:rFonts w:asciiTheme="majorHAnsi" w:hAnsiTheme="majorHAnsi" w:cstheme="majorHAnsi"/>
          <w:sz w:val="22"/>
          <w:szCs w:val="22"/>
        </w:rPr>
        <w:t xml:space="preserve"> </w:t>
      </w:r>
      <w:proofErr w:type="spellStart"/>
      <w:r w:rsidRPr="00702510">
        <w:rPr>
          <w:rFonts w:asciiTheme="majorHAnsi" w:hAnsiTheme="majorHAnsi" w:cstheme="majorHAnsi"/>
          <w:sz w:val="22"/>
          <w:szCs w:val="22"/>
        </w:rPr>
        <w:t>work</w:t>
      </w:r>
      <w:proofErr w:type="spellEnd"/>
      <w:r w:rsidRPr="00702510">
        <w:rPr>
          <w:rFonts w:asciiTheme="majorHAnsi" w:hAnsiTheme="majorHAnsi" w:cstheme="majorHAnsi"/>
          <w:sz w:val="22"/>
          <w:szCs w:val="22"/>
        </w:rPr>
        <w:t xml:space="preserve">, </w:t>
      </w:r>
      <w:proofErr w:type="spellStart"/>
      <w:r w:rsidRPr="00702510">
        <w:rPr>
          <w:rFonts w:asciiTheme="majorHAnsi" w:hAnsiTheme="majorHAnsi" w:cstheme="majorHAnsi"/>
          <w:sz w:val="22"/>
          <w:szCs w:val="22"/>
        </w:rPr>
        <w:t>collaboration</w:t>
      </w:r>
      <w:proofErr w:type="spellEnd"/>
      <w:r w:rsidRPr="00702510">
        <w:rPr>
          <w:rFonts w:asciiTheme="majorHAnsi" w:hAnsiTheme="majorHAnsi" w:cstheme="majorHAnsi"/>
          <w:sz w:val="22"/>
          <w:szCs w:val="22"/>
        </w:rPr>
        <w:t xml:space="preserve"> and </w:t>
      </w:r>
      <w:proofErr w:type="spellStart"/>
      <w:r w:rsidRPr="00702510">
        <w:rPr>
          <w:rFonts w:asciiTheme="majorHAnsi" w:hAnsiTheme="majorHAnsi" w:cstheme="majorHAnsi"/>
          <w:sz w:val="22"/>
          <w:szCs w:val="22"/>
        </w:rPr>
        <w:t>organizations</w:t>
      </w:r>
      <w:proofErr w:type="spellEnd"/>
      <w:r w:rsidRPr="00702510">
        <w:rPr>
          <w:rFonts w:asciiTheme="majorHAnsi" w:hAnsiTheme="majorHAnsi" w:cstheme="majorHAnsi"/>
          <w:sz w:val="22"/>
          <w:szCs w:val="22"/>
        </w:rPr>
        <w:t xml:space="preserve"> in </w:t>
      </w:r>
      <w:proofErr w:type="spellStart"/>
      <w:r w:rsidRPr="00702510">
        <w:rPr>
          <w:rFonts w:asciiTheme="majorHAnsi" w:hAnsiTheme="majorHAnsi" w:cstheme="majorHAnsi"/>
          <w:sz w:val="22"/>
          <w:szCs w:val="22"/>
        </w:rPr>
        <w:t>agile</w:t>
      </w:r>
      <w:proofErr w:type="spellEnd"/>
      <w:r w:rsidRPr="00702510">
        <w:rPr>
          <w:rFonts w:asciiTheme="majorHAnsi" w:hAnsiTheme="majorHAnsi" w:cstheme="majorHAnsi"/>
          <w:sz w:val="22"/>
          <w:szCs w:val="22"/>
        </w:rPr>
        <w:t xml:space="preserve"> </w:t>
      </w:r>
      <w:proofErr w:type="spellStart"/>
      <w:r w:rsidRPr="00702510">
        <w:rPr>
          <w:rFonts w:asciiTheme="majorHAnsi" w:hAnsiTheme="majorHAnsi" w:cstheme="majorHAnsi"/>
          <w:sz w:val="22"/>
          <w:szCs w:val="22"/>
        </w:rPr>
        <w:t>environments</w:t>
      </w:r>
      <w:proofErr w:type="spellEnd"/>
    </w:p>
    <w:p w:rsidR="00702510" w:rsidRPr="00702510" w:rsidRDefault="00702510" w:rsidP="00702510">
      <w:pPr>
        <w:rPr>
          <w:rFonts w:asciiTheme="majorHAnsi" w:hAnsiTheme="majorHAnsi" w:cstheme="majorHAnsi"/>
          <w:sz w:val="22"/>
          <w:szCs w:val="22"/>
        </w:rPr>
      </w:pPr>
      <w:proofErr w:type="spellStart"/>
      <w:r w:rsidRPr="00702510">
        <w:rPr>
          <w:rFonts w:asciiTheme="majorHAnsi" w:hAnsiTheme="majorHAnsi" w:cstheme="majorHAnsi"/>
          <w:sz w:val="22"/>
          <w:szCs w:val="22"/>
        </w:rPr>
        <w:t>Why</w:t>
      </w:r>
      <w:proofErr w:type="spellEnd"/>
      <w:r w:rsidRPr="00702510">
        <w:rPr>
          <w:rFonts w:asciiTheme="majorHAnsi" w:hAnsiTheme="majorHAnsi" w:cstheme="majorHAnsi"/>
          <w:sz w:val="22"/>
          <w:szCs w:val="22"/>
        </w:rPr>
        <w:t xml:space="preserve"> </w:t>
      </w:r>
      <w:proofErr w:type="spellStart"/>
      <w:r w:rsidRPr="00702510">
        <w:rPr>
          <w:rFonts w:asciiTheme="majorHAnsi" w:hAnsiTheme="majorHAnsi" w:cstheme="majorHAnsi"/>
          <w:sz w:val="22"/>
          <w:szCs w:val="22"/>
        </w:rPr>
        <w:t>traditional</w:t>
      </w:r>
      <w:proofErr w:type="spellEnd"/>
      <w:r w:rsidRPr="00702510">
        <w:rPr>
          <w:rFonts w:asciiTheme="majorHAnsi" w:hAnsiTheme="majorHAnsi" w:cstheme="majorHAnsi"/>
          <w:sz w:val="22"/>
          <w:szCs w:val="22"/>
        </w:rPr>
        <w:t xml:space="preserve"> performance </w:t>
      </w:r>
      <w:proofErr w:type="spellStart"/>
      <w:r w:rsidRPr="00702510">
        <w:rPr>
          <w:rFonts w:asciiTheme="majorHAnsi" w:hAnsiTheme="majorHAnsi" w:cstheme="majorHAnsi"/>
          <w:sz w:val="22"/>
          <w:szCs w:val="22"/>
        </w:rPr>
        <w:t>appraisal</w:t>
      </w:r>
      <w:proofErr w:type="spellEnd"/>
      <w:r w:rsidRPr="00702510">
        <w:rPr>
          <w:rFonts w:asciiTheme="majorHAnsi" w:hAnsiTheme="majorHAnsi" w:cstheme="majorHAnsi"/>
          <w:sz w:val="22"/>
          <w:szCs w:val="22"/>
        </w:rPr>
        <w:t xml:space="preserve"> </w:t>
      </w:r>
      <w:proofErr w:type="spellStart"/>
      <w:r w:rsidRPr="00702510">
        <w:rPr>
          <w:rFonts w:asciiTheme="majorHAnsi" w:hAnsiTheme="majorHAnsi" w:cstheme="majorHAnsi"/>
          <w:sz w:val="22"/>
          <w:szCs w:val="22"/>
        </w:rPr>
        <w:t>fail</w:t>
      </w:r>
      <w:proofErr w:type="spellEnd"/>
      <w:r w:rsidRPr="00702510">
        <w:rPr>
          <w:rFonts w:asciiTheme="majorHAnsi" w:hAnsiTheme="majorHAnsi" w:cstheme="majorHAnsi"/>
          <w:sz w:val="22"/>
          <w:szCs w:val="22"/>
        </w:rPr>
        <w:t xml:space="preserve"> in </w:t>
      </w:r>
      <w:proofErr w:type="spellStart"/>
      <w:r w:rsidRPr="00702510">
        <w:rPr>
          <w:rFonts w:asciiTheme="majorHAnsi" w:hAnsiTheme="majorHAnsi" w:cstheme="majorHAnsi"/>
          <w:sz w:val="22"/>
          <w:szCs w:val="22"/>
        </w:rPr>
        <w:t>agile</w:t>
      </w:r>
      <w:proofErr w:type="spellEnd"/>
      <w:r w:rsidRPr="00702510">
        <w:rPr>
          <w:rFonts w:asciiTheme="majorHAnsi" w:hAnsiTheme="majorHAnsi" w:cstheme="majorHAnsi"/>
          <w:sz w:val="22"/>
          <w:szCs w:val="22"/>
        </w:rPr>
        <w:t xml:space="preserve"> </w:t>
      </w:r>
      <w:proofErr w:type="spellStart"/>
      <w:r w:rsidRPr="00702510">
        <w:rPr>
          <w:rFonts w:asciiTheme="majorHAnsi" w:hAnsiTheme="majorHAnsi" w:cstheme="majorHAnsi"/>
          <w:sz w:val="22"/>
          <w:szCs w:val="22"/>
        </w:rPr>
        <w:t>environments</w:t>
      </w:r>
      <w:proofErr w:type="spellEnd"/>
    </w:p>
    <w:p w:rsidR="008250AB" w:rsidRPr="00D52816" w:rsidRDefault="00702510" w:rsidP="00702510">
      <w:pPr>
        <w:rPr>
          <w:rFonts w:asciiTheme="majorHAnsi" w:hAnsiTheme="majorHAnsi" w:cstheme="majorHAnsi"/>
          <w:sz w:val="22"/>
          <w:szCs w:val="22"/>
        </w:rPr>
      </w:pPr>
      <w:proofErr w:type="spellStart"/>
      <w:r w:rsidRPr="00702510">
        <w:rPr>
          <w:rFonts w:asciiTheme="majorHAnsi" w:hAnsiTheme="majorHAnsi" w:cstheme="majorHAnsi"/>
          <w:sz w:val="22"/>
          <w:szCs w:val="22"/>
        </w:rPr>
        <w:t>The</w:t>
      </w:r>
      <w:proofErr w:type="spellEnd"/>
      <w:r w:rsidRPr="00702510">
        <w:rPr>
          <w:rFonts w:asciiTheme="majorHAnsi" w:hAnsiTheme="majorHAnsi" w:cstheme="majorHAnsi"/>
          <w:sz w:val="22"/>
          <w:szCs w:val="22"/>
        </w:rPr>
        <w:t xml:space="preserve"> </w:t>
      </w:r>
      <w:proofErr w:type="spellStart"/>
      <w:r w:rsidRPr="00702510">
        <w:rPr>
          <w:rFonts w:asciiTheme="majorHAnsi" w:hAnsiTheme="majorHAnsi" w:cstheme="majorHAnsi"/>
          <w:sz w:val="22"/>
          <w:szCs w:val="22"/>
        </w:rPr>
        <w:t>new</w:t>
      </w:r>
      <w:proofErr w:type="spellEnd"/>
      <w:r w:rsidRPr="00702510">
        <w:rPr>
          <w:rFonts w:asciiTheme="majorHAnsi" w:hAnsiTheme="majorHAnsi" w:cstheme="majorHAnsi"/>
          <w:sz w:val="22"/>
          <w:szCs w:val="22"/>
        </w:rPr>
        <w:t xml:space="preserve"> agenda </w:t>
      </w:r>
      <w:proofErr w:type="spellStart"/>
      <w:r w:rsidRPr="00702510">
        <w:rPr>
          <w:rFonts w:asciiTheme="majorHAnsi" w:hAnsiTheme="majorHAnsi" w:cstheme="majorHAnsi"/>
          <w:sz w:val="22"/>
          <w:szCs w:val="22"/>
        </w:rPr>
        <w:t>of</w:t>
      </w:r>
      <w:proofErr w:type="spellEnd"/>
      <w:r w:rsidRPr="00702510">
        <w:rPr>
          <w:rFonts w:asciiTheme="majorHAnsi" w:hAnsiTheme="majorHAnsi" w:cstheme="majorHAnsi"/>
          <w:sz w:val="22"/>
          <w:szCs w:val="22"/>
        </w:rPr>
        <w:t xml:space="preserve"> performance </w:t>
      </w:r>
      <w:proofErr w:type="spellStart"/>
      <w:r w:rsidRPr="00702510">
        <w:rPr>
          <w:rFonts w:asciiTheme="majorHAnsi" w:hAnsiTheme="majorHAnsi" w:cstheme="majorHAnsi"/>
          <w:sz w:val="22"/>
          <w:szCs w:val="22"/>
        </w:rPr>
        <w:t>appraisal</w:t>
      </w:r>
      <w:proofErr w:type="spellEnd"/>
      <w:r w:rsidR="00266279" w:rsidRPr="00D52816">
        <w:rPr>
          <w:rFonts w:asciiTheme="majorHAnsi" w:hAnsiTheme="majorHAnsi" w:cstheme="majorHAnsi"/>
          <w:sz w:val="22"/>
          <w:szCs w:val="22"/>
        </w:rPr>
        <w:t xml:space="preserve">       </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Presentation format</w:t>
      </w:r>
      <w:r w:rsidR="00266279" w:rsidRPr="00D52816">
        <w:rPr>
          <w:rFonts w:asciiTheme="majorHAnsi" w:hAnsiTheme="majorHAnsi" w:cstheme="majorHAnsi"/>
          <w:sz w:val="22"/>
          <w:szCs w:val="22"/>
        </w:rPr>
        <w:t xml:space="preserve">:     </w:t>
      </w:r>
      <w:sdt>
        <w:sdtPr>
          <w:rPr>
            <w:rFonts w:asciiTheme="majorHAnsi" w:hAnsiTheme="majorHAnsi" w:cstheme="majorHAnsi"/>
            <w:sz w:val="22"/>
            <w:szCs w:val="22"/>
          </w:rPr>
          <w:alias w:val="Presentation format"/>
          <w:tag w:val="Presentation format"/>
          <w:id w:val="1020287363"/>
          <w:placeholder>
            <w:docPart w:val="DefaultPlaceholder_1082065158"/>
          </w:placeholder>
          <w:showingPlcHdr/>
          <w:text/>
        </w:sdtPr>
        <w:sdtEndPr/>
        <w:sdtContent>
          <w:r w:rsidR="00266279" w:rsidRPr="00D52816">
            <w:rPr>
              <w:rStyle w:val="Platzhaltertext"/>
              <w:rFonts w:asciiTheme="majorHAnsi" w:hAnsiTheme="majorHAnsi" w:cstheme="majorHAnsi"/>
              <w:sz w:val="22"/>
              <w:szCs w:val="22"/>
            </w:rPr>
            <w:t>Click here to enter text.</w:t>
          </w:r>
        </w:sdtContent>
      </w:sdt>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 xml:space="preserve">Why this </w:t>
      </w:r>
      <w:r w:rsidR="00C015E7" w:rsidRPr="00D52816">
        <w:rPr>
          <w:rFonts w:asciiTheme="majorHAnsi" w:hAnsiTheme="majorHAnsi" w:cstheme="majorHAnsi"/>
          <w:sz w:val="22"/>
          <w:szCs w:val="22"/>
        </w:rPr>
        <w:t xml:space="preserve">presentation </w:t>
      </w:r>
      <w:r w:rsidRPr="00D52816">
        <w:rPr>
          <w:rFonts w:asciiTheme="majorHAnsi" w:hAnsiTheme="majorHAnsi" w:cstheme="majorHAnsi"/>
          <w:sz w:val="22"/>
          <w:szCs w:val="22"/>
        </w:rPr>
        <w:t>is unique / diffferent?</w:t>
      </w:r>
      <w:r w:rsidR="00266279" w:rsidRPr="00D52816">
        <w:rPr>
          <w:rFonts w:asciiTheme="majorHAnsi" w:hAnsiTheme="majorHAnsi" w:cstheme="majorHAnsi"/>
          <w:sz w:val="22"/>
          <w:szCs w:val="22"/>
        </w:rPr>
        <w:t xml:space="preserve">     </w:t>
      </w:r>
      <w:sdt>
        <w:sdtPr>
          <w:rPr>
            <w:rFonts w:asciiTheme="majorHAnsi" w:hAnsiTheme="majorHAnsi" w:cstheme="majorHAnsi"/>
            <w:sz w:val="22"/>
            <w:szCs w:val="22"/>
          </w:rPr>
          <w:alias w:val="Why this presentation is unique / diffferent"/>
          <w:tag w:val="Why this presentation is unique / diffferent"/>
          <w:id w:val="541249219"/>
          <w:placeholder>
            <w:docPart w:val="DefaultPlaceholder_1082065158"/>
          </w:placeholder>
          <w:text/>
        </w:sdtPr>
        <w:sdtEndPr/>
        <w:sdtContent>
          <w:proofErr w:type="spellStart"/>
          <w:r w:rsidR="00702510">
            <w:rPr>
              <w:rFonts w:asciiTheme="majorHAnsi" w:hAnsiTheme="majorHAnsi" w:cstheme="majorHAnsi"/>
              <w:sz w:val="22"/>
              <w:szCs w:val="22"/>
            </w:rPr>
            <w:t>Because</w:t>
          </w:r>
          <w:proofErr w:type="spellEnd"/>
          <w:r w:rsidR="00702510">
            <w:rPr>
              <w:rFonts w:asciiTheme="majorHAnsi" w:hAnsiTheme="majorHAnsi" w:cstheme="majorHAnsi"/>
              <w:sz w:val="22"/>
              <w:szCs w:val="22"/>
            </w:rPr>
            <w:t xml:space="preserve"> </w:t>
          </w:r>
          <w:proofErr w:type="spellStart"/>
          <w:r w:rsidR="00702510">
            <w:rPr>
              <w:rFonts w:asciiTheme="majorHAnsi" w:hAnsiTheme="majorHAnsi" w:cstheme="majorHAnsi"/>
              <w:sz w:val="22"/>
              <w:szCs w:val="22"/>
            </w:rPr>
            <w:t>work</w:t>
          </w:r>
          <w:proofErr w:type="spellEnd"/>
          <w:r w:rsidR="00702510">
            <w:rPr>
              <w:rFonts w:asciiTheme="majorHAnsi" w:hAnsiTheme="majorHAnsi" w:cstheme="majorHAnsi"/>
              <w:sz w:val="22"/>
              <w:szCs w:val="22"/>
            </w:rPr>
            <w:t xml:space="preserve"> </w:t>
          </w:r>
          <w:proofErr w:type="spellStart"/>
          <w:r w:rsidR="00702510">
            <w:rPr>
              <w:rFonts w:asciiTheme="majorHAnsi" w:hAnsiTheme="majorHAnsi" w:cstheme="majorHAnsi"/>
              <w:sz w:val="22"/>
              <w:szCs w:val="22"/>
            </w:rPr>
            <w:t>change</w:t>
          </w:r>
          <w:proofErr w:type="spellEnd"/>
          <w:r w:rsidR="00702510">
            <w:rPr>
              <w:rFonts w:asciiTheme="majorHAnsi" w:hAnsiTheme="majorHAnsi" w:cstheme="majorHAnsi"/>
              <w:sz w:val="22"/>
              <w:szCs w:val="22"/>
            </w:rPr>
            <w:t xml:space="preserve"> and </w:t>
          </w:r>
          <w:proofErr w:type="spellStart"/>
          <w:r w:rsidR="00702510">
            <w:rPr>
              <w:rFonts w:asciiTheme="majorHAnsi" w:hAnsiTheme="majorHAnsi" w:cstheme="majorHAnsi"/>
              <w:sz w:val="22"/>
              <w:szCs w:val="22"/>
            </w:rPr>
            <w:t>current</w:t>
          </w:r>
          <w:proofErr w:type="spellEnd"/>
          <w:r w:rsidR="00702510">
            <w:rPr>
              <w:rFonts w:asciiTheme="majorHAnsi" w:hAnsiTheme="majorHAnsi" w:cstheme="majorHAnsi"/>
              <w:sz w:val="22"/>
              <w:szCs w:val="22"/>
            </w:rPr>
            <w:t xml:space="preserve"> HR </w:t>
          </w:r>
          <w:proofErr w:type="spellStart"/>
          <w:r w:rsidR="00702510">
            <w:rPr>
              <w:rFonts w:asciiTheme="majorHAnsi" w:hAnsiTheme="majorHAnsi" w:cstheme="majorHAnsi"/>
              <w:sz w:val="22"/>
              <w:szCs w:val="22"/>
            </w:rPr>
            <w:t>practices</w:t>
          </w:r>
          <w:proofErr w:type="spellEnd"/>
          <w:r w:rsidR="00702510">
            <w:rPr>
              <w:rFonts w:asciiTheme="majorHAnsi" w:hAnsiTheme="majorHAnsi" w:cstheme="majorHAnsi"/>
              <w:sz w:val="22"/>
              <w:szCs w:val="22"/>
            </w:rPr>
            <w:t xml:space="preserve"> more and more </w:t>
          </w:r>
          <w:proofErr w:type="spellStart"/>
          <w:r w:rsidR="00702510">
            <w:rPr>
              <w:rFonts w:asciiTheme="majorHAnsi" w:hAnsiTheme="majorHAnsi" w:cstheme="majorHAnsi"/>
              <w:sz w:val="22"/>
              <w:szCs w:val="22"/>
            </w:rPr>
            <w:t>become</w:t>
          </w:r>
          <w:proofErr w:type="spellEnd"/>
          <w:r w:rsidR="00702510">
            <w:rPr>
              <w:rFonts w:asciiTheme="majorHAnsi" w:hAnsiTheme="majorHAnsi" w:cstheme="majorHAnsi"/>
              <w:sz w:val="22"/>
              <w:szCs w:val="22"/>
            </w:rPr>
            <w:t xml:space="preserve"> </w:t>
          </w:r>
          <w:proofErr w:type="spellStart"/>
          <w:r w:rsidR="00702510">
            <w:rPr>
              <w:rFonts w:asciiTheme="majorHAnsi" w:hAnsiTheme="majorHAnsi" w:cstheme="majorHAnsi"/>
              <w:sz w:val="22"/>
              <w:szCs w:val="22"/>
            </w:rPr>
            <w:t>obsolete</w:t>
          </w:r>
          <w:proofErr w:type="spellEnd"/>
          <w:r w:rsidR="00702510">
            <w:rPr>
              <w:rFonts w:asciiTheme="majorHAnsi" w:hAnsiTheme="majorHAnsi" w:cstheme="majorHAnsi"/>
              <w:sz w:val="22"/>
              <w:szCs w:val="22"/>
            </w:rPr>
            <w:t xml:space="preserve"> and </w:t>
          </w:r>
          <w:proofErr w:type="spellStart"/>
          <w:r w:rsidR="00702510">
            <w:rPr>
              <w:rFonts w:asciiTheme="majorHAnsi" w:hAnsiTheme="majorHAnsi" w:cstheme="majorHAnsi"/>
              <w:sz w:val="22"/>
              <w:szCs w:val="22"/>
            </w:rPr>
            <w:t>require</w:t>
          </w:r>
          <w:proofErr w:type="spellEnd"/>
          <w:r w:rsidR="00702510">
            <w:rPr>
              <w:rFonts w:asciiTheme="majorHAnsi" w:hAnsiTheme="majorHAnsi" w:cstheme="majorHAnsi"/>
              <w:sz w:val="22"/>
              <w:szCs w:val="22"/>
            </w:rPr>
            <w:t xml:space="preserve"> </w:t>
          </w:r>
          <w:proofErr w:type="spellStart"/>
          <w:r w:rsidR="00702510">
            <w:rPr>
              <w:rFonts w:asciiTheme="majorHAnsi" w:hAnsiTheme="majorHAnsi" w:cstheme="majorHAnsi"/>
              <w:sz w:val="22"/>
              <w:szCs w:val="22"/>
            </w:rPr>
            <w:t>new</w:t>
          </w:r>
          <w:proofErr w:type="spellEnd"/>
          <w:r w:rsidR="00702510">
            <w:rPr>
              <w:rFonts w:asciiTheme="majorHAnsi" w:hAnsiTheme="majorHAnsi" w:cstheme="majorHAnsi"/>
              <w:sz w:val="22"/>
              <w:szCs w:val="22"/>
            </w:rPr>
            <w:t xml:space="preserve"> </w:t>
          </w:r>
          <w:proofErr w:type="spellStart"/>
          <w:r w:rsidR="00702510">
            <w:rPr>
              <w:rFonts w:asciiTheme="majorHAnsi" w:hAnsiTheme="majorHAnsi" w:cstheme="majorHAnsi"/>
              <w:sz w:val="22"/>
              <w:szCs w:val="22"/>
            </w:rPr>
            <w:t>approaches</w:t>
          </w:r>
          <w:proofErr w:type="spellEnd"/>
        </w:sdtContent>
      </w:sdt>
      <w:r w:rsidR="00266279" w:rsidRPr="00D52816">
        <w:rPr>
          <w:rFonts w:asciiTheme="majorHAnsi" w:hAnsiTheme="majorHAnsi" w:cstheme="majorHAnsi"/>
          <w:sz w:val="22"/>
          <w:szCs w:val="22"/>
        </w:rPr>
        <w:t xml:space="preserve">  </w:t>
      </w:r>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What are the key learnings?</w:t>
      </w:r>
      <w:r w:rsidR="00266279" w:rsidRPr="00D52816">
        <w:rPr>
          <w:rFonts w:asciiTheme="majorHAnsi" w:hAnsiTheme="majorHAnsi" w:cstheme="majorHAnsi"/>
          <w:sz w:val="22"/>
          <w:szCs w:val="22"/>
        </w:rPr>
        <w:t xml:space="preserve">    </w:t>
      </w:r>
      <w:r w:rsidR="008129A3" w:rsidRPr="00D52816">
        <w:rPr>
          <w:rFonts w:asciiTheme="majorHAnsi" w:hAnsiTheme="majorHAnsi" w:cstheme="majorHAnsi"/>
          <w:sz w:val="22"/>
          <w:szCs w:val="22"/>
        </w:rPr>
        <w:t xml:space="preserve"> </w:t>
      </w:r>
      <w:sdt>
        <w:sdtPr>
          <w:rPr>
            <w:rFonts w:asciiTheme="majorHAnsi" w:hAnsiTheme="majorHAnsi" w:cstheme="majorHAnsi"/>
            <w:sz w:val="22"/>
            <w:szCs w:val="22"/>
          </w:rPr>
          <w:alias w:val="What are the key learnings?"/>
          <w:tag w:val="What are the key learnings?"/>
          <w:id w:val="-1073820993"/>
          <w:placeholder>
            <w:docPart w:val="DefaultPlaceholder_1082065158"/>
          </w:placeholder>
          <w:text/>
        </w:sdtPr>
        <w:sdtEndPr/>
        <w:sdtContent>
          <w:r w:rsidR="00702510">
            <w:rPr>
              <w:rFonts w:asciiTheme="majorHAnsi" w:hAnsiTheme="majorHAnsi" w:cstheme="majorHAnsi"/>
              <w:sz w:val="22"/>
              <w:szCs w:val="22"/>
            </w:rPr>
            <w:t xml:space="preserve">Performance </w:t>
          </w:r>
          <w:proofErr w:type="spellStart"/>
          <w:r w:rsidR="00702510">
            <w:rPr>
              <w:rFonts w:asciiTheme="majorHAnsi" w:hAnsiTheme="majorHAnsi" w:cstheme="majorHAnsi"/>
              <w:sz w:val="22"/>
              <w:szCs w:val="22"/>
            </w:rPr>
            <w:t>appraisal</w:t>
          </w:r>
          <w:proofErr w:type="spellEnd"/>
          <w:r w:rsidR="00702510">
            <w:rPr>
              <w:rFonts w:asciiTheme="majorHAnsi" w:hAnsiTheme="majorHAnsi" w:cstheme="majorHAnsi"/>
              <w:sz w:val="22"/>
              <w:szCs w:val="22"/>
            </w:rPr>
            <w:t xml:space="preserve"> </w:t>
          </w:r>
          <w:proofErr w:type="spellStart"/>
          <w:r w:rsidR="00702510">
            <w:rPr>
              <w:rFonts w:asciiTheme="majorHAnsi" w:hAnsiTheme="majorHAnsi" w:cstheme="majorHAnsi"/>
              <w:sz w:val="22"/>
              <w:szCs w:val="22"/>
            </w:rPr>
            <w:t>did</w:t>
          </w:r>
          <w:proofErr w:type="spellEnd"/>
          <w:r w:rsidR="00702510">
            <w:rPr>
              <w:rFonts w:asciiTheme="majorHAnsi" w:hAnsiTheme="majorHAnsi" w:cstheme="majorHAnsi"/>
              <w:sz w:val="22"/>
              <w:szCs w:val="22"/>
            </w:rPr>
            <w:t xml:space="preserve"> </w:t>
          </w:r>
          <w:proofErr w:type="spellStart"/>
          <w:r w:rsidR="00702510">
            <w:rPr>
              <w:rFonts w:asciiTheme="majorHAnsi" w:hAnsiTheme="majorHAnsi" w:cstheme="majorHAnsi"/>
              <w:sz w:val="22"/>
              <w:szCs w:val="22"/>
            </w:rPr>
            <w:t>never</w:t>
          </w:r>
          <w:proofErr w:type="spellEnd"/>
          <w:r w:rsidR="00702510">
            <w:rPr>
              <w:rFonts w:asciiTheme="majorHAnsi" w:hAnsiTheme="majorHAnsi" w:cstheme="majorHAnsi"/>
              <w:sz w:val="22"/>
              <w:szCs w:val="22"/>
            </w:rPr>
            <w:t xml:space="preserve"> </w:t>
          </w:r>
          <w:proofErr w:type="spellStart"/>
          <w:r w:rsidR="00702510">
            <w:rPr>
              <w:rFonts w:asciiTheme="majorHAnsi" w:hAnsiTheme="majorHAnsi" w:cstheme="majorHAnsi"/>
              <w:sz w:val="22"/>
              <w:szCs w:val="22"/>
            </w:rPr>
            <w:t>really</w:t>
          </w:r>
          <w:proofErr w:type="spellEnd"/>
          <w:r w:rsidR="00702510">
            <w:rPr>
              <w:rFonts w:asciiTheme="majorHAnsi" w:hAnsiTheme="majorHAnsi" w:cstheme="majorHAnsi"/>
              <w:sz w:val="22"/>
              <w:szCs w:val="22"/>
            </w:rPr>
            <w:t xml:space="preserve"> </w:t>
          </w:r>
          <w:proofErr w:type="spellStart"/>
          <w:r w:rsidR="00702510">
            <w:rPr>
              <w:rFonts w:asciiTheme="majorHAnsi" w:hAnsiTheme="majorHAnsi" w:cstheme="majorHAnsi"/>
              <w:sz w:val="22"/>
              <w:szCs w:val="22"/>
            </w:rPr>
            <w:t>work</w:t>
          </w:r>
          <w:proofErr w:type="spellEnd"/>
          <w:r w:rsidR="00702510">
            <w:rPr>
              <w:rFonts w:asciiTheme="majorHAnsi" w:hAnsiTheme="majorHAnsi" w:cstheme="majorHAnsi"/>
              <w:sz w:val="22"/>
              <w:szCs w:val="22"/>
            </w:rPr>
            <w:t xml:space="preserve"> </w:t>
          </w:r>
          <w:proofErr w:type="spellStart"/>
          <w:r w:rsidR="00702510">
            <w:rPr>
              <w:rFonts w:asciiTheme="majorHAnsi" w:hAnsiTheme="majorHAnsi" w:cstheme="majorHAnsi"/>
              <w:sz w:val="22"/>
              <w:szCs w:val="22"/>
            </w:rPr>
            <w:t>even</w:t>
          </w:r>
          <w:proofErr w:type="spellEnd"/>
          <w:r w:rsidR="00702510">
            <w:rPr>
              <w:rFonts w:asciiTheme="majorHAnsi" w:hAnsiTheme="majorHAnsi" w:cstheme="majorHAnsi"/>
              <w:sz w:val="22"/>
              <w:szCs w:val="22"/>
            </w:rPr>
            <w:t xml:space="preserve"> in </w:t>
          </w:r>
          <w:proofErr w:type="spellStart"/>
          <w:r w:rsidR="00702510">
            <w:rPr>
              <w:rFonts w:asciiTheme="majorHAnsi" w:hAnsiTheme="majorHAnsi" w:cstheme="majorHAnsi"/>
              <w:sz w:val="22"/>
              <w:szCs w:val="22"/>
            </w:rPr>
            <w:t>an</w:t>
          </w:r>
          <w:proofErr w:type="spellEnd"/>
          <w:r w:rsidR="00702510">
            <w:rPr>
              <w:rFonts w:asciiTheme="majorHAnsi" w:hAnsiTheme="majorHAnsi" w:cstheme="majorHAnsi"/>
              <w:sz w:val="22"/>
              <w:szCs w:val="22"/>
            </w:rPr>
            <w:t xml:space="preserve"> </w:t>
          </w:r>
          <w:proofErr w:type="spellStart"/>
          <w:r w:rsidR="00702510">
            <w:rPr>
              <w:rFonts w:asciiTheme="majorHAnsi" w:hAnsiTheme="majorHAnsi" w:cstheme="majorHAnsi"/>
              <w:sz w:val="22"/>
              <w:szCs w:val="22"/>
            </w:rPr>
            <w:t>hirarchical</w:t>
          </w:r>
          <w:proofErr w:type="spellEnd"/>
          <w:r w:rsidR="00702510">
            <w:rPr>
              <w:rFonts w:asciiTheme="majorHAnsi" w:hAnsiTheme="majorHAnsi" w:cstheme="majorHAnsi"/>
              <w:sz w:val="22"/>
              <w:szCs w:val="22"/>
            </w:rPr>
            <w:t xml:space="preserve"> </w:t>
          </w:r>
          <w:proofErr w:type="spellStart"/>
          <w:r w:rsidR="00702510">
            <w:rPr>
              <w:rFonts w:asciiTheme="majorHAnsi" w:hAnsiTheme="majorHAnsi" w:cstheme="majorHAnsi"/>
              <w:sz w:val="22"/>
              <w:szCs w:val="22"/>
            </w:rPr>
            <w:t>world</w:t>
          </w:r>
          <w:proofErr w:type="spellEnd"/>
          <w:r w:rsidR="00702510">
            <w:rPr>
              <w:rFonts w:asciiTheme="majorHAnsi" w:hAnsiTheme="majorHAnsi" w:cstheme="majorHAnsi"/>
              <w:sz w:val="22"/>
              <w:szCs w:val="22"/>
            </w:rPr>
            <w:t xml:space="preserve">. In </w:t>
          </w:r>
          <w:proofErr w:type="spellStart"/>
          <w:r w:rsidR="00702510">
            <w:rPr>
              <w:rFonts w:asciiTheme="majorHAnsi" w:hAnsiTheme="majorHAnsi" w:cstheme="majorHAnsi"/>
              <w:sz w:val="22"/>
              <w:szCs w:val="22"/>
            </w:rPr>
            <w:t>an</w:t>
          </w:r>
          <w:proofErr w:type="spellEnd"/>
          <w:r w:rsidR="00702510">
            <w:rPr>
              <w:rFonts w:asciiTheme="majorHAnsi" w:hAnsiTheme="majorHAnsi" w:cstheme="majorHAnsi"/>
              <w:sz w:val="22"/>
              <w:szCs w:val="22"/>
            </w:rPr>
            <w:t xml:space="preserve"> </w:t>
          </w:r>
          <w:proofErr w:type="spellStart"/>
          <w:r w:rsidR="00702510">
            <w:rPr>
              <w:rFonts w:asciiTheme="majorHAnsi" w:hAnsiTheme="majorHAnsi" w:cstheme="majorHAnsi"/>
              <w:sz w:val="22"/>
              <w:szCs w:val="22"/>
            </w:rPr>
            <w:t>agile</w:t>
          </w:r>
          <w:proofErr w:type="spellEnd"/>
          <w:r w:rsidR="00702510">
            <w:rPr>
              <w:rFonts w:asciiTheme="majorHAnsi" w:hAnsiTheme="majorHAnsi" w:cstheme="majorHAnsi"/>
              <w:sz w:val="22"/>
              <w:szCs w:val="22"/>
            </w:rPr>
            <w:t xml:space="preserve"> </w:t>
          </w:r>
          <w:proofErr w:type="spellStart"/>
          <w:r w:rsidR="00702510">
            <w:rPr>
              <w:rFonts w:asciiTheme="majorHAnsi" w:hAnsiTheme="majorHAnsi" w:cstheme="majorHAnsi"/>
              <w:sz w:val="22"/>
              <w:szCs w:val="22"/>
            </w:rPr>
            <w:t>world</w:t>
          </w:r>
          <w:proofErr w:type="spellEnd"/>
          <w:r w:rsidR="00702510">
            <w:rPr>
              <w:rFonts w:asciiTheme="majorHAnsi" w:hAnsiTheme="majorHAnsi" w:cstheme="majorHAnsi"/>
              <w:sz w:val="22"/>
              <w:szCs w:val="22"/>
            </w:rPr>
            <w:t xml:space="preserve"> </w:t>
          </w:r>
          <w:proofErr w:type="spellStart"/>
          <w:r w:rsidR="00702510">
            <w:rPr>
              <w:rFonts w:asciiTheme="majorHAnsi" w:hAnsiTheme="majorHAnsi" w:cstheme="majorHAnsi"/>
              <w:sz w:val="22"/>
              <w:szCs w:val="22"/>
            </w:rPr>
            <w:t>though</w:t>
          </w:r>
          <w:proofErr w:type="spellEnd"/>
          <w:r w:rsidR="00702510">
            <w:rPr>
              <w:rFonts w:asciiTheme="majorHAnsi" w:hAnsiTheme="majorHAnsi" w:cstheme="majorHAnsi"/>
              <w:sz w:val="22"/>
              <w:szCs w:val="22"/>
            </w:rPr>
            <w:t xml:space="preserve"> </w:t>
          </w:r>
          <w:proofErr w:type="spellStart"/>
          <w:r w:rsidR="00702510">
            <w:rPr>
              <w:rFonts w:asciiTheme="majorHAnsi" w:hAnsiTheme="majorHAnsi" w:cstheme="majorHAnsi"/>
              <w:sz w:val="22"/>
              <w:szCs w:val="22"/>
            </w:rPr>
            <w:t>it</w:t>
          </w:r>
          <w:proofErr w:type="spellEnd"/>
          <w:r w:rsidR="00702510">
            <w:rPr>
              <w:rFonts w:asciiTheme="majorHAnsi" w:hAnsiTheme="majorHAnsi" w:cstheme="majorHAnsi"/>
              <w:sz w:val="22"/>
              <w:szCs w:val="22"/>
            </w:rPr>
            <w:t xml:space="preserve"> </w:t>
          </w:r>
          <w:proofErr w:type="spellStart"/>
          <w:r w:rsidR="00702510">
            <w:rPr>
              <w:rFonts w:asciiTheme="majorHAnsi" w:hAnsiTheme="majorHAnsi" w:cstheme="majorHAnsi"/>
              <w:sz w:val="22"/>
              <w:szCs w:val="22"/>
            </w:rPr>
            <w:t>will</w:t>
          </w:r>
          <w:proofErr w:type="spellEnd"/>
          <w:r w:rsidR="00702510">
            <w:rPr>
              <w:rFonts w:asciiTheme="majorHAnsi" w:hAnsiTheme="majorHAnsi" w:cstheme="majorHAnsi"/>
              <w:sz w:val="22"/>
              <w:szCs w:val="22"/>
            </w:rPr>
            <w:t xml:space="preserve"> not </w:t>
          </w:r>
          <w:proofErr w:type="spellStart"/>
          <w:r w:rsidR="00702510">
            <w:rPr>
              <w:rFonts w:asciiTheme="majorHAnsi" w:hAnsiTheme="majorHAnsi" w:cstheme="majorHAnsi"/>
              <w:sz w:val="22"/>
              <w:szCs w:val="22"/>
            </w:rPr>
            <w:t>work</w:t>
          </w:r>
          <w:proofErr w:type="spellEnd"/>
          <w:r w:rsidR="00702510">
            <w:rPr>
              <w:rFonts w:asciiTheme="majorHAnsi" w:hAnsiTheme="majorHAnsi" w:cstheme="majorHAnsi"/>
              <w:sz w:val="22"/>
              <w:szCs w:val="22"/>
            </w:rPr>
            <w:t xml:space="preserve"> </w:t>
          </w:r>
          <w:proofErr w:type="spellStart"/>
          <w:r w:rsidR="00702510">
            <w:rPr>
              <w:rFonts w:asciiTheme="majorHAnsi" w:hAnsiTheme="majorHAnsi" w:cstheme="majorHAnsi"/>
              <w:sz w:val="22"/>
              <w:szCs w:val="22"/>
            </w:rPr>
            <w:t>at</w:t>
          </w:r>
          <w:proofErr w:type="spellEnd"/>
          <w:r w:rsidR="00702510">
            <w:rPr>
              <w:rFonts w:asciiTheme="majorHAnsi" w:hAnsiTheme="majorHAnsi" w:cstheme="majorHAnsi"/>
              <w:sz w:val="22"/>
              <w:szCs w:val="22"/>
            </w:rPr>
            <w:t xml:space="preserve"> </w:t>
          </w:r>
          <w:proofErr w:type="spellStart"/>
          <w:r w:rsidR="00702510">
            <w:rPr>
              <w:rFonts w:asciiTheme="majorHAnsi" w:hAnsiTheme="majorHAnsi" w:cstheme="majorHAnsi"/>
              <w:sz w:val="22"/>
              <w:szCs w:val="22"/>
            </w:rPr>
            <w:t>all</w:t>
          </w:r>
          <w:proofErr w:type="spellEnd"/>
          <w:r w:rsidR="00702510">
            <w:rPr>
              <w:rFonts w:asciiTheme="majorHAnsi" w:hAnsiTheme="majorHAnsi" w:cstheme="majorHAnsi"/>
              <w:sz w:val="22"/>
              <w:szCs w:val="22"/>
            </w:rPr>
            <w:t xml:space="preserve">. </w:t>
          </w:r>
          <w:proofErr w:type="spellStart"/>
          <w:r w:rsidR="00702510">
            <w:rPr>
              <w:rFonts w:asciiTheme="majorHAnsi" w:hAnsiTheme="majorHAnsi" w:cstheme="majorHAnsi"/>
              <w:sz w:val="22"/>
              <w:szCs w:val="22"/>
            </w:rPr>
            <w:t>Better</w:t>
          </w:r>
          <w:proofErr w:type="spellEnd"/>
          <w:r w:rsidR="00702510">
            <w:rPr>
              <w:rFonts w:asciiTheme="majorHAnsi" w:hAnsiTheme="majorHAnsi" w:cstheme="majorHAnsi"/>
              <w:sz w:val="22"/>
              <w:szCs w:val="22"/>
            </w:rPr>
            <w:t xml:space="preserve"> </w:t>
          </w:r>
          <w:proofErr w:type="spellStart"/>
          <w:r w:rsidR="00702510">
            <w:rPr>
              <w:rFonts w:asciiTheme="majorHAnsi" w:hAnsiTheme="majorHAnsi" w:cstheme="majorHAnsi"/>
              <w:sz w:val="22"/>
              <w:szCs w:val="22"/>
            </w:rPr>
            <w:t>solutions</w:t>
          </w:r>
          <w:proofErr w:type="spellEnd"/>
          <w:r w:rsidR="00702510">
            <w:rPr>
              <w:rFonts w:asciiTheme="majorHAnsi" w:hAnsiTheme="majorHAnsi" w:cstheme="majorHAnsi"/>
              <w:sz w:val="22"/>
              <w:szCs w:val="22"/>
            </w:rPr>
            <w:t xml:space="preserve"> are </w:t>
          </w:r>
          <w:proofErr w:type="spellStart"/>
          <w:r w:rsidR="00702510">
            <w:rPr>
              <w:rFonts w:asciiTheme="majorHAnsi" w:hAnsiTheme="majorHAnsi" w:cstheme="majorHAnsi"/>
              <w:sz w:val="22"/>
              <w:szCs w:val="22"/>
            </w:rPr>
            <w:t>simple</w:t>
          </w:r>
          <w:proofErr w:type="spellEnd"/>
          <w:r w:rsidR="00702510">
            <w:rPr>
              <w:rFonts w:asciiTheme="majorHAnsi" w:hAnsiTheme="majorHAnsi" w:cstheme="majorHAnsi"/>
              <w:sz w:val="22"/>
              <w:szCs w:val="22"/>
            </w:rPr>
            <w:t xml:space="preserve">, </w:t>
          </w:r>
          <w:proofErr w:type="spellStart"/>
          <w:r w:rsidR="00702510">
            <w:rPr>
              <w:rFonts w:asciiTheme="majorHAnsi" w:hAnsiTheme="majorHAnsi" w:cstheme="majorHAnsi"/>
              <w:sz w:val="22"/>
              <w:szCs w:val="22"/>
            </w:rPr>
            <w:t>focused</w:t>
          </w:r>
          <w:proofErr w:type="spellEnd"/>
          <w:r w:rsidR="00702510">
            <w:rPr>
              <w:rFonts w:asciiTheme="majorHAnsi" w:hAnsiTheme="majorHAnsi" w:cstheme="majorHAnsi"/>
              <w:sz w:val="22"/>
              <w:szCs w:val="22"/>
            </w:rPr>
            <w:t xml:space="preserve">, fast, </w:t>
          </w:r>
          <w:proofErr w:type="spellStart"/>
          <w:r w:rsidR="00702510">
            <w:rPr>
              <w:rFonts w:asciiTheme="majorHAnsi" w:hAnsiTheme="majorHAnsi" w:cstheme="majorHAnsi"/>
              <w:sz w:val="22"/>
              <w:szCs w:val="22"/>
            </w:rPr>
            <w:t>social</w:t>
          </w:r>
          <w:proofErr w:type="spellEnd"/>
          <w:r w:rsidR="00702510">
            <w:rPr>
              <w:rFonts w:asciiTheme="majorHAnsi" w:hAnsiTheme="majorHAnsi" w:cstheme="majorHAnsi"/>
              <w:sz w:val="22"/>
              <w:szCs w:val="22"/>
            </w:rPr>
            <w:t xml:space="preserve"> and </w:t>
          </w:r>
          <w:proofErr w:type="spellStart"/>
          <w:r w:rsidR="00702510">
            <w:rPr>
              <w:rFonts w:asciiTheme="majorHAnsi" w:hAnsiTheme="majorHAnsi" w:cstheme="majorHAnsi"/>
              <w:sz w:val="22"/>
              <w:szCs w:val="22"/>
            </w:rPr>
            <w:t>employee</w:t>
          </w:r>
          <w:proofErr w:type="spellEnd"/>
          <w:r w:rsidR="00702510">
            <w:rPr>
              <w:rFonts w:asciiTheme="majorHAnsi" w:hAnsiTheme="majorHAnsi" w:cstheme="majorHAnsi"/>
              <w:sz w:val="22"/>
              <w:szCs w:val="22"/>
            </w:rPr>
            <w:t>/</w:t>
          </w:r>
          <w:proofErr w:type="spellStart"/>
          <w:r w:rsidR="00702510">
            <w:rPr>
              <w:rFonts w:asciiTheme="majorHAnsi" w:hAnsiTheme="majorHAnsi" w:cstheme="majorHAnsi"/>
              <w:sz w:val="22"/>
              <w:szCs w:val="22"/>
            </w:rPr>
            <w:t>customer</w:t>
          </w:r>
          <w:proofErr w:type="spellEnd"/>
          <w:r w:rsidR="00702510">
            <w:rPr>
              <w:rFonts w:asciiTheme="majorHAnsi" w:hAnsiTheme="majorHAnsi" w:cstheme="majorHAnsi"/>
              <w:sz w:val="22"/>
              <w:szCs w:val="22"/>
            </w:rPr>
            <w:t xml:space="preserve"> </w:t>
          </w:r>
          <w:proofErr w:type="spellStart"/>
          <w:r w:rsidR="00702510">
            <w:rPr>
              <w:rFonts w:asciiTheme="majorHAnsi" w:hAnsiTheme="majorHAnsi" w:cstheme="majorHAnsi"/>
              <w:sz w:val="22"/>
              <w:szCs w:val="22"/>
            </w:rPr>
            <w:t>focused</w:t>
          </w:r>
          <w:proofErr w:type="spellEnd"/>
          <w:r w:rsidR="00702510">
            <w:rPr>
              <w:rFonts w:asciiTheme="majorHAnsi" w:hAnsiTheme="majorHAnsi" w:cstheme="majorHAnsi"/>
              <w:sz w:val="22"/>
              <w:szCs w:val="22"/>
            </w:rPr>
            <w:t xml:space="preserve">. </w:t>
          </w:r>
        </w:sdtContent>
      </w:sdt>
    </w:p>
    <w:p w:rsidR="008250AB" w:rsidRPr="00D52816" w:rsidRDefault="008250AB">
      <w:pPr>
        <w:rPr>
          <w:rFonts w:asciiTheme="majorHAnsi" w:hAnsiTheme="majorHAnsi" w:cstheme="majorHAnsi"/>
          <w:sz w:val="22"/>
          <w:szCs w:val="22"/>
        </w:rPr>
      </w:pPr>
    </w:p>
    <w:p w:rsidR="008250AB" w:rsidRPr="00D52816" w:rsidRDefault="008129A3">
      <w:pPr>
        <w:rPr>
          <w:rFonts w:asciiTheme="majorHAnsi" w:hAnsiTheme="majorHAnsi" w:cstheme="majorHAnsi"/>
          <w:sz w:val="22"/>
          <w:szCs w:val="22"/>
        </w:rPr>
      </w:pPr>
      <w:r w:rsidRPr="00D52816">
        <w:rPr>
          <w:rFonts w:asciiTheme="majorHAnsi" w:hAnsiTheme="majorHAnsi" w:cstheme="majorHAnsi"/>
          <w:sz w:val="22"/>
          <w:szCs w:val="22"/>
        </w:rPr>
        <w:t xml:space="preserve">Testimonials / Recommendations:     </w:t>
      </w:r>
      <w:sdt>
        <w:sdtPr>
          <w:rPr>
            <w:rFonts w:asciiTheme="majorHAnsi" w:hAnsiTheme="majorHAnsi" w:cstheme="majorHAnsi"/>
            <w:sz w:val="22"/>
            <w:szCs w:val="22"/>
          </w:rPr>
          <w:alias w:val="Testimonials / Recommendations "/>
          <w:tag w:val="Testimonials / Recommendations "/>
          <w:id w:val="-560252801"/>
          <w:placeholder>
            <w:docPart w:val="DefaultPlaceholder_1082065158"/>
          </w:placeholder>
          <w:showingPlcHdr/>
          <w:text/>
        </w:sdtPr>
        <w:sdtEndPr/>
        <w:sdtContent>
          <w:r w:rsidRPr="00D52816">
            <w:rPr>
              <w:rStyle w:val="Platzhaltertext"/>
              <w:rFonts w:asciiTheme="majorHAnsi" w:hAnsiTheme="majorHAnsi" w:cstheme="majorHAnsi"/>
              <w:sz w:val="22"/>
              <w:szCs w:val="22"/>
            </w:rPr>
            <w:t>Click here to enter text.</w:t>
          </w:r>
        </w:sdtContent>
      </w:sdt>
    </w:p>
    <w:p w:rsidR="008250AB" w:rsidRPr="00D52816" w:rsidRDefault="008250AB">
      <w:pPr>
        <w:rPr>
          <w:rFonts w:asciiTheme="majorHAnsi" w:hAnsiTheme="majorHAnsi" w:cstheme="majorHAnsi"/>
          <w:sz w:val="22"/>
          <w:szCs w:val="22"/>
        </w:rPr>
      </w:pPr>
    </w:p>
    <w:p w:rsidR="00C015E7" w:rsidRPr="00D52816" w:rsidRDefault="00C015E7">
      <w:pPr>
        <w:rPr>
          <w:rFonts w:asciiTheme="majorHAnsi" w:hAnsiTheme="majorHAnsi" w:cstheme="majorHAnsi"/>
          <w:sz w:val="22"/>
          <w:szCs w:val="22"/>
        </w:rPr>
      </w:pPr>
      <w:r w:rsidRPr="00D52816">
        <w:rPr>
          <w:rFonts w:asciiTheme="majorHAnsi" w:hAnsiTheme="majorHAnsi" w:cstheme="majorHAnsi"/>
          <w:sz w:val="22"/>
          <w:szCs w:val="22"/>
        </w:rPr>
        <w:t>L</w:t>
      </w:r>
      <w:r w:rsidR="008250AB" w:rsidRPr="00D52816">
        <w:rPr>
          <w:rFonts w:asciiTheme="majorHAnsi" w:hAnsiTheme="majorHAnsi" w:cstheme="majorHAnsi"/>
          <w:sz w:val="22"/>
          <w:szCs w:val="22"/>
        </w:rPr>
        <w:t xml:space="preserve">ist any recent </w:t>
      </w:r>
      <w:r w:rsidRPr="00D52816">
        <w:rPr>
          <w:rFonts w:asciiTheme="majorHAnsi" w:hAnsiTheme="majorHAnsi" w:cstheme="majorHAnsi"/>
          <w:sz w:val="22"/>
          <w:szCs w:val="22"/>
        </w:rPr>
        <w:t>pres</w:t>
      </w:r>
      <w:r w:rsidR="00632300">
        <w:rPr>
          <w:rFonts w:asciiTheme="majorHAnsi" w:hAnsiTheme="majorHAnsi" w:cstheme="majorHAnsi"/>
          <w:sz w:val="22"/>
          <w:szCs w:val="22"/>
        </w:rPr>
        <w:t>e</w:t>
      </w:r>
      <w:r w:rsidRPr="00D52816">
        <w:rPr>
          <w:rFonts w:asciiTheme="majorHAnsi" w:hAnsiTheme="majorHAnsi" w:cstheme="majorHAnsi"/>
          <w:sz w:val="22"/>
          <w:szCs w:val="22"/>
        </w:rPr>
        <w:t>ntations</w:t>
      </w:r>
      <w:r w:rsidR="008129A3" w:rsidRPr="00D52816">
        <w:rPr>
          <w:rFonts w:asciiTheme="majorHAnsi" w:hAnsiTheme="majorHAnsi" w:cstheme="majorHAnsi"/>
          <w:sz w:val="22"/>
          <w:szCs w:val="22"/>
        </w:rPr>
        <w:t xml:space="preserve"> the speaker has given:     </w:t>
      </w:r>
      <w:sdt>
        <w:sdtPr>
          <w:rPr>
            <w:rFonts w:asciiTheme="majorHAnsi" w:hAnsiTheme="majorHAnsi" w:cstheme="majorHAnsi"/>
            <w:sz w:val="22"/>
            <w:szCs w:val="22"/>
          </w:rPr>
          <w:alias w:val="Recent presntations"/>
          <w:tag w:val="Recent presntations"/>
          <w:id w:val="1207914460"/>
          <w:placeholder>
            <w:docPart w:val="DefaultPlaceholder_1082065158"/>
          </w:placeholder>
          <w:showingPlcHdr/>
          <w:text/>
        </w:sdtPr>
        <w:sdtEndPr/>
        <w:sdtContent>
          <w:r w:rsidR="008129A3" w:rsidRPr="00D52816">
            <w:rPr>
              <w:rStyle w:val="Platzhaltertext"/>
              <w:rFonts w:asciiTheme="majorHAnsi" w:hAnsiTheme="majorHAnsi" w:cstheme="majorHAnsi"/>
              <w:sz w:val="22"/>
              <w:szCs w:val="22"/>
            </w:rPr>
            <w:t>Click here to enter text.</w:t>
          </w:r>
        </w:sdtContent>
      </w:sdt>
    </w:p>
    <w:p w:rsidR="008250AB" w:rsidRPr="00D52816" w:rsidRDefault="008250AB">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Links to Youtube / Slideshare  or other online resources:</w:t>
      </w:r>
      <w:r w:rsidR="008129A3" w:rsidRPr="00D52816">
        <w:rPr>
          <w:rFonts w:asciiTheme="majorHAnsi" w:hAnsiTheme="majorHAnsi" w:cstheme="majorHAnsi"/>
          <w:sz w:val="22"/>
          <w:szCs w:val="22"/>
        </w:rPr>
        <w:t xml:space="preserve">     </w:t>
      </w:r>
      <w:sdt>
        <w:sdtPr>
          <w:rPr>
            <w:rFonts w:asciiTheme="majorHAnsi" w:hAnsiTheme="majorHAnsi" w:cstheme="majorHAnsi"/>
            <w:sz w:val="22"/>
            <w:szCs w:val="22"/>
          </w:rPr>
          <w:alias w:val="Links online resources"/>
          <w:tag w:val="Links online resources"/>
          <w:id w:val="787399602"/>
          <w:placeholder>
            <w:docPart w:val="DefaultPlaceholder_1082065158"/>
          </w:placeholder>
          <w:text/>
        </w:sdtPr>
        <w:sdtEndPr/>
        <w:sdtContent>
          <w:r w:rsidR="00702510">
            <w:rPr>
              <w:rFonts w:asciiTheme="majorHAnsi" w:hAnsiTheme="majorHAnsi" w:cstheme="majorHAnsi"/>
              <w:sz w:val="22"/>
              <w:szCs w:val="22"/>
            </w:rPr>
            <w:t>www.armintrost.de</w:t>
          </w:r>
        </w:sdtContent>
      </w:sdt>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(You may also attach any presentations or videos that you feel will help.)</w:t>
      </w:r>
    </w:p>
    <w:p w:rsidR="008250AB" w:rsidRPr="00D52816" w:rsidRDefault="008250AB">
      <w:pPr>
        <w:rPr>
          <w:rFonts w:asciiTheme="majorHAnsi" w:hAnsiTheme="majorHAnsi" w:cstheme="majorHAnsi"/>
          <w:sz w:val="22"/>
          <w:szCs w:val="22"/>
        </w:rPr>
      </w:pPr>
    </w:p>
    <w:p w:rsidR="008129A3" w:rsidRPr="00D52816" w:rsidRDefault="00B6560C">
      <w:pPr>
        <w:rPr>
          <w:rFonts w:asciiTheme="majorHAnsi" w:hAnsiTheme="majorHAnsi" w:cstheme="majorHAnsi"/>
          <w:b/>
          <w:sz w:val="22"/>
          <w:szCs w:val="22"/>
        </w:rPr>
      </w:pPr>
      <w:r>
        <w:rPr>
          <w:rFonts w:asciiTheme="majorHAnsi" w:hAnsiTheme="majorHAnsi" w:cstheme="majorHAnsi"/>
          <w:b/>
          <w:noProof/>
          <w:sz w:val="22"/>
          <w:szCs w:val="22"/>
          <w:lang w:val="de-DE" w:eastAsia="de-DE"/>
        </w:rPr>
        <mc:AlternateContent>
          <mc:Choice Requires="wps">
            <w:drawing>
              <wp:anchor distT="4294967295" distB="4294967295" distL="114300" distR="114300" simplePos="0" relativeHeight="251658240" behindDoc="0" locked="0" layoutInCell="1" allowOverlap="1">
                <wp:simplePos x="0" y="0"/>
                <wp:positionH relativeFrom="column">
                  <wp:posOffset>0</wp:posOffset>
                </wp:positionH>
                <wp:positionV relativeFrom="paragraph">
                  <wp:posOffset>82549</wp:posOffset>
                </wp:positionV>
                <wp:extent cx="5629275" cy="0"/>
                <wp:effectExtent l="0" t="0" r="9525" b="19050"/>
                <wp:wrapNone/>
                <wp:docPr id="3"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292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 o:spid="_x0000_s1026" type="#_x0000_t32" style="position:absolute;margin-left:0;margin-top:6.5pt;width:443.2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"/>
            </w:pict>
          </mc:Fallback>
        </mc:AlternateContent>
      </w:r>
    </w:p>
    <w:p w:rsidR="008129A3" w:rsidRPr="00D52816" w:rsidRDefault="008129A3">
      <w:pPr>
        <w:rPr>
          <w:rFonts w:asciiTheme="majorHAnsi" w:hAnsiTheme="majorHAnsi" w:cstheme="majorHAnsi"/>
          <w:b/>
          <w:sz w:val="22"/>
          <w:szCs w:val="22"/>
        </w:rPr>
      </w:pPr>
    </w:p>
    <w:p w:rsidR="008250AB" w:rsidRPr="00D52816" w:rsidRDefault="008250AB">
      <w:pPr>
        <w:rPr>
          <w:rFonts w:asciiTheme="majorHAnsi" w:hAnsiTheme="majorHAnsi" w:cstheme="majorHAnsi"/>
          <w:b/>
          <w:sz w:val="22"/>
          <w:szCs w:val="22"/>
        </w:rPr>
      </w:pPr>
      <w:r w:rsidRPr="00D52816">
        <w:rPr>
          <w:rFonts w:asciiTheme="majorHAnsi" w:hAnsiTheme="majorHAnsi" w:cstheme="majorHAnsi"/>
          <w:b/>
          <w:sz w:val="22"/>
          <w:szCs w:val="22"/>
        </w:rPr>
        <w:t>Your / Speaker Contact Details</w:t>
      </w:r>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Your name:</w:t>
      </w:r>
      <w:r w:rsidR="008129A3" w:rsidRPr="00D52816">
        <w:rPr>
          <w:rFonts w:asciiTheme="majorHAnsi" w:hAnsiTheme="majorHAnsi" w:cstheme="majorHAnsi"/>
          <w:sz w:val="22"/>
          <w:szCs w:val="22"/>
        </w:rPr>
        <w:t xml:space="preserve">     </w:t>
      </w:r>
      <w:sdt>
        <w:sdtPr>
          <w:rPr>
            <w:rFonts w:asciiTheme="majorHAnsi" w:hAnsiTheme="majorHAnsi" w:cstheme="majorHAnsi"/>
            <w:sz w:val="22"/>
            <w:szCs w:val="22"/>
          </w:rPr>
          <w:alias w:val="Your name"/>
          <w:tag w:val="Your name"/>
          <w:id w:val="73172734"/>
          <w:placeholder>
            <w:docPart w:val="DefaultPlaceholder_1082065158"/>
          </w:placeholder>
          <w:text/>
        </w:sdtPr>
        <w:sdtEndPr/>
        <w:sdtContent>
          <w:r w:rsidR="00702510">
            <w:rPr>
              <w:rFonts w:asciiTheme="majorHAnsi" w:hAnsiTheme="majorHAnsi" w:cstheme="majorHAnsi"/>
              <w:sz w:val="22"/>
              <w:szCs w:val="22"/>
            </w:rPr>
            <w:t xml:space="preserve">Armin </w:t>
          </w:r>
          <w:proofErr w:type="spellStart"/>
          <w:r w:rsidR="00702510">
            <w:rPr>
              <w:rFonts w:asciiTheme="majorHAnsi" w:hAnsiTheme="majorHAnsi" w:cstheme="majorHAnsi"/>
              <w:sz w:val="22"/>
              <w:szCs w:val="22"/>
            </w:rPr>
            <w:t>Trost</w:t>
          </w:r>
          <w:proofErr w:type="spellEnd"/>
        </w:sdtContent>
      </w:sdt>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Your title</w:t>
      </w:r>
      <w:r w:rsidR="008129A3" w:rsidRPr="00D52816">
        <w:rPr>
          <w:rFonts w:asciiTheme="majorHAnsi" w:hAnsiTheme="majorHAnsi" w:cstheme="majorHAnsi"/>
          <w:sz w:val="22"/>
          <w:szCs w:val="22"/>
        </w:rPr>
        <w:t xml:space="preserve">:     </w:t>
      </w:r>
      <w:sdt>
        <w:sdtPr>
          <w:rPr>
            <w:rFonts w:asciiTheme="majorHAnsi" w:hAnsiTheme="majorHAnsi" w:cstheme="majorHAnsi"/>
            <w:sz w:val="22"/>
            <w:szCs w:val="22"/>
          </w:rPr>
          <w:alias w:val="Your name"/>
          <w:tag w:val="Your name"/>
          <w:id w:val="-1178654980"/>
          <w:placeholder>
            <w:docPart w:val="DefaultPlaceholder_1082065158"/>
          </w:placeholder>
          <w:showingPlcHdr/>
          <w:text/>
        </w:sdtPr>
        <w:sdtEndPr/>
        <w:sdtContent>
          <w:r w:rsidR="008129A3" w:rsidRPr="00D52816">
            <w:rPr>
              <w:rStyle w:val="Platzhaltertext"/>
              <w:rFonts w:asciiTheme="majorHAnsi" w:hAnsiTheme="majorHAnsi" w:cstheme="majorHAnsi"/>
              <w:sz w:val="22"/>
              <w:szCs w:val="22"/>
            </w:rPr>
            <w:t>Click here to enter text.</w:t>
          </w:r>
        </w:sdtContent>
      </w:sdt>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Your Company:</w:t>
      </w:r>
      <w:r w:rsidR="008129A3" w:rsidRPr="00D52816">
        <w:rPr>
          <w:rFonts w:asciiTheme="majorHAnsi" w:hAnsiTheme="majorHAnsi" w:cstheme="majorHAnsi"/>
          <w:sz w:val="22"/>
          <w:szCs w:val="22"/>
        </w:rPr>
        <w:t xml:space="preserve">     </w:t>
      </w:r>
      <w:sdt>
        <w:sdtPr>
          <w:rPr>
            <w:rFonts w:asciiTheme="majorHAnsi" w:hAnsiTheme="majorHAnsi" w:cstheme="majorHAnsi"/>
            <w:sz w:val="22"/>
            <w:szCs w:val="22"/>
          </w:rPr>
          <w:alias w:val="Your Company"/>
          <w:tag w:val="Your Company"/>
          <w:id w:val="-941532253"/>
          <w:placeholder>
            <w:docPart w:val="DefaultPlaceholder_1082065158"/>
          </w:placeholder>
          <w:showingPlcHdr/>
          <w:text/>
        </w:sdtPr>
        <w:sdtEndPr/>
        <w:sdtContent>
          <w:r w:rsidR="008129A3" w:rsidRPr="00D52816">
            <w:rPr>
              <w:rStyle w:val="Platzhaltertext"/>
              <w:rFonts w:asciiTheme="majorHAnsi" w:hAnsiTheme="majorHAnsi" w:cstheme="majorHAnsi"/>
              <w:sz w:val="22"/>
              <w:szCs w:val="22"/>
            </w:rPr>
            <w:t>Click here to enter text.</w:t>
          </w:r>
        </w:sdtContent>
      </w:sdt>
    </w:p>
    <w:p w:rsidR="008129A3" w:rsidRPr="00D52816" w:rsidRDefault="008129A3">
      <w:pPr>
        <w:rPr>
          <w:rFonts w:asciiTheme="majorHAnsi" w:hAnsiTheme="majorHAnsi" w:cstheme="majorHAnsi"/>
          <w:sz w:val="22"/>
          <w:szCs w:val="22"/>
        </w:rPr>
      </w:pPr>
    </w:p>
    <w:p w:rsidR="008250AB" w:rsidRPr="00D52816" w:rsidRDefault="008129A3">
      <w:pPr>
        <w:rPr>
          <w:rFonts w:asciiTheme="majorHAnsi" w:hAnsiTheme="majorHAnsi" w:cstheme="majorHAnsi"/>
          <w:sz w:val="22"/>
          <w:szCs w:val="22"/>
        </w:rPr>
      </w:pPr>
      <w:r w:rsidRPr="00D52816">
        <w:rPr>
          <w:rFonts w:asciiTheme="majorHAnsi" w:hAnsiTheme="majorHAnsi" w:cstheme="majorHAnsi"/>
          <w:sz w:val="22"/>
          <w:szCs w:val="22"/>
        </w:rPr>
        <w:t>Phone:</w:t>
      </w:r>
      <w:r w:rsidR="008250AB" w:rsidRPr="00D52816">
        <w:rPr>
          <w:rFonts w:asciiTheme="majorHAnsi" w:hAnsiTheme="majorHAnsi" w:cstheme="majorHAnsi"/>
          <w:sz w:val="22"/>
          <w:szCs w:val="22"/>
        </w:rPr>
        <w:t xml:space="preserve"> </w:t>
      </w:r>
      <w:r w:rsidRPr="00D52816">
        <w:rPr>
          <w:rFonts w:asciiTheme="majorHAnsi" w:hAnsiTheme="majorHAnsi" w:cstheme="majorHAnsi"/>
          <w:sz w:val="22"/>
          <w:szCs w:val="22"/>
        </w:rPr>
        <w:t xml:space="preserve">     </w:t>
      </w:r>
      <w:sdt>
        <w:sdtPr>
          <w:rPr>
            <w:rFonts w:asciiTheme="majorHAnsi" w:hAnsiTheme="majorHAnsi" w:cstheme="majorHAnsi"/>
            <w:sz w:val="22"/>
            <w:szCs w:val="22"/>
          </w:rPr>
          <w:alias w:val="Phone number "/>
          <w:tag w:val="Phone number "/>
          <w:id w:val="1941329210"/>
          <w:placeholder>
            <w:docPart w:val="DefaultPlaceholder_1082065158"/>
          </w:placeholder>
          <w:text/>
        </w:sdtPr>
        <w:sdtEndPr/>
        <w:sdtContent>
          <w:r w:rsidR="00702510">
            <w:rPr>
              <w:rFonts w:asciiTheme="majorHAnsi" w:hAnsiTheme="majorHAnsi" w:cstheme="majorHAnsi"/>
              <w:sz w:val="22"/>
              <w:szCs w:val="22"/>
            </w:rPr>
            <w:t>+49 15122644480</w:t>
          </w:r>
        </w:sdtContent>
      </w:sdt>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e-mail</w:t>
      </w:r>
      <w:r w:rsidR="008129A3" w:rsidRPr="00D52816">
        <w:rPr>
          <w:rFonts w:asciiTheme="majorHAnsi" w:hAnsiTheme="majorHAnsi" w:cstheme="majorHAnsi"/>
          <w:sz w:val="22"/>
          <w:szCs w:val="22"/>
        </w:rPr>
        <w:t xml:space="preserve">:     </w:t>
      </w:r>
      <w:sdt>
        <w:sdtPr>
          <w:rPr>
            <w:rFonts w:asciiTheme="majorHAnsi" w:hAnsiTheme="majorHAnsi" w:cstheme="majorHAnsi"/>
            <w:sz w:val="22"/>
            <w:szCs w:val="22"/>
          </w:rPr>
          <w:alias w:val="email"/>
          <w:tag w:val="email"/>
          <w:id w:val="-423343017"/>
          <w:placeholder>
            <w:docPart w:val="DefaultPlaceholder_1082065158"/>
          </w:placeholder>
          <w:text/>
        </w:sdtPr>
        <w:sdtEndPr/>
        <w:sdtContent>
          <w:r w:rsidR="00702510">
            <w:rPr>
              <w:rFonts w:asciiTheme="majorHAnsi" w:hAnsiTheme="majorHAnsi" w:cstheme="majorHAnsi"/>
              <w:sz w:val="22"/>
              <w:szCs w:val="22"/>
            </w:rPr>
            <w:t>mail@armintrost.de</w:t>
          </w:r>
        </w:sdtContent>
      </w:sdt>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Website</w:t>
      </w:r>
      <w:r w:rsidR="008129A3" w:rsidRPr="00D52816">
        <w:rPr>
          <w:rFonts w:asciiTheme="majorHAnsi" w:hAnsiTheme="majorHAnsi" w:cstheme="majorHAnsi"/>
          <w:sz w:val="22"/>
          <w:szCs w:val="22"/>
        </w:rPr>
        <w:t xml:space="preserve">:     </w:t>
      </w:r>
      <w:sdt>
        <w:sdtPr>
          <w:rPr>
            <w:rFonts w:asciiTheme="majorHAnsi" w:hAnsiTheme="majorHAnsi" w:cstheme="majorHAnsi"/>
            <w:sz w:val="22"/>
            <w:szCs w:val="22"/>
          </w:rPr>
          <w:alias w:val="Website"/>
          <w:tag w:val="Website"/>
          <w:id w:val="977737344"/>
          <w:placeholder>
            <w:docPart w:val="DefaultPlaceholder_1082065158"/>
          </w:placeholder>
          <w:text/>
        </w:sdtPr>
        <w:sdtEndPr/>
        <w:sdtContent>
          <w:r w:rsidR="00702510">
            <w:rPr>
              <w:rFonts w:asciiTheme="majorHAnsi" w:hAnsiTheme="majorHAnsi" w:cstheme="majorHAnsi"/>
              <w:sz w:val="22"/>
              <w:szCs w:val="22"/>
            </w:rPr>
            <w:t>www.armintrost.de</w:t>
          </w:r>
        </w:sdtContent>
      </w:sdt>
    </w:p>
    <w:p w:rsidR="008129A3" w:rsidRPr="00D52816" w:rsidRDefault="008129A3">
      <w:pPr>
        <w:rPr>
          <w:rFonts w:asciiTheme="majorHAnsi" w:hAnsiTheme="majorHAnsi" w:cstheme="majorHAnsi"/>
          <w:sz w:val="22"/>
          <w:szCs w:val="22"/>
        </w:rPr>
      </w:pPr>
    </w:p>
    <w:p w:rsidR="008250AB"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Twitter</w:t>
      </w:r>
      <w:r w:rsidR="008129A3" w:rsidRPr="00D52816">
        <w:rPr>
          <w:rFonts w:asciiTheme="majorHAnsi" w:hAnsiTheme="majorHAnsi" w:cstheme="majorHAnsi"/>
          <w:sz w:val="22"/>
          <w:szCs w:val="22"/>
        </w:rPr>
        <w:t xml:space="preserve">:     </w:t>
      </w:r>
      <w:sdt>
        <w:sdtPr>
          <w:rPr>
            <w:rFonts w:asciiTheme="majorHAnsi" w:hAnsiTheme="majorHAnsi" w:cstheme="majorHAnsi"/>
            <w:sz w:val="22"/>
            <w:szCs w:val="22"/>
          </w:rPr>
          <w:alias w:val="Twitter link"/>
          <w:tag w:val="Twitter link"/>
          <w:id w:val="-1853407563"/>
          <w:placeholder>
            <w:docPart w:val="DefaultPlaceholder_1082065158"/>
          </w:placeholder>
          <w:text/>
        </w:sdtPr>
        <w:sdtEndPr/>
        <w:sdtContent>
          <w:r w:rsidR="00702510">
            <w:rPr>
              <w:rFonts w:asciiTheme="majorHAnsi" w:hAnsiTheme="majorHAnsi" w:cstheme="majorHAnsi"/>
              <w:sz w:val="22"/>
              <w:szCs w:val="22"/>
            </w:rPr>
            <w:t>@armintrost</w:t>
          </w:r>
        </w:sdtContent>
      </w:sdt>
    </w:p>
    <w:p w:rsidR="008129A3" w:rsidRPr="00D52816" w:rsidRDefault="008129A3">
      <w:pPr>
        <w:rPr>
          <w:rFonts w:asciiTheme="majorHAnsi" w:hAnsiTheme="majorHAnsi" w:cstheme="majorHAnsi"/>
          <w:sz w:val="22"/>
          <w:szCs w:val="22"/>
        </w:rPr>
      </w:pPr>
    </w:p>
    <w:p w:rsidR="00C015E7" w:rsidRPr="00D52816" w:rsidRDefault="008250AB">
      <w:pPr>
        <w:rPr>
          <w:rFonts w:asciiTheme="majorHAnsi" w:hAnsiTheme="majorHAnsi" w:cstheme="majorHAnsi"/>
          <w:sz w:val="22"/>
          <w:szCs w:val="22"/>
        </w:rPr>
      </w:pPr>
      <w:r w:rsidRPr="00D52816">
        <w:rPr>
          <w:rFonts w:asciiTheme="majorHAnsi" w:hAnsiTheme="majorHAnsi" w:cstheme="majorHAnsi"/>
          <w:sz w:val="22"/>
          <w:szCs w:val="22"/>
        </w:rPr>
        <w:t>Linked In</w:t>
      </w:r>
      <w:r w:rsidR="008129A3" w:rsidRPr="00D52816">
        <w:rPr>
          <w:rFonts w:asciiTheme="majorHAnsi" w:hAnsiTheme="majorHAnsi" w:cstheme="majorHAnsi"/>
          <w:sz w:val="22"/>
          <w:szCs w:val="22"/>
        </w:rPr>
        <w:t xml:space="preserve">:     </w:t>
      </w:r>
      <w:sdt>
        <w:sdtPr>
          <w:rPr>
            <w:rFonts w:asciiTheme="majorHAnsi" w:hAnsiTheme="majorHAnsi" w:cstheme="majorHAnsi"/>
            <w:sz w:val="22"/>
            <w:szCs w:val="22"/>
          </w:rPr>
          <w:alias w:val="LinkedIn link:"/>
          <w:tag w:val="LinkedIn link:"/>
          <w:id w:val="1524129932"/>
          <w:placeholder>
            <w:docPart w:val="DefaultPlaceholder_1082065158"/>
          </w:placeholder>
          <w:showingPlcHdr/>
          <w:text/>
        </w:sdtPr>
        <w:sdtEndPr/>
        <w:sdtContent>
          <w:r w:rsidR="008129A3" w:rsidRPr="00D52816">
            <w:rPr>
              <w:rStyle w:val="Platzhaltertext"/>
              <w:rFonts w:asciiTheme="majorHAnsi" w:hAnsiTheme="majorHAnsi" w:cstheme="majorHAnsi"/>
              <w:sz w:val="22"/>
              <w:szCs w:val="22"/>
            </w:rPr>
            <w:t>Click here to enter text.</w:t>
          </w:r>
        </w:sdtContent>
      </w:sdt>
    </w:p>
    <w:p w:rsidR="008129A3" w:rsidRDefault="008129A3">
      <w:pPr>
        <w:rPr>
          <w:rFonts w:asciiTheme="majorHAnsi" w:hAnsiTheme="majorHAnsi" w:cstheme="majorHAnsi"/>
          <w:sz w:val="22"/>
          <w:szCs w:val="22"/>
        </w:rPr>
      </w:pPr>
    </w:p>
    <w:p w:rsidR="00D66ECE" w:rsidRPr="00D66ECE" w:rsidRDefault="008810F5">
      <w:pPr>
        <w:rPr>
          <w:rFonts w:asciiTheme="majorHAnsi" w:hAnsiTheme="majorHAnsi" w:cstheme="majorHAnsi"/>
          <w:i/>
          <w:sz w:val="22"/>
          <w:szCs w:val="22"/>
        </w:rPr>
      </w:pPr>
      <w:r w:rsidRPr="00453827">
        <w:rPr>
          <w:rFonts w:asciiTheme="majorHAnsi" w:hAnsiTheme="majorHAnsi" w:cstheme="majorHAnsi"/>
          <w:i/>
          <w:sz w:val="22"/>
          <w:szCs w:val="22"/>
          <w:highlight w:val="yellow"/>
        </w:rPr>
        <w:t>Note: Kindly attach</w:t>
      </w:r>
      <w:r w:rsidR="00463B03" w:rsidRPr="00453827">
        <w:rPr>
          <w:rFonts w:asciiTheme="majorHAnsi" w:hAnsiTheme="majorHAnsi" w:cstheme="majorHAnsi"/>
          <w:i/>
          <w:sz w:val="22"/>
          <w:szCs w:val="22"/>
          <w:highlight w:val="yellow"/>
        </w:rPr>
        <w:t xml:space="preserve"> </w:t>
      </w:r>
      <w:r w:rsidR="00D66ECE" w:rsidRPr="00453827">
        <w:rPr>
          <w:rFonts w:asciiTheme="majorHAnsi" w:hAnsiTheme="majorHAnsi" w:cstheme="majorHAnsi"/>
          <w:i/>
          <w:sz w:val="22"/>
          <w:szCs w:val="22"/>
          <w:highlight w:val="yellow"/>
        </w:rPr>
        <w:t>a</w:t>
      </w:r>
      <w:r w:rsidR="00463B03" w:rsidRPr="00453827">
        <w:rPr>
          <w:rFonts w:asciiTheme="majorHAnsi" w:hAnsiTheme="majorHAnsi" w:cstheme="majorHAnsi"/>
          <w:i/>
          <w:sz w:val="22"/>
          <w:szCs w:val="22"/>
          <w:highlight w:val="yellow"/>
        </w:rPr>
        <w:t xml:space="preserve"> high resolution</w:t>
      </w:r>
      <w:r w:rsidR="00D66ECE" w:rsidRPr="00453827">
        <w:rPr>
          <w:rFonts w:asciiTheme="majorHAnsi" w:hAnsiTheme="majorHAnsi" w:cstheme="majorHAnsi"/>
          <w:i/>
          <w:sz w:val="22"/>
          <w:szCs w:val="22"/>
          <w:highlight w:val="yellow"/>
        </w:rPr>
        <w:t xml:space="preserve"> </w:t>
      </w:r>
      <w:r w:rsidR="00746799">
        <w:rPr>
          <w:rFonts w:asciiTheme="majorHAnsi" w:hAnsiTheme="majorHAnsi" w:cstheme="majorHAnsi"/>
          <w:i/>
          <w:sz w:val="22"/>
          <w:szCs w:val="22"/>
          <w:highlight w:val="yellow"/>
        </w:rPr>
        <w:t xml:space="preserve">colour </w:t>
      </w:r>
      <w:r w:rsidR="00D66ECE" w:rsidRPr="00453827">
        <w:rPr>
          <w:rFonts w:asciiTheme="majorHAnsi" w:hAnsiTheme="majorHAnsi" w:cstheme="majorHAnsi"/>
          <w:i/>
          <w:sz w:val="22"/>
          <w:szCs w:val="22"/>
          <w:highlight w:val="yellow"/>
        </w:rPr>
        <w:t>JPEG</w:t>
      </w:r>
      <w:r w:rsidR="00453827" w:rsidRPr="00453827">
        <w:rPr>
          <w:rFonts w:asciiTheme="majorHAnsi" w:hAnsiTheme="majorHAnsi" w:cstheme="majorHAnsi"/>
          <w:i/>
          <w:sz w:val="22"/>
          <w:szCs w:val="22"/>
          <w:highlight w:val="yellow"/>
        </w:rPr>
        <w:t>-300dpi; 1500 wide pixel resolution</w:t>
      </w:r>
      <w:r w:rsidR="00D66ECE" w:rsidRPr="00453827">
        <w:rPr>
          <w:rFonts w:asciiTheme="majorHAnsi" w:hAnsiTheme="majorHAnsi" w:cstheme="majorHAnsi"/>
          <w:i/>
          <w:sz w:val="22"/>
          <w:szCs w:val="22"/>
          <w:highlight w:val="yellow"/>
        </w:rPr>
        <w:t xml:space="preserve"> </w:t>
      </w:r>
      <w:r w:rsidR="00453827" w:rsidRPr="00453827">
        <w:rPr>
          <w:rFonts w:asciiTheme="majorHAnsi" w:hAnsiTheme="majorHAnsi" w:cstheme="majorHAnsi"/>
          <w:i/>
          <w:sz w:val="22"/>
          <w:szCs w:val="22"/>
          <w:highlight w:val="yellow"/>
        </w:rPr>
        <w:t xml:space="preserve">profile picture </w:t>
      </w:r>
      <w:r w:rsidR="00D66ECE" w:rsidRPr="00453827">
        <w:rPr>
          <w:rFonts w:asciiTheme="majorHAnsi" w:hAnsiTheme="majorHAnsi" w:cstheme="majorHAnsi"/>
          <w:i/>
          <w:sz w:val="22"/>
          <w:szCs w:val="22"/>
          <w:highlight w:val="yellow"/>
        </w:rPr>
        <w:t>and Vector format company logo, these will be used to promote the session, the speaker and the company prior to and on the day of the conference.</w:t>
      </w:r>
    </w:p>
    <w:sectPr w:rsidR="00D66ECE" w:rsidRPr="00D66ECE" w:rsidSect="00F75899">
      <w:headerReference w:type="default" r:id="rId9"/>
      <w:footerReference w:type="default" r:id="rId10"/>
      <w:pgSz w:w="11900" w:h="16840"/>
      <w:pgMar w:top="1843" w:right="1800" w:bottom="1440" w:left="1800" w:header="284"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328B2" w:rsidRDefault="00E328B2" w:rsidP="00401DE0">
      <w:r>
        <w:separator/>
      </w:r>
    </w:p>
  </w:endnote>
  <w:endnote w:type="continuationSeparator" w:id="0">
    <w:p w:rsidR="00E328B2" w:rsidRDefault="00E328B2" w:rsidP="00401D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5899" w:rsidRDefault="00F75899" w:rsidP="00F75899">
    <w:pPr>
      <w:rPr>
        <w:rFonts w:asciiTheme="majorHAnsi" w:hAnsiTheme="majorHAnsi" w:cstheme="majorHAnsi"/>
        <w:sz w:val="22"/>
        <w:szCs w:val="22"/>
      </w:rPr>
    </w:pPr>
  </w:p>
  <w:p w:rsidR="00F75899" w:rsidRDefault="00F75899" w:rsidP="00F75899">
    <w:pPr>
      <w:rPr>
        <w:rFonts w:asciiTheme="majorHAnsi" w:hAnsiTheme="majorHAnsi" w:cstheme="majorHAnsi"/>
        <w:sz w:val="22"/>
        <w:szCs w:val="22"/>
      </w:rPr>
    </w:pPr>
    <w:r>
      <w:rPr>
        <w:rFonts w:asciiTheme="majorHAnsi" w:hAnsiTheme="majorHAnsi" w:cstheme="majorHAnsi"/>
        <w:b/>
        <w:bCs/>
        <w:noProof/>
        <w:sz w:val="22"/>
        <w:szCs w:val="22"/>
        <w:lang w:val="de-DE" w:eastAsia="de-DE"/>
      </w:rPr>
      <w:drawing>
        <wp:anchor distT="0" distB="0" distL="114300" distR="114300" simplePos="0" relativeHeight="251659264" behindDoc="0" locked="0" layoutInCell="1" allowOverlap="1" wp14:anchorId="63655993" wp14:editId="422A5723">
          <wp:simplePos x="0" y="0"/>
          <wp:positionH relativeFrom="column">
            <wp:posOffset>5073650</wp:posOffset>
          </wp:positionH>
          <wp:positionV relativeFrom="paragraph">
            <wp:posOffset>65405</wp:posOffset>
          </wp:positionV>
          <wp:extent cx="1179195" cy="189865"/>
          <wp:effectExtent l="0" t="0" r="1905" b="635"/>
          <wp:wrapNone/>
          <wp:docPr id="1" name="Picture 1">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RN_logo_2013.jpg"/>
                  <pic:cNvPicPr/>
                </pic:nvPicPr>
                <pic:blipFill>
                  <a:blip r:embed="rId2" cstate="print">
                    <a:extLst>
                      <a:ext uri="{28A0092B-C50C-407E-A947-70E740481C1C}">
                        <a14:useLocalDpi xmlns:a14="http://schemas.microsoft.com/office/drawing/2010/main" val="0"/>
                      </a:ext>
                    </a:extLst>
                  </a:blip>
                  <a:stretch>
                    <a:fillRect/>
                  </a:stretch>
                </pic:blipFill>
                <pic:spPr>
                  <a:xfrm>
                    <a:off x="0" y="0"/>
                    <a:ext cx="1179195" cy="189865"/>
                  </a:xfrm>
                  <a:prstGeom prst="rect">
                    <a:avLst/>
                  </a:prstGeom>
                </pic:spPr>
              </pic:pic>
            </a:graphicData>
          </a:graphic>
          <wp14:sizeRelH relativeFrom="margin">
            <wp14:pctWidth>0</wp14:pctWidth>
          </wp14:sizeRelH>
          <wp14:sizeRelV relativeFrom="margin">
            <wp14:pctHeight>0</wp14:pctHeight>
          </wp14:sizeRelV>
        </wp:anchor>
      </w:drawing>
    </w:r>
    <w:r w:rsidRPr="00D52816">
      <w:rPr>
        <w:rFonts w:asciiTheme="majorHAnsi" w:hAnsiTheme="majorHAnsi" w:cstheme="majorHAnsi"/>
        <w:sz w:val="22"/>
        <w:szCs w:val="22"/>
      </w:rPr>
      <w:t xml:space="preserve">If you have any questions or need assistance in completing this form please do not </w:t>
    </w:r>
  </w:p>
  <w:p w:rsidR="00F75899" w:rsidRPr="00D52816" w:rsidRDefault="00F75899" w:rsidP="00F75899">
    <w:pPr>
      <w:rPr>
        <w:rFonts w:asciiTheme="majorHAnsi" w:hAnsiTheme="majorHAnsi" w:cstheme="majorHAnsi"/>
        <w:sz w:val="22"/>
        <w:szCs w:val="22"/>
      </w:rPr>
    </w:pPr>
    <w:r w:rsidRPr="00D52816">
      <w:rPr>
        <w:rFonts w:asciiTheme="majorHAnsi" w:hAnsiTheme="majorHAnsi" w:cstheme="majorHAnsi"/>
        <w:sz w:val="22"/>
        <w:szCs w:val="22"/>
      </w:rPr>
      <w:t xml:space="preserve">hesitate to contact </w:t>
    </w:r>
    <w:r w:rsidR="00B91477">
      <w:rPr>
        <w:rFonts w:asciiTheme="majorHAnsi" w:hAnsiTheme="majorHAnsi" w:cstheme="majorHAnsi"/>
        <w:b/>
        <w:sz w:val="22"/>
        <w:szCs w:val="22"/>
      </w:rPr>
      <w:t>Rita Vass</w:t>
    </w:r>
    <w:r>
      <w:rPr>
        <w:rFonts w:asciiTheme="majorHAnsi" w:hAnsiTheme="majorHAnsi" w:cstheme="majorHAnsi"/>
        <w:b/>
        <w:sz w:val="22"/>
        <w:szCs w:val="22"/>
      </w:rPr>
      <w:t xml:space="preserve">, </w:t>
    </w:r>
    <w:hyperlink r:id="rId3" w:history="1">
      <w:r w:rsidR="00B91477" w:rsidRPr="00BD12D5">
        <w:rPr>
          <w:rStyle w:val="Link"/>
          <w:rFonts w:asciiTheme="majorHAnsi" w:hAnsiTheme="majorHAnsi" w:cstheme="majorHAnsi"/>
          <w:b/>
          <w:sz w:val="22"/>
          <w:szCs w:val="22"/>
        </w:rPr>
        <w:t>rita@hrneurope.com</w:t>
      </w:r>
    </w:hyperlink>
    <w:r>
      <w:rPr>
        <w:rFonts w:asciiTheme="majorHAnsi" w:hAnsiTheme="majorHAnsi" w:cstheme="majorHAnsi"/>
        <w:b/>
        <w:sz w:val="22"/>
        <w:szCs w:val="22"/>
      </w:rPr>
      <w:t xml:space="preserve"> or direct: +36 30 </w:t>
    </w:r>
    <w:r w:rsidR="00B91477">
      <w:rPr>
        <w:rFonts w:asciiTheme="majorHAnsi" w:hAnsiTheme="majorHAnsi" w:cstheme="majorHAnsi"/>
        <w:b/>
        <w:sz w:val="22"/>
        <w:szCs w:val="22"/>
      </w:rPr>
      <w:t>204</w:t>
    </w:r>
    <w:r>
      <w:rPr>
        <w:rFonts w:asciiTheme="majorHAnsi" w:hAnsiTheme="majorHAnsi" w:cstheme="majorHAnsi"/>
        <w:b/>
        <w:sz w:val="22"/>
        <w:szCs w:val="22"/>
      </w:rPr>
      <w:t xml:space="preserve"> </w:t>
    </w:r>
    <w:r w:rsidR="00B91477">
      <w:rPr>
        <w:rFonts w:asciiTheme="majorHAnsi" w:hAnsiTheme="majorHAnsi" w:cstheme="majorHAnsi"/>
        <w:b/>
        <w:sz w:val="22"/>
        <w:szCs w:val="22"/>
      </w:rPr>
      <w:t>2457</w:t>
    </w:r>
  </w:p>
  <w:p w:rsidR="00F75899" w:rsidRDefault="00F75899">
    <w:pPr>
      <w:pStyle w:val="Fuzeil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328B2" w:rsidRDefault="00E328B2" w:rsidP="00401DE0">
      <w:r>
        <w:separator/>
      </w:r>
    </w:p>
  </w:footnote>
  <w:footnote w:type="continuationSeparator" w:id="0">
    <w:p w:rsidR="00E328B2" w:rsidRDefault="00E328B2" w:rsidP="00401DE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DE0" w:rsidRPr="00401DE0" w:rsidRDefault="00463B03" w:rsidP="00401DE0">
    <w:pPr>
      <w:pStyle w:val="Kopfzeile"/>
    </w:pPr>
    <w:r>
      <w:rPr>
        <w:noProof/>
        <w:lang w:val="de-DE" w:eastAsia="de-DE"/>
      </w:rPr>
      <w:drawing>
        <wp:inline distT="0" distB="0" distL="0" distR="0">
          <wp:extent cx="5918200" cy="926947"/>
          <wp:effectExtent l="152400" t="152400" r="158750" b="1784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4_speaker_guidelines_header.jpg"/>
                  <pic:cNvPicPr/>
                </pic:nvPicPr>
                <pic:blipFill>
                  <a:blip r:embed="rId1">
                    <a:extLst>
                      <a:ext uri="{28A0092B-C50C-407E-A947-70E740481C1C}">
                        <a14:useLocalDpi xmlns:a14="http://schemas.microsoft.com/office/drawing/2010/main" val="0"/>
                      </a:ext>
                    </a:extLst>
                  </a:blip>
                  <a:stretch>
                    <a:fillRect/>
                  </a:stretch>
                </pic:blipFill>
                <pic:spPr>
                  <a:xfrm>
                    <a:off x="0" y="0"/>
                    <a:ext cx="5916715" cy="926714"/>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6F1C45B5"/>
    <w:multiLevelType w:val="hybridMultilevel"/>
    <w:tmpl w:val="04905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hyphenationZone w:val="425"/>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0AB"/>
    <w:rsid w:val="00003FA2"/>
    <w:rsid w:val="000051C7"/>
    <w:rsid w:val="00093AB7"/>
    <w:rsid w:val="000C7883"/>
    <w:rsid w:val="000D541D"/>
    <w:rsid w:val="001654A8"/>
    <w:rsid w:val="002123A6"/>
    <w:rsid w:val="00266279"/>
    <w:rsid w:val="00281356"/>
    <w:rsid w:val="00291324"/>
    <w:rsid w:val="002D69A1"/>
    <w:rsid w:val="003C6851"/>
    <w:rsid w:val="003F7C4C"/>
    <w:rsid w:val="00401DE0"/>
    <w:rsid w:val="00453827"/>
    <w:rsid w:val="00463B03"/>
    <w:rsid w:val="004D3947"/>
    <w:rsid w:val="005211A8"/>
    <w:rsid w:val="00533193"/>
    <w:rsid w:val="00534960"/>
    <w:rsid w:val="005459A3"/>
    <w:rsid w:val="005C4344"/>
    <w:rsid w:val="006169EC"/>
    <w:rsid w:val="00632300"/>
    <w:rsid w:val="00702510"/>
    <w:rsid w:val="007247FE"/>
    <w:rsid w:val="00725276"/>
    <w:rsid w:val="00746799"/>
    <w:rsid w:val="007501CA"/>
    <w:rsid w:val="008129A3"/>
    <w:rsid w:val="008250AB"/>
    <w:rsid w:val="008810F5"/>
    <w:rsid w:val="00916C58"/>
    <w:rsid w:val="009B7FA5"/>
    <w:rsid w:val="00A03019"/>
    <w:rsid w:val="00A4006F"/>
    <w:rsid w:val="00A82F95"/>
    <w:rsid w:val="00AC720B"/>
    <w:rsid w:val="00AD5A0B"/>
    <w:rsid w:val="00AD5CBC"/>
    <w:rsid w:val="00B6560C"/>
    <w:rsid w:val="00B873B7"/>
    <w:rsid w:val="00B91477"/>
    <w:rsid w:val="00BC59AF"/>
    <w:rsid w:val="00BE4233"/>
    <w:rsid w:val="00C015E7"/>
    <w:rsid w:val="00C5150D"/>
    <w:rsid w:val="00C65DC5"/>
    <w:rsid w:val="00C95E5F"/>
    <w:rsid w:val="00CF1631"/>
    <w:rsid w:val="00CF1692"/>
    <w:rsid w:val="00D52816"/>
    <w:rsid w:val="00D66ECE"/>
    <w:rsid w:val="00DA4B37"/>
    <w:rsid w:val="00E04DD0"/>
    <w:rsid w:val="00E328B2"/>
    <w:rsid w:val="00E45C9D"/>
    <w:rsid w:val="00F22864"/>
    <w:rsid w:val="00F75899"/>
    <w:rsid w:val="00FF181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34D58"/>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E4233"/>
    <w:rPr>
      <w:color w:val="808080"/>
    </w:rPr>
  </w:style>
  <w:style w:type="paragraph" w:styleId="Sprechblasentext">
    <w:name w:val="Balloon Text"/>
    <w:basedOn w:val="Standard"/>
    <w:link w:val="SprechblasentextZeichen"/>
    <w:uiPriority w:val="99"/>
    <w:semiHidden/>
    <w:unhideWhenUsed/>
    <w:rsid w:val="00BE4233"/>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E4233"/>
    <w:rPr>
      <w:rFonts w:ascii="Tahoma" w:hAnsi="Tahoma" w:cs="Tahoma"/>
      <w:sz w:val="16"/>
      <w:szCs w:val="16"/>
    </w:rPr>
  </w:style>
  <w:style w:type="character" w:customStyle="1" w:styleId="Style1">
    <w:name w:val="Style1"/>
    <w:basedOn w:val="Absatzstandardschriftart"/>
    <w:uiPriority w:val="1"/>
    <w:rsid w:val="00266279"/>
    <w:rPr>
      <w:sz w:val="20"/>
    </w:rPr>
  </w:style>
  <w:style w:type="character" w:customStyle="1" w:styleId="Style2">
    <w:name w:val="Style2"/>
    <w:basedOn w:val="Absatzstandardschriftart"/>
    <w:uiPriority w:val="1"/>
    <w:rsid w:val="00266279"/>
    <w:rPr>
      <w:sz w:val="20"/>
    </w:rPr>
  </w:style>
  <w:style w:type="paragraph" w:styleId="Listenabsatz">
    <w:name w:val="List Paragraph"/>
    <w:basedOn w:val="Standard"/>
    <w:uiPriority w:val="34"/>
    <w:qFormat/>
    <w:rsid w:val="00D52816"/>
    <w:pPr>
      <w:ind w:left="720"/>
      <w:contextualSpacing/>
    </w:pPr>
  </w:style>
  <w:style w:type="character" w:styleId="Link">
    <w:name w:val="Hyperlink"/>
    <w:basedOn w:val="Absatzstandardschriftart"/>
    <w:uiPriority w:val="99"/>
    <w:unhideWhenUsed/>
    <w:rsid w:val="00A4006F"/>
    <w:rPr>
      <w:color w:val="0000FF" w:themeColor="hyperlink"/>
      <w:u w:val="single"/>
    </w:rPr>
  </w:style>
  <w:style w:type="paragraph" w:styleId="Kopfzeile">
    <w:name w:val="header"/>
    <w:basedOn w:val="Standard"/>
    <w:link w:val="KopfzeileZeichen"/>
    <w:uiPriority w:val="99"/>
    <w:unhideWhenUsed/>
    <w:rsid w:val="00401DE0"/>
    <w:pPr>
      <w:tabs>
        <w:tab w:val="center" w:pos="4536"/>
        <w:tab w:val="right" w:pos="9072"/>
      </w:tabs>
    </w:pPr>
  </w:style>
  <w:style w:type="character" w:customStyle="1" w:styleId="KopfzeileZeichen">
    <w:name w:val="Kopfzeile Zeichen"/>
    <w:basedOn w:val="Absatzstandardschriftart"/>
    <w:link w:val="Kopfzeile"/>
    <w:uiPriority w:val="99"/>
    <w:rsid w:val="00401DE0"/>
    <w:rPr>
      <w:sz w:val="24"/>
      <w:szCs w:val="24"/>
    </w:rPr>
  </w:style>
  <w:style w:type="paragraph" w:styleId="Fuzeile">
    <w:name w:val="footer"/>
    <w:basedOn w:val="Standard"/>
    <w:link w:val="FuzeileZeichen"/>
    <w:uiPriority w:val="99"/>
    <w:unhideWhenUsed/>
    <w:rsid w:val="00401DE0"/>
    <w:pPr>
      <w:tabs>
        <w:tab w:val="center" w:pos="4536"/>
        <w:tab w:val="right" w:pos="9072"/>
      </w:tabs>
    </w:pPr>
  </w:style>
  <w:style w:type="character" w:customStyle="1" w:styleId="FuzeileZeichen">
    <w:name w:val="Fußzeile Zeichen"/>
    <w:basedOn w:val="Absatzstandardschriftart"/>
    <w:link w:val="Fuzeile"/>
    <w:uiPriority w:val="99"/>
    <w:rsid w:val="00401DE0"/>
    <w:rPr>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cs-CZ"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34D58"/>
    <w:rPr>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BE4233"/>
    <w:rPr>
      <w:color w:val="808080"/>
    </w:rPr>
  </w:style>
  <w:style w:type="paragraph" w:styleId="Sprechblasentext">
    <w:name w:val="Balloon Text"/>
    <w:basedOn w:val="Standard"/>
    <w:link w:val="SprechblasentextZeichen"/>
    <w:uiPriority w:val="99"/>
    <w:semiHidden/>
    <w:unhideWhenUsed/>
    <w:rsid w:val="00BE4233"/>
    <w:rPr>
      <w:rFonts w:ascii="Tahoma" w:hAnsi="Tahoma" w:cs="Tahoma"/>
      <w:sz w:val="16"/>
      <w:szCs w:val="16"/>
    </w:rPr>
  </w:style>
  <w:style w:type="character" w:customStyle="1" w:styleId="SprechblasentextZeichen">
    <w:name w:val="Sprechblasentext Zeichen"/>
    <w:basedOn w:val="Absatzstandardschriftart"/>
    <w:link w:val="Sprechblasentext"/>
    <w:uiPriority w:val="99"/>
    <w:semiHidden/>
    <w:rsid w:val="00BE4233"/>
    <w:rPr>
      <w:rFonts w:ascii="Tahoma" w:hAnsi="Tahoma" w:cs="Tahoma"/>
      <w:sz w:val="16"/>
      <w:szCs w:val="16"/>
    </w:rPr>
  </w:style>
  <w:style w:type="character" w:customStyle="1" w:styleId="Style1">
    <w:name w:val="Style1"/>
    <w:basedOn w:val="Absatzstandardschriftart"/>
    <w:uiPriority w:val="1"/>
    <w:rsid w:val="00266279"/>
    <w:rPr>
      <w:sz w:val="20"/>
    </w:rPr>
  </w:style>
  <w:style w:type="character" w:customStyle="1" w:styleId="Style2">
    <w:name w:val="Style2"/>
    <w:basedOn w:val="Absatzstandardschriftart"/>
    <w:uiPriority w:val="1"/>
    <w:rsid w:val="00266279"/>
    <w:rPr>
      <w:sz w:val="20"/>
    </w:rPr>
  </w:style>
  <w:style w:type="paragraph" w:styleId="Listenabsatz">
    <w:name w:val="List Paragraph"/>
    <w:basedOn w:val="Standard"/>
    <w:uiPriority w:val="34"/>
    <w:qFormat/>
    <w:rsid w:val="00D52816"/>
    <w:pPr>
      <w:ind w:left="720"/>
      <w:contextualSpacing/>
    </w:pPr>
  </w:style>
  <w:style w:type="character" w:styleId="Link">
    <w:name w:val="Hyperlink"/>
    <w:basedOn w:val="Absatzstandardschriftart"/>
    <w:uiPriority w:val="99"/>
    <w:unhideWhenUsed/>
    <w:rsid w:val="00A4006F"/>
    <w:rPr>
      <w:color w:val="0000FF" w:themeColor="hyperlink"/>
      <w:u w:val="single"/>
    </w:rPr>
  </w:style>
  <w:style w:type="paragraph" w:styleId="Kopfzeile">
    <w:name w:val="header"/>
    <w:basedOn w:val="Standard"/>
    <w:link w:val="KopfzeileZeichen"/>
    <w:uiPriority w:val="99"/>
    <w:unhideWhenUsed/>
    <w:rsid w:val="00401DE0"/>
    <w:pPr>
      <w:tabs>
        <w:tab w:val="center" w:pos="4536"/>
        <w:tab w:val="right" w:pos="9072"/>
      </w:tabs>
    </w:pPr>
  </w:style>
  <w:style w:type="character" w:customStyle="1" w:styleId="KopfzeileZeichen">
    <w:name w:val="Kopfzeile Zeichen"/>
    <w:basedOn w:val="Absatzstandardschriftart"/>
    <w:link w:val="Kopfzeile"/>
    <w:uiPriority w:val="99"/>
    <w:rsid w:val="00401DE0"/>
    <w:rPr>
      <w:sz w:val="24"/>
      <w:szCs w:val="24"/>
    </w:rPr>
  </w:style>
  <w:style w:type="paragraph" w:styleId="Fuzeile">
    <w:name w:val="footer"/>
    <w:basedOn w:val="Standard"/>
    <w:link w:val="FuzeileZeichen"/>
    <w:uiPriority w:val="99"/>
    <w:unhideWhenUsed/>
    <w:rsid w:val="00401DE0"/>
    <w:pPr>
      <w:tabs>
        <w:tab w:val="center" w:pos="4536"/>
        <w:tab w:val="right" w:pos="9072"/>
      </w:tabs>
    </w:pPr>
  </w:style>
  <w:style w:type="character" w:customStyle="1" w:styleId="FuzeileZeichen">
    <w:name w:val="Fußzeile Zeichen"/>
    <w:basedOn w:val="Absatzstandardschriftart"/>
    <w:link w:val="Fuzeile"/>
    <w:uiPriority w:val="99"/>
    <w:rsid w:val="00401DE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www.hrneurope.com" TargetMode="External"/><Relationship Id="rId2" Type="http://schemas.openxmlformats.org/officeDocument/2006/relationships/image" Target="media/image2.jpeg"/><Relationship Id="rId3" Type="http://schemas.openxmlformats.org/officeDocument/2006/relationships/hyperlink" Target="mailto:rita@hrneurop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58"/>
        <w:category>
          <w:name w:val="General"/>
          <w:gallery w:val="placeholder"/>
        </w:category>
        <w:types>
          <w:type w:val="bbPlcHdr"/>
        </w:types>
        <w:behaviors>
          <w:behavior w:val="content"/>
        </w:behaviors>
        <w:guid w:val="{A662055B-9069-4034-9D72-FDBADA6D03D1}"/>
      </w:docPartPr>
      <w:docPartBody>
        <w:p w:rsidR="000C13A2" w:rsidRDefault="00EF5EA7">
          <w:r w:rsidRPr="007440B1">
            <w:rPr>
              <w:rStyle w:val="Platzhaltertext"/>
            </w:rPr>
            <w:t>Click here to enter text.</w:t>
          </w:r>
        </w:p>
      </w:docPartBody>
    </w:docPart>
    <w:docPart>
      <w:docPartPr>
        <w:name w:val="D3D63E6B8023493F9073721657A869FA"/>
        <w:category>
          <w:name w:val="General"/>
          <w:gallery w:val="placeholder"/>
        </w:category>
        <w:types>
          <w:type w:val="bbPlcHdr"/>
        </w:types>
        <w:behaviors>
          <w:behavior w:val="content"/>
        </w:behaviors>
        <w:guid w:val="{AC91B8F8-6E97-45B4-8289-3EF8EBF41684}"/>
      </w:docPartPr>
      <w:docPartBody>
        <w:p w:rsidR="000C13A2" w:rsidRDefault="00EF5EA7" w:rsidP="00EF5EA7">
          <w:pPr>
            <w:pStyle w:val="D3D63E6B8023493F9073721657A869FA"/>
          </w:pPr>
          <w:r w:rsidRPr="007440B1">
            <w:rPr>
              <w:rStyle w:val="Platzhaltertext"/>
            </w:rPr>
            <w:t>Click here to enter text.</w:t>
          </w:r>
        </w:p>
      </w:docPartBody>
    </w:docPart>
    <w:docPart>
      <w:docPartPr>
        <w:name w:val="A4D9F6E3E9C24A73820E25A96875564B"/>
        <w:category>
          <w:name w:val="General"/>
          <w:gallery w:val="placeholder"/>
        </w:category>
        <w:types>
          <w:type w:val="bbPlcHdr"/>
        </w:types>
        <w:behaviors>
          <w:behavior w:val="content"/>
        </w:behaviors>
        <w:guid w:val="{8A604B61-9B2D-4127-8EEB-8EE1516A6FF4}"/>
      </w:docPartPr>
      <w:docPartBody>
        <w:p w:rsidR="000C13A2" w:rsidRDefault="00EF5EA7" w:rsidP="00EF5EA7">
          <w:pPr>
            <w:pStyle w:val="A4D9F6E3E9C24A73820E25A96875564B"/>
          </w:pPr>
          <w:r w:rsidRPr="007440B1">
            <w:rPr>
              <w:rStyle w:val="Platzhaltertext"/>
            </w:rPr>
            <w:t>Click here to enter text.</w:t>
          </w:r>
        </w:p>
      </w:docPartBody>
    </w:docPart>
    <w:docPart>
      <w:docPartPr>
        <w:name w:val="390AC17B420540F58664A63640B8B671"/>
        <w:category>
          <w:name w:val="General"/>
          <w:gallery w:val="placeholder"/>
        </w:category>
        <w:types>
          <w:type w:val="bbPlcHdr"/>
        </w:types>
        <w:behaviors>
          <w:behavior w:val="content"/>
        </w:behaviors>
        <w:guid w:val="{504E7740-4E14-4F2B-A554-A13AE7E1895B}"/>
      </w:docPartPr>
      <w:docPartBody>
        <w:p w:rsidR="000C13A2" w:rsidRDefault="00EF5EA7" w:rsidP="00EF5EA7">
          <w:pPr>
            <w:pStyle w:val="390AC17B420540F58664A63640B8B671"/>
          </w:pPr>
          <w:r w:rsidRPr="007440B1">
            <w:rPr>
              <w:rStyle w:val="Platzhaltertext"/>
            </w:rPr>
            <w:t>Click here to enter text.</w:t>
          </w:r>
        </w:p>
      </w:docPartBody>
    </w:docPart>
    <w:docPart>
      <w:docPartPr>
        <w:name w:val="20431F2825F74DA3AEC2922C687E2178"/>
        <w:category>
          <w:name w:val="General"/>
          <w:gallery w:val="placeholder"/>
        </w:category>
        <w:types>
          <w:type w:val="bbPlcHdr"/>
        </w:types>
        <w:behaviors>
          <w:behavior w:val="content"/>
        </w:behaviors>
        <w:guid w:val="{8BF01BC7-48A5-4560-9242-631C323E9C8B}"/>
      </w:docPartPr>
      <w:docPartBody>
        <w:p w:rsidR="000C13A2" w:rsidRDefault="00EF5EA7" w:rsidP="00EF5EA7">
          <w:pPr>
            <w:pStyle w:val="20431F2825F74DA3AEC2922C687E2178"/>
          </w:pPr>
          <w:r w:rsidRPr="007440B1">
            <w:rPr>
              <w:rStyle w:val="Platzhaltertext"/>
            </w:rPr>
            <w:t>Click here to enter text.</w:t>
          </w:r>
        </w:p>
      </w:docPartBody>
    </w:docPart>
    <w:docPart>
      <w:docPartPr>
        <w:name w:val="B88E950BFE164909B585C9D20E4B8592"/>
        <w:category>
          <w:name w:val="General"/>
          <w:gallery w:val="placeholder"/>
        </w:category>
        <w:types>
          <w:type w:val="bbPlcHdr"/>
        </w:types>
        <w:behaviors>
          <w:behavior w:val="content"/>
        </w:behaviors>
        <w:guid w:val="{01975FF6-5CB2-4261-A17D-285806189065}"/>
      </w:docPartPr>
      <w:docPartBody>
        <w:p w:rsidR="000C13A2" w:rsidRDefault="00EF5EA7" w:rsidP="00EF5EA7">
          <w:pPr>
            <w:pStyle w:val="B88E950BFE164909B585C9D20E4B8592"/>
          </w:pPr>
          <w:r w:rsidRPr="007440B1">
            <w:rPr>
              <w:rStyle w:val="Platzhaltertext"/>
            </w:rPr>
            <w:t>Click here to enter text.</w:t>
          </w:r>
        </w:p>
      </w:docPartBody>
    </w:docPart>
    <w:docPart>
      <w:docPartPr>
        <w:name w:val="FA2CF762B8FD489588660DE808979D2F"/>
        <w:category>
          <w:name w:val="General"/>
          <w:gallery w:val="placeholder"/>
        </w:category>
        <w:types>
          <w:type w:val="bbPlcHdr"/>
        </w:types>
        <w:behaviors>
          <w:behavior w:val="content"/>
        </w:behaviors>
        <w:guid w:val="{C4D04F16-6744-4DE4-8106-4FD912B823F2}"/>
      </w:docPartPr>
      <w:docPartBody>
        <w:p w:rsidR="000C13A2" w:rsidRDefault="00EF5EA7" w:rsidP="00EF5EA7">
          <w:pPr>
            <w:pStyle w:val="FA2CF762B8FD489588660DE808979D2F"/>
          </w:pPr>
          <w:r w:rsidRPr="007440B1">
            <w:rPr>
              <w:rStyle w:val="Platzhalt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2"/>
  </w:compat>
  <w:rsids>
    <w:rsidRoot w:val="00EF5EA7"/>
    <w:rsid w:val="00014ED8"/>
    <w:rsid w:val="00086917"/>
    <w:rsid w:val="000C13A2"/>
    <w:rsid w:val="001B45D5"/>
    <w:rsid w:val="001C7D72"/>
    <w:rsid w:val="0022736A"/>
    <w:rsid w:val="00353D4B"/>
    <w:rsid w:val="004F77E8"/>
    <w:rsid w:val="00535269"/>
    <w:rsid w:val="005B00A7"/>
    <w:rsid w:val="006268C8"/>
    <w:rsid w:val="009813AB"/>
    <w:rsid w:val="009A3EA0"/>
    <w:rsid w:val="00A46F46"/>
    <w:rsid w:val="00B46EEB"/>
    <w:rsid w:val="00B55565"/>
    <w:rsid w:val="00D13BF9"/>
    <w:rsid w:val="00D754CF"/>
    <w:rsid w:val="00E25CFE"/>
    <w:rsid w:val="00EF5EA7"/>
    <w:rsid w:val="00F7744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A3EA0"/>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EF5EA7"/>
    <w:rPr>
      <w:color w:val="808080"/>
    </w:rPr>
  </w:style>
  <w:style w:type="paragraph" w:customStyle="1" w:styleId="D3D63E6B8023493F9073721657A869FA">
    <w:name w:val="D3D63E6B8023493F9073721657A869FA"/>
    <w:rsid w:val="00EF5EA7"/>
    <w:pPr>
      <w:spacing w:after="0" w:line="240" w:lineRule="auto"/>
    </w:pPr>
    <w:rPr>
      <w:rFonts w:eastAsiaTheme="minorHAnsi"/>
      <w:sz w:val="24"/>
      <w:szCs w:val="24"/>
      <w:lang w:val="cs-CZ"/>
    </w:rPr>
  </w:style>
  <w:style w:type="paragraph" w:customStyle="1" w:styleId="A4D9F6E3E9C24A73820E25A96875564B">
    <w:name w:val="A4D9F6E3E9C24A73820E25A96875564B"/>
    <w:rsid w:val="00EF5EA7"/>
    <w:pPr>
      <w:spacing w:after="0" w:line="240" w:lineRule="auto"/>
    </w:pPr>
    <w:rPr>
      <w:rFonts w:eastAsiaTheme="minorHAnsi"/>
      <w:sz w:val="24"/>
      <w:szCs w:val="24"/>
      <w:lang w:val="cs-CZ"/>
    </w:rPr>
  </w:style>
  <w:style w:type="paragraph" w:customStyle="1" w:styleId="390AC17B420540F58664A63640B8B671">
    <w:name w:val="390AC17B420540F58664A63640B8B671"/>
    <w:rsid w:val="00EF5EA7"/>
    <w:pPr>
      <w:spacing w:after="0" w:line="240" w:lineRule="auto"/>
    </w:pPr>
    <w:rPr>
      <w:rFonts w:eastAsiaTheme="minorHAnsi"/>
      <w:sz w:val="24"/>
      <w:szCs w:val="24"/>
      <w:lang w:val="cs-CZ"/>
    </w:rPr>
  </w:style>
  <w:style w:type="paragraph" w:customStyle="1" w:styleId="20431F2825F74DA3AEC2922C687E2178">
    <w:name w:val="20431F2825F74DA3AEC2922C687E2178"/>
    <w:rsid w:val="00EF5EA7"/>
    <w:pPr>
      <w:spacing w:after="0" w:line="240" w:lineRule="auto"/>
    </w:pPr>
    <w:rPr>
      <w:rFonts w:eastAsiaTheme="minorHAnsi"/>
      <w:sz w:val="24"/>
      <w:szCs w:val="24"/>
      <w:lang w:val="cs-CZ"/>
    </w:rPr>
  </w:style>
  <w:style w:type="paragraph" w:customStyle="1" w:styleId="B88E950BFE164909B585C9D20E4B8592">
    <w:name w:val="B88E950BFE164909B585C9D20E4B8592"/>
    <w:rsid w:val="00EF5EA7"/>
    <w:pPr>
      <w:spacing w:after="0" w:line="240" w:lineRule="auto"/>
    </w:pPr>
    <w:rPr>
      <w:rFonts w:eastAsiaTheme="minorHAnsi"/>
      <w:sz w:val="24"/>
      <w:szCs w:val="24"/>
      <w:lang w:val="cs-CZ"/>
    </w:rPr>
  </w:style>
  <w:style w:type="paragraph" w:customStyle="1" w:styleId="FA2CF762B8FD489588660DE808979D2F">
    <w:name w:val="FA2CF762B8FD489588660DE808979D2F"/>
    <w:rsid w:val="00EF5EA7"/>
    <w:pPr>
      <w:spacing w:after="0" w:line="240" w:lineRule="auto"/>
    </w:pPr>
    <w:rPr>
      <w:rFonts w:eastAsiaTheme="minorHAnsi"/>
      <w:sz w:val="24"/>
      <w:szCs w:val="24"/>
      <w:lang w:val="cs-CZ"/>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u-HU" w:eastAsia="hu-H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B6CFC-F349-E546-9F73-13FC4AB18F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795</Words>
  <Characters>5012</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Panda Maci</dc:creator>
  <cp:lastModifiedBy>Armin Trost</cp:lastModifiedBy>
  <cp:revision>2</cp:revision>
  <dcterms:created xsi:type="dcterms:W3CDTF">2014-10-28T18:47:00Z</dcterms:created>
  <dcterms:modified xsi:type="dcterms:W3CDTF">2014-10-28T18:47:00Z</dcterms:modified>
</cp:coreProperties>
</file>