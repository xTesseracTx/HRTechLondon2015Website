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924685" w14:textId="77777777" w:rsidR="008250AB" w:rsidRPr="00D52816" w:rsidRDefault="008250AB"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32"/>
          <w:szCs w:val="32"/>
          <w:lang w:val="en-US"/>
        </w:rPr>
      </w:pPr>
      <w:r w:rsidRPr="00D52816">
        <w:rPr>
          <w:rFonts w:asciiTheme="majorHAnsi" w:hAnsiTheme="majorHAnsi" w:cstheme="majorHAnsi"/>
          <w:b/>
          <w:bCs/>
          <w:sz w:val="32"/>
          <w:szCs w:val="32"/>
          <w:lang w:val="en-US"/>
        </w:rPr>
        <w:t>Call for Speakers &amp; Papers</w:t>
      </w:r>
    </w:p>
    <w:p w14:paraId="2DA83808" w14:textId="77777777" w:rsidR="008250AB" w:rsidRPr="00D52816" w:rsidRDefault="008250AB"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lang w:val="en-US"/>
        </w:rPr>
      </w:pPr>
    </w:p>
    <w:p w14:paraId="56AC2BE5" w14:textId="77777777" w:rsidR="00D52816" w:rsidRPr="00D52816" w:rsidRDefault="00B6560C"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sz w:val="22"/>
          <w:szCs w:val="22"/>
          <w:lang w:val="en-US"/>
        </w:rPr>
      </w:pPr>
      <w:r>
        <w:rPr>
          <w:rFonts w:asciiTheme="majorHAnsi" w:hAnsiTheme="majorHAnsi" w:cstheme="majorHAnsi"/>
          <w:b/>
          <w:noProof/>
          <w:sz w:val="22"/>
          <w:szCs w:val="22"/>
          <w:lang w:val="hu-HU" w:eastAsia="hu-HU"/>
        </w:rPr>
        <mc:AlternateContent>
          <mc:Choice Requires="wps">
            <w:drawing>
              <wp:anchor distT="4294967295" distB="4294967295" distL="114300" distR="114300" simplePos="0" relativeHeight="251659264" behindDoc="0" locked="0" layoutInCell="1" allowOverlap="1" wp14:anchorId="27C7AB6C" wp14:editId="320818DD">
                <wp:simplePos x="0" y="0"/>
                <wp:positionH relativeFrom="column">
                  <wp:posOffset>0</wp:posOffset>
                </wp:positionH>
                <wp:positionV relativeFrom="paragraph">
                  <wp:posOffset>78104</wp:posOffset>
                </wp:positionV>
                <wp:extent cx="5629275" cy="0"/>
                <wp:effectExtent l="0" t="0" r="9525" b="19050"/>
                <wp:wrapNone/>
                <wp:docPr id="4"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927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id="_x0000_t32" coordsize="21600,21600" o:spt="32" o:oned="t" path="m,l21600,21600e" filled="f">
                <v:path arrowok="t" fillok="f" o:connecttype="none"/>
                <o:lock v:ext="edit" shapetype="t"/>
              </v:shapetype>
              <v:shape id="AutoShape 4" o:spid="_x0000_s1026" type="#_x0000_t32" style="position:absolute;margin-left:0;margin-top:6.15pt;width:443.25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"/>
            </w:pict>
          </mc:Fallback>
        </mc:AlternateContent>
      </w:r>
    </w:p>
    <w:p w14:paraId="261CC337" w14:textId="77777777" w:rsidR="00D52816" w:rsidRDefault="00D52816">
      <w:pPr>
        <w:rPr>
          <w:rFonts w:asciiTheme="majorHAnsi" w:hAnsiTheme="majorHAnsi" w:cstheme="majorHAnsi"/>
          <w:b/>
          <w:sz w:val="22"/>
          <w:szCs w:val="22"/>
        </w:rPr>
      </w:pPr>
    </w:p>
    <w:p w14:paraId="3879D259" w14:textId="77777777" w:rsidR="008250AB" w:rsidRPr="00D52816" w:rsidRDefault="008250AB">
      <w:pPr>
        <w:rPr>
          <w:rFonts w:asciiTheme="majorHAnsi" w:hAnsiTheme="majorHAnsi" w:cstheme="majorHAnsi"/>
          <w:b/>
          <w:sz w:val="22"/>
          <w:szCs w:val="22"/>
        </w:rPr>
      </w:pPr>
      <w:r w:rsidRPr="00D52816">
        <w:rPr>
          <w:rFonts w:asciiTheme="majorHAnsi" w:hAnsiTheme="majorHAnsi" w:cstheme="majorHAnsi"/>
          <w:b/>
          <w:sz w:val="22"/>
          <w:szCs w:val="22"/>
        </w:rPr>
        <w:t>Proposal for Speaker Form</w:t>
      </w:r>
      <w:r w:rsidR="00C015E7" w:rsidRPr="00D52816">
        <w:rPr>
          <w:rFonts w:asciiTheme="majorHAnsi" w:hAnsiTheme="majorHAnsi" w:cstheme="majorHAnsi"/>
          <w:b/>
          <w:sz w:val="22"/>
          <w:szCs w:val="22"/>
        </w:rPr>
        <w:t xml:space="preserve"> - </w:t>
      </w:r>
      <w:r w:rsidRPr="00D52816">
        <w:rPr>
          <w:rFonts w:asciiTheme="majorHAnsi" w:hAnsiTheme="majorHAnsi" w:cstheme="majorHAnsi"/>
          <w:b/>
          <w:sz w:val="22"/>
          <w:szCs w:val="22"/>
        </w:rPr>
        <w:t>to be completed for each speaker.</w:t>
      </w:r>
    </w:p>
    <w:p w14:paraId="3487711B" w14:textId="77777777" w:rsidR="008250AB" w:rsidRPr="00D52816" w:rsidRDefault="008250AB">
      <w:pPr>
        <w:rPr>
          <w:rFonts w:asciiTheme="majorHAnsi" w:hAnsiTheme="majorHAnsi" w:cstheme="majorHAnsi"/>
          <w:sz w:val="22"/>
          <w:szCs w:val="22"/>
        </w:rPr>
      </w:pPr>
    </w:p>
    <w:p w14:paraId="4B0AEB4E" w14:textId="558370C1"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Speaker Name</w:t>
      </w:r>
      <w:r w:rsidR="00BE4233" w:rsidRPr="00D52816">
        <w:rPr>
          <w:rFonts w:asciiTheme="majorHAnsi" w:hAnsiTheme="majorHAnsi" w:cstheme="majorHAnsi"/>
          <w:sz w:val="22"/>
          <w:szCs w:val="22"/>
        </w:rPr>
        <w:t xml:space="preserve">:     </w:t>
      </w:r>
      <w:r w:rsidR="004E7C35">
        <w:rPr>
          <w:rFonts w:asciiTheme="majorHAnsi" w:hAnsiTheme="majorHAnsi" w:cstheme="majorHAnsi"/>
          <w:sz w:val="22"/>
          <w:szCs w:val="22"/>
        </w:rPr>
        <w:t>Lee Bryant</w:t>
      </w:r>
    </w:p>
    <w:p w14:paraId="7CF1E8A6" w14:textId="77777777" w:rsidR="008250AB" w:rsidRPr="00D52816" w:rsidRDefault="008250AB">
      <w:pPr>
        <w:rPr>
          <w:rFonts w:asciiTheme="majorHAnsi" w:hAnsiTheme="majorHAnsi" w:cstheme="majorHAnsi"/>
          <w:sz w:val="22"/>
          <w:szCs w:val="22"/>
        </w:rPr>
      </w:pPr>
    </w:p>
    <w:p w14:paraId="677715EC" w14:textId="6B0E9CD8"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Job-Title</w:t>
      </w:r>
      <w:r w:rsidR="00BE4233" w:rsidRPr="00D52816">
        <w:rPr>
          <w:rFonts w:asciiTheme="majorHAnsi" w:hAnsiTheme="majorHAnsi" w:cstheme="majorHAnsi"/>
          <w:sz w:val="22"/>
          <w:szCs w:val="22"/>
        </w:rPr>
        <w:t xml:space="preserve">:     </w:t>
      </w:r>
      <w:r w:rsidR="004E7C35">
        <w:rPr>
          <w:rFonts w:asciiTheme="majorHAnsi" w:hAnsiTheme="majorHAnsi" w:cstheme="majorHAnsi"/>
          <w:sz w:val="22"/>
          <w:szCs w:val="22"/>
        </w:rPr>
        <w:t>Director</w:t>
      </w:r>
    </w:p>
    <w:p w14:paraId="5E90F50B" w14:textId="77777777" w:rsidR="008250AB" w:rsidRPr="00D52816" w:rsidRDefault="008250AB">
      <w:pPr>
        <w:rPr>
          <w:rFonts w:asciiTheme="majorHAnsi" w:hAnsiTheme="majorHAnsi" w:cstheme="majorHAnsi"/>
          <w:sz w:val="22"/>
          <w:szCs w:val="22"/>
        </w:rPr>
      </w:pPr>
    </w:p>
    <w:p w14:paraId="7A159FED" w14:textId="7006D394"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Company</w:t>
      </w:r>
      <w:r w:rsidR="00BE4233" w:rsidRPr="00D52816">
        <w:rPr>
          <w:rFonts w:asciiTheme="majorHAnsi" w:hAnsiTheme="majorHAnsi" w:cstheme="majorHAnsi"/>
          <w:sz w:val="22"/>
          <w:szCs w:val="22"/>
        </w:rPr>
        <w:t xml:space="preserve">:     </w:t>
      </w:r>
      <w:r w:rsidR="004E7C35">
        <w:rPr>
          <w:rFonts w:asciiTheme="majorHAnsi" w:hAnsiTheme="majorHAnsi" w:cstheme="majorHAnsi"/>
          <w:sz w:val="22"/>
          <w:szCs w:val="22"/>
        </w:rPr>
        <w:t>POST*SHIFT</w:t>
      </w:r>
    </w:p>
    <w:p w14:paraId="2AA54DBF" w14:textId="77777777" w:rsidR="008250AB" w:rsidRPr="00D52816" w:rsidRDefault="008250AB">
      <w:pPr>
        <w:rPr>
          <w:rFonts w:asciiTheme="majorHAnsi" w:hAnsiTheme="majorHAnsi" w:cstheme="majorHAnsi"/>
          <w:sz w:val="22"/>
          <w:szCs w:val="22"/>
        </w:rPr>
      </w:pPr>
    </w:p>
    <w:p w14:paraId="22A45B99" w14:textId="1754D343" w:rsidR="008250AB" w:rsidRPr="00BE4E4F" w:rsidRDefault="008250AB">
      <w:pPr>
        <w:rPr>
          <w:rFonts w:asciiTheme="majorHAnsi" w:hAnsiTheme="majorHAnsi" w:cstheme="majorHAnsi"/>
          <w:sz w:val="22"/>
          <w:szCs w:val="22"/>
        </w:rPr>
      </w:pPr>
      <w:r w:rsidRPr="00D52816">
        <w:rPr>
          <w:rFonts w:asciiTheme="majorHAnsi" w:hAnsiTheme="majorHAnsi" w:cstheme="majorHAnsi"/>
          <w:sz w:val="22"/>
          <w:szCs w:val="22"/>
        </w:rPr>
        <w:t>Speaker Biography</w:t>
      </w:r>
      <w:r w:rsidR="00266279" w:rsidRPr="00D52816">
        <w:rPr>
          <w:rFonts w:asciiTheme="majorHAnsi" w:hAnsiTheme="majorHAnsi" w:cstheme="majorHAnsi"/>
          <w:sz w:val="22"/>
          <w:szCs w:val="22"/>
        </w:rPr>
        <w:t xml:space="preserve">:     </w:t>
      </w:r>
      <w:r w:rsidR="00BE4E4F" w:rsidRPr="00BE4E4F">
        <w:rPr>
          <w:rFonts w:asciiTheme="majorHAnsi" w:hAnsiTheme="majorHAnsi" w:cs="Georgia"/>
          <w:bCs/>
          <w:color w:val="262626"/>
          <w:sz w:val="22"/>
          <w:szCs w:val="22"/>
          <w:lang w:val="en-US"/>
        </w:rPr>
        <w:t xml:space="preserve">Lee Bryant is passionate about using social technology to put humans front and </w:t>
      </w:r>
      <w:proofErr w:type="spellStart"/>
      <w:r w:rsidR="00BE4E4F" w:rsidRPr="00BE4E4F">
        <w:rPr>
          <w:rFonts w:asciiTheme="majorHAnsi" w:hAnsiTheme="majorHAnsi" w:cs="Georgia"/>
          <w:bCs/>
          <w:color w:val="262626"/>
          <w:sz w:val="22"/>
          <w:szCs w:val="22"/>
          <w:lang w:val="en-US"/>
        </w:rPr>
        <w:t>centre</w:t>
      </w:r>
      <w:proofErr w:type="spellEnd"/>
      <w:r w:rsidR="00BE4E4F" w:rsidRPr="00BE4E4F">
        <w:rPr>
          <w:rFonts w:asciiTheme="majorHAnsi" w:hAnsiTheme="majorHAnsi" w:cs="Georgia"/>
          <w:bCs/>
          <w:color w:val="262626"/>
          <w:sz w:val="22"/>
          <w:szCs w:val="22"/>
          <w:lang w:val="en-US"/>
        </w:rPr>
        <w:t xml:space="preserve"> of the way we do things in the Twenty-First Century. He has been playing with words and computers since the age of 10, but it was in the mid-1990s, whilst working in international politics and diplomacy, that he discovered the immense power of the internet to influence and orchestrate change. He believes social networks, not bureaucracies, are the </w:t>
      </w:r>
      <w:proofErr w:type="spellStart"/>
      <w:r w:rsidR="00BE4E4F" w:rsidRPr="00BE4E4F">
        <w:rPr>
          <w:rFonts w:asciiTheme="majorHAnsi" w:hAnsiTheme="majorHAnsi" w:cs="Georgia"/>
          <w:bCs/>
          <w:color w:val="262626"/>
          <w:sz w:val="22"/>
          <w:szCs w:val="22"/>
          <w:lang w:val="en-US"/>
        </w:rPr>
        <w:t>organising</w:t>
      </w:r>
      <w:proofErr w:type="spellEnd"/>
      <w:r w:rsidR="00BE4E4F" w:rsidRPr="00BE4E4F">
        <w:rPr>
          <w:rFonts w:asciiTheme="majorHAnsi" w:hAnsiTheme="majorHAnsi" w:cs="Georgia"/>
          <w:bCs/>
          <w:color w:val="262626"/>
          <w:sz w:val="22"/>
          <w:szCs w:val="22"/>
          <w:lang w:val="en-US"/>
        </w:rPr>
        <w:t xml:space="preserve"> principle of the current era, and is excited about further exploring new forms of highly connected </w:t>
      </w:r>
      <w:proofErr w:type="spellStart"/>
      <w:r w:rsidR="00BE4E4F" w:rsidRPr="00BE4E4F">
        <w:rPr>
          <w:rFonts w:asciiTheme="majorHAnsi" w:hAnsiTheme="majorHAnsi" w:cs="Georgia"/>
          <w:bCs/>
          <w:color w:val="262626"/>
          <w:sz w:val="22"/>
          <w:szCs w:val="22"/>
          <w:lang w:val="en-US"/>
        </w:rPr>
        <w:t>organisations</w:t>
      </w:r>
      <w:proofErr w:type="spellEnd"/>
      <w:r w:rsidR="00BE4E4F" w:rsidRPr="00BE4E4F">
        <w:rPr>
          <w:rFonts w:asciiTheme="majorHAnsi" w:hAnsiTheme="majorHAnsi" w:cs="Georgia"/>
          <w:bCs/>
          <w:color w:val="262626"/>
          <w:sz w:val="22"/>
          <w:szCs w:val="22"/>
          <w:lang w:val="en-US"/>
        </w:rPr>
        <w:t>. After running a web agency focused on knowledge sharing for 6 years, he co-founded </w:t>
      </w:r>
      <w:proofErr w:type="spellStart"/>
      <w:r w:rsidR="00BE4E4F" w:rsidRPr="00BE4E4F">
        <w:rPr>
          <w:rFonts w:asciiTheme="majorHAnsi" w:hAnsiTheme="majorHAnsi" w:cs="Georgia"/>
          <w:bCs/>
          <w:color w:val="262626"/>
          <w:sz w:val="22"/>
          <w:szCs w:val="22"/>
          <w:lang w:val="en-US"/>
        </w:rPr>
        <w:t>Headshift</w:t>
      </w:r>
      <w:proofErr w:type="spellEnd"/>
      <w:r w:rsidR="00BE4E4F" w:rsidRPr="00BE4E4F">
        <w:rPr>
          <w:rFonts w:asciiTheme="majorHAnsi" w:hAnsiTheme="majorHAnsi" w:cs="Georgia"/>
          <w:bCs/>
          <w:color w:val="262626"/>
          <w:sz w:val="22"/>
          <w:szCs w:val="22"/>
          <w:lang w:val="en-US"/>
        </w:rPr>
        <w:t xml:space="preserve"> in 2002 to investigate new uses for social technology inside companies and </w:t>
      </w:r>
      <w:proofErr w:type="spellStart"/>
      <w:r w:rsidR="00BE4E4F" w:rsidRPr="00BE4E4F">
        <w:rPr>
          <w:rFonts w:asciiTheme="majorHAnsi" w:hAnsiTheme="majorHAnsi" w:cs="Georgia"/>
          <w:bCs/>
          <w:color w:val="262626"/>
          <w:sz w:val="22"/>
          <w:szCs w:val="22"/>
          <w:lang w:val="en-US"/>
        </w:rPr>
        <w:t>organisations</w:t>
      </w:r>
      <w:proofErr w:type="spellEnd"/>
      <w:r w:rsidR="00BE4E4F" w:rsidRPr="00BE4E4F">
        <w:rPr>
          <w:rFonts w:asciiTheme="majorHAnsi" w:hAnsiTheme="majorHAnsi" w:cs="Georgia"/>
          <w:bCs/>
          <w:color w:val="262626"/>
          <w:sz w:val="22"/>
          <w:szCs w:val="22"/>
          <w:lang w:val="en-US"/>
        </w:rPr>
        <w:t xml:space="preserve">, which was acquired by Dachis Group in 2009. </w:t>
      </w:r>
      <w:r w:rsidR="00BE4E4F">
        <w:rPr>
          <w:rFonts w:asciiTheme="majorHAnsi" w:hAnsiTheme="majorHAnsi" w:cs="Georgia"/>
          <w:bCs/>
          <w:color w:val="262626"/>
          <w:sz w:val="22"/>
          <w:szCs w:val="22"/>
          <w:lang w:val="en-US"/>
        </w:rPr>
        <w:t xml:space="preserve">In </w:t>
      </w:r>
      <w:r w:rsidR="00BE4E4F" w:rsidRPr="00BE4E4F">
        <w:rPr>
          <w:rFonts w:asciiTheme="majorHAnsi" w:hAnsiTheme="majorHAnsi" w:cs="Georgia"/>
          <w:bCs/>
          <w:color w:val="262626"/>
          <w:sz w:val="22"/>
          <w:szCs w:val="22"/>
          <w:lang w:val="en-US"/>
        </w:rPr>
        <w:t xml:space="preserve">2013, he co-founded a new company, POST*SHIFT, dedicated to exploring the intersection between new social technologies and new thinking on </w:t>
      </w:r>
      <w:proofErr w:type="spellStart"/>
      <w:r w:rsidR="00BE4E4F" w:rsidRPr="00BE4E4F">
        <w:rPr>
          <w:rFonts w:asciiTheme="majorHAnsi" w:hAnsiTheme="majorHAnsi" w:cs="Georgia"/>
          <w:bCs/>
          <w:color w:val="262626"/>
          <w:sz w:val="22"/>
          <w:szCs w:val="22"/>
          <w:lang w:val="en-US"/>
        </w:rPr>
        <w:t>organisational</w:t>
      </w:r>
      <w:proofErr w:type="spellEnd"/>
      <w:r w:rsidR="00BE4E4F" w:rsidRPr="00BE4E4F">
        <w:rPr>
          <w:rFonts w:asciiTheme="majorHAnsi" w:hAnsiTheme="majorHAnsi" w:cs="Georgia"/>
          <w:bCs/>
          <w:color w:val="262626"/>
          <w:sz w:val="22"/>
          <w:szCs w:val="22"/>
          <w:lang w:val="en-US"/>
        </w:rPr>
        <w:t xml:space="preserve"> structure and culture. An accomplished speaker, Lee has delivered many keynotes, workshops and talks around the world at conferences, events and private corporate events.</w:t>
      </w:r>
    </w:p>
    <w:p w14:paraId="165AD3CD" w14:textId="77777777" w:rsidR="008250AB" w:rsidRPr="00D52816" w:rsidRDefault="008250AB">
      <w:pPr>
        <w:rPr>
          <w:rFonts w:asciiTheme="majorHAnsi" w:hAnsiTheme="majorHAnsi" w:cstheme="majorHAnsi"/>
          <w:sz w:val="22"/>
          <w:szCs w:val="22"/>
        </w:rPr>
      </w:pPr>
    </w:p>
    <w:p w14:paraId="357C236F" w14:textId="67068B17"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Speaker LinkedIn page</w:t>
      </w:r>
      <w:r w:rsidR="00266279" w:rsidRPr="00D52816">
        <w:rPr>
          <w:rFonts w:asciiTheme="majorHAnsi" w:hAnsiTheme="majorHAnsi" w:cstheme="majorHAnsi"/>
          <w:sz w:val="22"/>
          <w:szCs w:val="22"/>
        </w:rPr>
        <w:t xml:space="preserve">:     </w:t>
      </w:r>
      <w:hyperlink r:id="rId9" w:history="1">
        <w:r w:rsidR="004244FA" w:rsidRPr="00CC1A55">
          <w:rPr>
            <w:rStyle w:val="Hyperlink"/>
            <w:rFonts w:ascii="Helvetica" w:hAnsi="Helvetica" w:cs="Times New Roman"/>
            <w:lang w:val="en-US"/>
          </w:rPr>
          <w:t>https://www.linkedin.com/in/leebryant</w:t>
        </w:r>
      </w:hyperlink>
      <w:r w:rsidR="004244FA">
        <w:rPr>
          <w:rFonts w:ascii="Helvetica" w:hAnsi="Helvetica" w:cs="Times New Roman"/>
          <w:lang w:val="en-US"/>
        </w:rPr>
        <w:t xml:space="preserve"> </w:t>
      </w:r>
    </w:p>
    <w:p w14:paraId="7668297F" w14:textId="77777777" w:rsidR="008250AB" w:rsidRPr="00D52816" w:rsidRDefault="008250AB">
      <w:pPr>
        <w:rPr>
          <w:rFonts w:asciiTheme="majorHAnsi" w:hAnsiTheme="majorHAnsi" w:cstheme="majorHAnsi"/>
          <w:sz w:val="22"/>
          <w:szCs w:val="22"/>
        </w:rPr>
      </w:pPr>
    </w:p>
    <w:p w14:paraId="150CD49E" w14:textId="77777777"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Session Title(s)</w:t>
      </w:r>
      <w:r w:rsidR="00266279" w:rsidRPr="00D52816">
        <w:rPr>
          <w:rFonts w:asciiTheme="majorHAnsi" w:hAnsiTheme="majorHAnsi" w:cstheme="majorHAnsi"/>
          <w:sz w:val="22"/>
          <w:szCs w:val="22"/>
        </w:rPr>
        <w:t xml:space="preserve">:     </w:t>
      </w:r>
      <w:r w:rsidR="00461B83">
        <w:rPr>
          <w:rFonts w:asciiTheme="majorHAnsi" w:hAnsiTheme="majorHAnsi" w:cstheme="majorHAnsi"/>
          <w:sz w:val="22"/>
          <w:szCs w:val="22"/>
        </w:rPr>
        <w:t>A simple model for planning and monitoring social enterprise initiatives, and wrapping them around common use cases and business processes.</w:t>
      </w:r>
      <w:r w:rsidR="00266279" w:rsidRPr="00D52816">
        <w:rPr>
          <w:rFonts w:asciiTheme="majorHAnsi" w:hAnsiTheme="majorHAnsi" w:cstheme="majorHAnsi"/>
          <w:sz w:val="22"/>
          <w:szCs w:val="22"/>
        </w:rPr>
        <w:t xml:space="preserve">   </w:t>
      </w:r>
    </w:p>
    <w:p w14:paraId="28455F08" w14:textId="77777777" w:rsidR="008250AB" w:rsidRPr="00D52816" w:rsidRDefault="008250AB">
      <w:pPr>
        <w:rPr>
          <w:rFonts w:asciiTheme="majorHAnsi" w:hAnsiTheme="majorHAnsi" w:cstheme="majorHAnsi"/>
          <w:sz w:val="22"/>
          <w:szCs w:val="22"/>
        </w:rPr>
      </w:pPr>
    </w:p>
    <w:p w14:paraId="085B8123" w14:textId="77777777" w:rsidR="00461B83" w:rsidRPr="00461B83" w:rsidRDefault="008250AB" w:rsidP="00461B83">
      <w:pPr>
        <w:rPr>
          <w:rFonts w:asciiTheme="majorHAnsi" w:hAnsiTheme="majorHAnsi" w:cstheme="majorHAnsi"/>
          <w:sz w:val="22"/>
          <w:szCs w:val="22"/>
          <w:lang w:val="en-US"/>
        </w:rPr>
      </w:pPr>
      <w:r w:rsidRPr="00D52816">
        <w:rPr>
          <w:rFonts w:asciiTheme="majorHAnsi" w:hAnsiTheme="majorHAnsi" w:cstheme="majorHAnsi"/>
          <w:sz w:val="22"/>
          <w:szCs w:val="22"/>
        </w:rPr>
        <w:t>Session Overview Abstract  / Summary</w:t>
      </w:r>
      <w:r w:rsidR="007247FE">
        <w:rPr>
          <w:rFonts w:asciiTheme="majorHAnsi" w:hAnsiTheme="majorHAnsi" w:cstheme="majorHAnsi"/>
          <w:sz w:val="22"/>
          <w:szCs w:val="22"/>
        </w:rPr>
        <w:t xml:space="preserve"> (100-200 words)</w:t>
      </w:r>
      <w:r w:rsidR="00266279" w:rsidRPr="00D52816">
        <w:rPr>
          <w:rFonts w:asciiTheme="majorHAnsi" w:hAnsiTheme="majorHAnsi" w:cstheme="majorHAnsi"/>
          <w:sz w:val="22"/>
          <w:szCs w:val="22"/>
        </w:rPr>
        <w:t xml:space="preserve">:     </w:t>
      </w:r>
      <w:r w:rsidR="00461B83" w:rsidRPr="00461B83">
        <w:rPr>
          <w:rFonts w:asciiTheme="majorHAnsi" w:hAnsiTheme="majorHAnsi" w:cstheme="majorHAnsi"/>
          <w:sz w:val="22"/>
          <w:szCs w:val="22"/>
          <w:lang w:val="en-US"/>
        </w:rPr>
        <w:t xml:space="preserve">Social Enterprise technology has opened up new possibilities for </w:t>
      </w:r>
      <w:proofErr w:type="spellStart"/>
      <w:r w:rsidR="00461B83" w:rsidRPr="00461B83">
        <w:rPr>
          <w:rFonts w:asciiTheme="majorHAnsi" w:hAnsiTheme="majorHAnsi" w:cstheme="majorHAnsi"/>
          <w:sz w:val="22"/>
          <w:szCs w:val="22"/>
          <w:lang w:val="en-US"/>
        </w:rPr>
        <w:t>organisations</w:t>
      </w:r>
      <w:proofErr w:type="spellEnd"/>
      <w:r w:rsidR="00461B83" w:rsidRPr="00461B83">
        <w:rPr>
          <w:rFonts w:asciiTheme="majorHAnsi" w:hAnsiTheme="majorHAnsi" w:cstheme="majorHAnsi"/>
          <w:sz w:val="22"/>
          <w:szCs w:val="22"/>
          <w:lang w:val="en-US"/>
        </w:rPr>
        <w:t xml:space="preserve"> wanting to try new forms of workplace collaboration and team working.</w:t>
      </w:r>
    </w:p>
    <w:p w14:paraId="3975DD47" w14:textId="77777777" w:rsidR="00461B83" w:rsidRPr="00461B83" w:rsidRDefault="00461B83" w:rsidP="00461B83">
      <w:pPr>
        <w:rPr>
          <w:rFonts w:asciiTheme="majorHAnsi" w:hAnsiTheme="majorHAnsi" w:cstheme="majorHAnsi"/>
          <w:sz w:val="22"/>
          <w:szCs w:val="22"/>
          <w:lang w:val="en-US"/>
        </w:rPr>
      </w:pPr>
    </w:p>
    <w:p w14:paraId="79B6C428" w14:textId="77777777" w:rsidR="00461B83" w:rsidRPr="00461B83" w:rsidRDefault="00461B83" w:rsidP="00461B83">
      <w:pPr>
        <w:rPr>
          <w:rFonts w:asciiTheme="majorHAnsi" w:hAnsiTheme="majorHAnsi" w:cstheme="majorHAnsi"/>
          <w:sz w:val="22"/>
          <w:szCs w:val="22"/>
          <w:lang w:val="en-US"/>
        </w:rPr>
      </w:pPr>
      <w:r w:rsidRPr="00461B83">
        <w:rPr>
          <w:rFonts w:asciiTheme="majorHAnsi" w:hAnsiTheme="majorHAnsi" w:cstheme="majorHAnsi"/>
          <w:sz w:val="22"/>
          <w:szCs w:val="22"/>
          <w:lang w:val="en-US"/>
        </w:rPr>
        <w:t>Enterprise Social Networks (ESNs) and other social tools have a lot to offer in this respect if used well, but the key to success for any enterprise social strategy is to understand how to marry up social functionality with real-world use cases and business processes at every level.</w:t>
      </w:r>
    </w:p>
    <w:p w14:paraId="73902ACA" w14:textId="77777777" w:rsidR="00461B83" w:rsidRPr="00461B83" w:rsidRDefault="00461B83" w:rsidP="00461B83">
      <w:pPr>
        <w:rPr>
          <w:rFonts w:asciiTheme="majorHAnsi" w:hAnsiTheme="majorHAnsi" w:cstheme="majorHAnsi"/>
          <w:sz w:val="22"/>
          <w:szCs w:val="22"/>
          <w:lang w:val="en-US"/>
        </w:rPr>
      </w:pPr>
    </w:p>
    <w:p w14:paraId="7CC675C0" w14:textId="77777777" w:rsidR="00461B83" w:rsidRPr="00461B83" w:rsidRDefault="00461B83" w:rsidP="00461B83">
      <w:pPr>
        <w:rPr>
          <w:rFonts w:asciiTheme="majorHAnsi" w:hAnsiTheme="majorHAnsi" w:cstheme="majorHAnsi"/>
          <w:sz w:val="22"/>
          <w:szCs w:val="22"/>
          <w:lang w:val="en-US"/>
        </w:rPr>
      </w:pPr>
      <w:r w:rsidRPr="00461B83">
        <w:rPr>
          <w:rFonts w:asciiTheme="majorHAnsi" w:hAnsiTheme="majorHAnsi" w:cstheme="majorHAnsi"/>
          <w:sz w:val="22"/>
          <w:szCs w:val="22"/>
          <w:lang w:val="en-US"/>
        </w:rPr>
        <w:t>This session will share a use case definition and design model that we have been using with large enterprises at various levels of scale to great effect. It will walk through some common examples to be found in most companies, show how this and other simple models can be used to build a business case and then involve participants in a wider discussion about the kinds of use cases and processes that work well and those that don’t.</w:t>
      </w:r>
    </w:p>
    <w:p w14:paraId="64A03604" w14:textId="77777777" w:rsidR="00461B83" w:rsidRPr="00461B83" w:rsidRDefault="00461B83" w:rsidP="00461B83">
      <w:pPr>
        <w:rPr>
          <w:rFonts w:asciiTheme="majorHAnsi" w:hAnsiTheme="majorHAnsi" w:cstheme="majorHAnsi"/>
          <w:sz w:val="22"/>
          <w:szCs w:val="22"/>
          <w:lang w:val="en-US"/>
        </w:rPr>
      </w:pPr>
    </w:p>
    <w:p w14:paraId="71452D9D" w14:textId="77777777" w:rsidR="008250AB" w:rsidRPr="003779BC" w:rsidRDefault="00461B83" w:rsidP="00461B83">
      <w:pPr>
        <w:rPr>
          <w:rFonts w:asciiTheme="majorHAnsi" w:hAnsiTheme="majorHAnsi" w:cstheme="majorHAnsi"/>
          <w:sz w:val="22"/>
          <w:szCs w:val="22"/>
        </w:rPr>
      </w:pPr>
      <w:r w:rsidRPr="00461B83">
        <w:rPr>
          <w:rFonts w:asciiTheme="majorHAnsi" w:hAnsiTheme="majorHAnsi" w:cstheme="majorHAnsi"/>
          <w:sz w:val="22"/>
          <w:szCs w:val="22"/>
          <w:lang w:val="en-US"/>
        </w:rPr>
        <w:lastRenderedPageBreak/>
        <w:t xml:space="preserve">This is intended as a practical session, resulting in re-usable models for planning and </w:t>
      </w:r>
      <w:proofErr w:type="spellStart"/>
      <w:r w:rsidRPr="00461B83">
        <w:rPr>
          <w:rFonts w:asciiTheme="majorHAnsi" w:hAnsiTheme="majorHAnsi" w:cstheme="majorHAnsi"/>
          <w:sz w:val="22"/>
          <w:szCs w:val="22"/>
          <w:lang w:val="en-US"/>
        </w:rPr>
        <w:t>organising</w:t>
      </w:r>
      <w:proofErr w:type="spellEnd"/>
      <w:r w:rsidRPr="00461B83">
        <w:rPr>
          <w:rFonts w:asciiTheme="majorHAnsi" w:hAnsiTheme="majorHAnsi" w:cstheme="majorHAnsi"/>
          <w:sz w:val="22"/>
          <w:szCs w:val="22"/>
          <w:lang w:val="en-US"/>
        </w:rPr>
        <w:t xml:space="preserve"> social enterprise projects in a way that keeps control with the business, rather than with IT.</w:t>
      </w:r>
      <w:r w:rsidR="00266279" w:rsidRPr="003779BC">
        <w:rPr>
          <w:rFonts w:asciiTheme="majorHAnsi" w:hAnsiTheme="majorHAnsi" w:cstheme="majorHAnsi"/>
          <w:sz w:val="22"/>
          <w:szCs w:val="22"/>
        </w:rPr>
        <w:t xml:space="preserve">      </w:t>
      </w:r>
    </w:p>
    <w:p w14:paraId="05F3CB09" w14:textId="77777777" w:rsidR="008250AB" w:rsidRPr="00D52816" w:rsidRDefault="008250AB">
      <w:pPr>
        <w:rPr>
          <w:rFonts w:asciiTheme="majorHAnsi" w:hAnsiTheme="majorHAnsi" w:cstheme="majorHAnsi"/>
          <w:sz w:val="22"/>
          <w:szCs w:val="22"/>
        </w:rPr>
      </w:pPr>
    </w:p>
    <w:p w14:paraId="74C0DA6E" w14:textId="6B062B7A"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Presentation format</w:t>
      </w:r>
      <w:r w:rsidR="00266279" w:rsidRPr="00D52816">
        <w:rPr>
          <w:rFonts w:asciiTheme="majorHAnsi" w:hAnsiTheme="majorHAnsi" w:cstheme="majorHAnsi"/>
          <w:sz w:val="22"/>
          <w:szCs w:val="22"/>
        </w:rPr>
        <w:t xml:space="preserve">:     </w:t>
      </w:r>
      <w:r w:rsidR="00B97ADF">
        <w:rPr>
          <w:rFonts w:asciiTheme="majorHAnsi" w:hAnsiTheme="majorHAnsi" w:cstheme="majorHAnsi"/>
          <w:sz w:val="22"/>
          <w:szCs w:val="22"/>
        </w:rPr>
        <w:t>Breakout Session</w:t>
      </w:r>
    </w:p>
    <w:p w14:paraId="258896B6" w14:textId="77777777" w:rsidR="008250AB" w:rsidRPr="00D52816" w:rsidRDefault="008250AB">
      <w:pPr>
        <w:rPr>
          <w:rFonts w:asciiTheme="majorHAnsi" w:hAnsiTheme="majorHAnsi" w:cstheme="majorHAnsi"/>
          <w:sz w:val="22"/>
          <w:szCs w:val="22"/>
        </w:rPr>
      </w:pPr>
    </w:p>
    <w:p w14:paraId="040A9B90" w14:textId="432F83BD"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 xml:space="preserve">Why this </w:t>
      </w:r>
      <w:r w:rsidR="00C015E7" w:rsidRPr="00D52816">
        <w:rPr>
          <w:rFonts w:asciiTheme="majorHAnsi" w:hAnsiTheme="majorHAnsi" w:cstheme="majorHAnsi"/>
          <w:sz w:val="22"/>
          <w:szCs w:val="22"/>
        </w:rPr>
        <w:t xml:space="preserve">presentation </w:t>
      </w:r>
      <w:r w:rsidRPr="00D52816">
        <w:rPr>
          <w:rFonts w:asciiTheme="majorHAnsi" w:hAnsiTheme="majorHAnsi" w:cstheme="majorHAnsi"/>
          <w:sz w:val="22"/>
          <w:szCs w:val="22"/>
        </w:rPr>
        <w:t>is unique / diffferent?</w:t>
      </w:r>
      <w:r w:rsidR="00266279" w:rsidRPr="00D52816">
        <w:rPr>
          <w:rFonts w:asciiTheme="majorHAnsi" w:hAnsiTheme="majorHAnsi" w:cstheme="majorHAnsi"/>
          <w:sz w:val="22"/>
          <w:szCs w:val="22"/>
        </w:rPr>
        <w:t xml:space="preserve">     </w:t>
      </w:r>
      <w:r w:rsidR="00461B83">
        <w:rPr>
          <w:rFonts w:asciiTheme="majorHAnsi" w:hAnsiTheme="majorHAnsi" w:cstheme="majorHAnsi"/>
          <w:sz w:val="22"/>
          <w:szCs w:val="22"/>
        </w:rPr>
        <w:t>Synethsis of technology, org design and people perspectives with a very practical focus intended to help people get started with social enterprise projects, or bring more focus to existing initiatives.</w:t>
      </w:r>
      <w:r w:rsidR="00266279" w:rsidRPr="00D52816">
        <w:rPr>
          <w:rFonts w:asciiTheme="majorHAnsi" w:hAnsiTheme="majorHAnsi" w:cstheme="majorHAnsi"/>
          <w:sz w:val="22"/>
          <w:szCs w:val="22"/>
        </w:rPr>
        <w:t xml:space="preserve">  </w:t>
      </w:r>
    </w:p>
    <w:p w14:paraId="25FE95D1" w14:textId="77777777" w:rsidR="008250AB" w:rsidRPr="00D52816" w:rsidRDefault="008250AB">
      <w:pPr>
        <w:rPr>
          <w:rFonts w:asciiTheme="majorHAnsi" w:hAnsiTheme="majorHAnsi" w:cstheme="majorHAnsi"/>
          <w:sz w:val="22"/>
          <w:szCs w:val="22"/>
        </w:rPr>
      </w:pPr>
    </w:p>
    <w:p w14:paraId="32C636BD" w14:textId="23BF1869"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What are the key learnings?</w:t>
      </w:r>
      <w:r w:rsidR="00266279" w:rsidRPr="00D52816">
        <w:rPr>
          <w:rFonts w:asciiTheme="majorHAnsi" w:hAnsiTheme="majorHAnsi" w:cstheme="majorHAnsi"/>
          <w:sz w:val="22"/>
          <w:szCs w:val="22"/>
        </w:rPr>
        <w:t xml:space="preserve">    </w:t>
      </w:r>
      <w:r w:rsidR="008129A3" w:rsidRPr="00D52816">
        <w:rPr>
          <w:rFonts w:asciiTheme="majorHAnsi" w:hAnsiTheme="majorHAnsi" w:cstheme="majorHAnsi"/>
          <w:sz w:val="22"/>
          <w:szCs w:val="22"/>
        </w:rPr>
        <w:t xml:space="preserve"> </w:t>
      </w:r>
      <w:r w:rsidR="00073C5B">
        <w:rPr>
          <w:rFonts w:asciiTheme="majorHAnsi" w:hAnsiTheme="majorHAnsi" w:cstheme="majorHAnsi"/>
          <w:sz w:val="22"/>
          <w:szCs w:val="22"/>
        </w:rPr>
        <w:t>Both theoretical and practical insights into the ‚why‘ and the ‚how‘ of organisational change</w:t>
      </w:r>
      <w:r w:rsidR="00461B83">
        <w:rPr>
          <w:rFonts w:asciiTheme="majorHAnsi" w:hAnsiTheme="majorHAnsi" w:cstheme="majorHAnsi"/>
          <w:sz w:val="22"/>
          <w:szCs w:val="22"/>
        </w:rPr>
        <w:t xml:space="preserve"> through social enterprise tools and techniques.</w:t>
      </w:r>
    </w:p>
    <w:p w14:paraId="792EB2E5" w14:textId="77777777" w:rsidR="008250AB" w:rsidRPr="00D52816" w:rsidRDefault="008250AB">
      <w:pPr>
        <w:rPr>
          <w:rFonts w:asciiTheme="majorHAnsi" w:hAnsiTheme="majorHAnsi" w:cstheme="majorHAnsi"/>
          <w:sz w:val="22"/>
          <w:szCs w:val="22"/>
        </w:rPr>
      </w:pPr>
    </w:p>
    <w:p w14:paraId="0F91EAEA" w14:textId="75183E78" w:rsidR="008250AB" w:rsidRPr="00D52816" w:rsidRDefault="008129A3">
      <w:pPr>
        <w:rPr>
          <w:rFonts w:asciiTheme="majorHAnsi" w:hAnsiTheme="majorHAnsi" w:cstheme="majorHAnsi"/>
          <w:sz w:val="22"/>
          <w:szCs w:val="22"/>
        </w:rPr>
      </w:pPr>
      <w:r w:rsidRPr="00D52816">
        <w:rPr>
          <w:rFonts w:asciiTheme="majorHAnsi" w:hAnsiTheme="majorHAnsi" w:cstheme="majorHAnsi"/>
          <w:sz w:val="22"/>
          <w:szCs w:val="22"/>
        </w:rPr>
        <w:t xml:space="preserve">Testimonials / Recommendations:     </w:t>
      </w:r>
    </w:p>
    <w:p w14:paraId="6BEDBFE3" w14:textId="77777777" w:rsidR="008250AB" w:rsidRPr="00D52816" w:rsidRDefault="008250AB">
      <w:pPr>
        <w:rPr>
          <w:rFonts w:asciiTheme="majorHAnsi" w:hAnsiTheme="majorHAnsi" w:cstheme="majorHAnsi"/>
          <w:sz w:val="22"/>
          <w:szCs w:val="22"/>
        </w:rPr>
      </w:pPr>
    </w:p>
    <w:p w14:paraId="1AE7601A" w14:textId="27913471" w:rsidR="00C015E7" w:rsidRPr="00D52816" w:rsidRDefault="00C015E7">
      <w:pPr>
        <w:rPr>
          <w:rFonts w:asciiTheme="majorHAnsi" w:hAnsiTheme="majorHAnsi" w:cstheme="majorHAnsi"/>
          <w:sz w:val="22"/>
          <w:szCs w:val="22"/>
        </w:rPr>
      </w:pPr>
      <w:r w:rsidRPr="00D52816">
        <w:rPr>
          <w:rFonts w:asciiTheme="majorHAnsi" w:hAnsiTheme="majorHAnsi" w:cstheme="majorHAnsi"/>
          <w:sz w:val="22"/>
          <w:szCs w:val="22"/>
        </w:rPr>
        <w:t>L</w:t>
      </w:r>
      <w:r w:rsidR="008250AB" w:rsidRPr="00D52816">
        <w:rPr>
          <w:rFonts w:asciiTheme="majorHAnsi" w:hAnsiTheme="majorHAnsi" w:cstheme="majorHAnsi"/>
          <w:sz w:val="22"/>
          <w:szCs w:val="22"/>
        </w:rPr>
        <w:t xml:space="preserve">ist any recent </w:t>
      </w:r>
      <w:r w:rsidRPr="00D52816">
        <w:rPr>
          <w:rFonts w:asciiTheme="majorHAnsi" w:hAnsiTheme="majorHAnsi" w:cstheme="majorHAnsi"/>
          <w:sz w:val="22"/>
          <w:szCs w:val="22"/>
        </w:rPr>
        <w:t>pres</w:t>
      </w:r>
      <w:r w:rsidR="00632300">
        <w:rPr>
          <w:rFonts w:asciiTheme="majorHAnsi" w:hAnsiTheme="majorHAnsi" w:cstheme="majorHAnsi"/>
          <w:sz w:val="22"/>
          <w:szCs w:val="22"/>
        </w:rPr>
        <w:t>e</w:t>
      </w:r>
      <w:r w:rsidRPr="00D52816">
        <w:rPr>
          <w:rFonts w:asciiTheme="majorHAnsi" w:hAnsiTheme="majorHAnsi" w:cstheme="majorHAnsi"/>
          <w:sz w:val="22"/>
          <w:szCs w:val="22"/>
        </w:rPr>
        <w:t>ntations</w:t>
      </w:r>
      <w:r w:rsidR="008129A3" w:rsidRPr="00D52816">
        <w:rPr>
          <w:rFonts w:asciiTheme="majorHAnsi" w:hAnsiTheme="majorHAnsi" w:cstheme="majorHAnsi"/>
          <w:sz w:val="22"/>
          <w:szCs w:val="22"/>
        </w:rPr>
        <w:t xml:space="preserve"> the speaker has given:     </w:t>
      </w:r>
      <w:r w:rsidR="003779BC">
        <w:rPr>
          <w:rFonts w:asciiTheme="majorHAnsi" w:hAnsiTheme="majorHAnsi" w:cstheme="majorHAnsi"/>
          <w:sz w:val="22"/>
          <w:szCs w:val="22"/>
        </w:rPr>
        <w:t xml:space="preserve">HR Tech Europe (London, Amsterdam), Social Business Forum (Milan), Dokutech (Kosovo), Next (Berlin), </w:t>
      </w:r>
      <w:r w:rsidR="002A43FB">
        <w:rPr>
          <w:rFonts w:asciiTheme="majorHAnsi" w:hAnsiTheme="majorHAnsi" w:cstheme="majorHAnsi"/>
          <w:sz w:val="22"/>
          <w:szCs w:val="22"/>
        </w:rPr>
        <w:t>E20 Summit (Paris)</w:t>
      </w:r>
    </w:p>
    <w:p w14:paraId="395E8A01" w14:textId="77777777" w:rsidR="008250AB" w:rsidRPr="00D52816" w:rsidRDefault="008250AB">
      <w:pPr>
        <w:rPr>
          <w:rFonts w:asciiTheme="majorHAnsi" w:hAnsiTheme="majorHAnsi" w:cstheme="majorHAnsi"/>
          <w:sz w:val="22"/>
          <w:szCs w:val="22"/>
        </w:rPr>
      </w:pPr>
    </w:p>
    <w:p w14:paraId="7AE129EB" w14:textId="7044A1F0"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Links to Youtube / Slideshare  or other online resources:</w:t>
      </w:r>
      <w:r w:rsidR="008129A3" w:rsidRPr="00D52816">
        <w:rPr>
          <w:rFonts w:asciiTheme="majorHAnsi" w:hAnsiTheme="majorHAnsi" w:cstheme="majorHAnsi"/>
          <w:sz w:val="22"/>
          <w:szCs w:val="22"/>
        </w:rPr>
        <w:t xml:space="preserve">     </w:t>
      </w:r>
      <w:r w:rsidR="002A43FB" w:rsidRPr="002A43FB">
        <w:rPr>
          <w:rFonts w:asciiTheme="majorHAnsi" w:hAnsiTheme="majorHAnsi" w:cstheme="majorHAnsi"/>
          <w:sz w:val="22"/>
          <w:szCs w:val="22"/>
        </w:rPr>
        <w:t>https://www.youtube.com/watch?v=tl4s79Wkuww  and http://www.slideshare.net/leebryant</w:t>
      </w:r>
      <w:r w:rsidR="002A43FB">
        <w:rPr>
          <w:rFonts w:asciiTheme="majorHAnsi" w:hAnsiTheme="majorHAnsi" w:cstheme="majorHAnsi"/>
          <w:sz w:val="22"/>
          <w:szCs w:val="22"/>
        </w:rPr>
        <w:t xml:space="preserve"> </w:t>
      </w:r>
    </w:p>
    <w:p w14:paraId="2B12093E" w14:textId="77777777"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(You may also attach any presentations or videos that you feel will help.)</w:t>
      </w:r>
    </w:p>
    <w:p w14:paraId="6DF96683" w14:textId="77777777" w:rsidR="008250AB" w:rsidRPr="00D52816" w:rsidRDefault="008250AB">
      <w:pPr>
        <w:rPr>
          <w:rFonts w:asciiTheme="majorHAnsi" w:hAnsiTheme="majorHAnsi" w:cstheme="majorHAnsi"/>
          <w:sz w:val="22"/>
          <w:szCs w:val="22"/>
        </w:rPr>
      </w:pPr>
    </w:p>
    <w:p w14:paraId="13DEAB60" w14:textId="77777777" w:rsidR="008129A3" w:rsidRPr="00D52816" w:rsidRDefault="00B6560C">
      <w:pPr>
        <w:rPr>
          <w:rFonts w:asciiTheme="majorHAnsi" w:hAnsiTheme="majorHAnsi" w:cstheme="majorHAnsi"/>
          <w:b/>
          <w:sz w:val="22"/>
          <w:szCs w:val="22"/>
        </w:rPr>
      </w:pPr>
      <w:r>
        <w:rPr>
          <w:rFonts w:asciiTheme="majorHAnsi" w:hAnsiTheme="majorHAnsi" w:cstheme="majorHAnsi"/>
          <w:b/>
          <w:noProof/>
          <w:sz w:val="22"/>
          <w:szCs w:val="22"/>
          <w:lang w:val="hu-HU" w:eastAsia="hu-HU"/>
        </w:rPr>
        <mc:AlternateContent>
          <mc:Choice Requires="wps">
            <w:drawing>
              <wp:anchor distT="4294967295" distB="4294967295" distL="114300" distR="114300" simplePos="0" relativeHeight="251658240" behindDoc="0" locked="0" layoutInCell="1" allowOverlap="1" wp14:anchorId="7BAEACD3" wp14:editId="772912FC">
                <wp:simplePos x="0" y="0"/>
                <wp:positionH relativeFrom="column">
                  <wp:posOffset>0</wp:posOffset>
                </wp:positionH>
                <wp:positionV relativeFrom="paragraph">
                  <wp:posOffset>82549</wp:posOffset>
                </wp:positionV>
                <wp:extent cx="5629275" cy="0"/>
                <wp:effectExtent l="0" t="0" r="9525" b="19050"/>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927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AutoShape 2" o:spid="_x0000_s1026" type="#_x0000_t32" style="position:absolute;margin-left:0;margin-top:6.5pt;width:443.25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"/>
            </w:pict>
          </mc:Fallback>
        </mc:AlternateContent>
      </w:r>
    </w:p>
    <w:p w14:paraId="6061380C" w14:textId="77777777" w:rsidR="008129A3" w:rsidRPr="00D52816" w:rsidRDefault="008129A3">
      <w:pPr>
        <w:rPr>
          <w:rFonts w:asciiTheme="majorHAnsi" w:hAnsiTheme="majorHAnsi" w:cstheme="majorHAnsi"/>
          <w:b/>
          <w:sz w:val="22"/>
          <w:szCs w:val="22"/>
        </w:rPr>
      </w:pPr>
    </w:p>
    <w:p w14:paraId="0CB00AB7" w14:textId="77777777" w:rsidR="008250AB" w:rsidRPr="00D52816" w:rsidRDefault="008250AB">
      <w:pPr>
        <w:rPr>
          <w:rFonts w:asciiTheme="majorHAnsi" w:hAnsiTheme="majorHAnsi" w:cstheme="majorHAnsi"/>
          <w:b/>
          <w:sz w:val="22"/>
          <w:szCs w:val="22"/>
        </w:rPr>
      </w:pPr>
      <w:r w:rsidRPr="00D52816">
        <w:rPr>
          <w:rFonts w:asciiTheme="majorHAnsi" w:hAnsiTheme="majorHAnsi" w:cstheme="majorHAnsi"/>
          <w:b/>
          <w:sz w:val="22"/>
          <w:szCs w:val="22"/>
        </w:rPr>
        <w:t>Your / Speaker Contact Details</w:t>
      </w:r>
    </w:p>
    <w:p w14:paraId="5897C69A" w14:textId="77777777" w:rsidR="008129A3" w:rsidRPr="00D52816" w:rsidRDefault="008129A3">
      <w:pPr>
        <w:rPr>
          <w:rFonts w:asciiTheme="majorHAnsi" w:hAnsiTheme="majorHAnsi" w:cstheme="majorHAnsi"/>
          <w:sz w:val="22"/>
          <w:szCs w:val="22"/>
        </w:rPr>
      </w:pPr>
    </w:p>
    <w:p w14:paraId="51AADDA8" w14:textId="2F54DD41"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Your name:</w:t>
      </w:r>
      <w:r w:rsidR="008129A3" w:rsidRPr="00D52816">
        <w:rPr>
          <w:rFonts w:asciiTheme="majorHAnsi" w:hAnsiTheme="majorHAnsi" w:cstheme="majorHAnsi"/>
          <w:sz w:val="22"/>
          <w:szCs w:val="22"/>
        </w:rPr>
        <w:t xml:space="preserve">     </w:t>
      </w:r>
      <w:r w:rsidR="00BE4E4F">
        <w:rPr>
          <w:rFonts w:asciiTheme="majorHAnsi" w:hAnsiTheme="majorHAnsi" w:cstheme="majorHAnsi"/>
          <w:sz w:val="22"/>
          <w:szCs w:val="22"/>
        </w:rPr>
        <w:t>Lee Bryant</w:t>
      </w:r>
    </w:p>
    <w:p w14:paraId="23065C76" w14:textId="77777777" w:rsidR="008129A3" w:rsidRPr="00D52816" w:rsidRDefault="008129A3">
      <w:pPr>
        <w:rPr>
          <w:rFonts w:asciiTheme="majorHAnsi" w:hAnsiTheme="majorHAnsi" w:cstheme="majorHAnsi"/>
          <w:sz w:val="22"/>
          <w:szCs w:val="22"/>
        </w:rPr>
      </w:pPr>
    </w:p>
    <w:p w14:paraId="4615D9F5" w14:textId="7CB35FE9"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Your title</w:t>
      </w:r>
      <w:r w:rsidR="008129A3" w:rsidRPr="00D52816">
        <w:rPr>
          <w:rFonts w:asciiTheme="majorHAnsi" w:hAnsiTheme="majorHAnsi" w:cstheme="majorHAnsi"/>
          <w:sz w:val="22"/>
          <w:szCs w:val="22"/>
        </w:rPr>
        <w:t xml:space="preserve">:     </w:t>
      </w:r>
      <w:r w:rsidR="00BE4E4F">
        <w:rPr>
          <w:rFonts w:asciiTheme="majorHAnsi" w:hAnsiTheme="majorHAnsi" w:cstheme="majorHAnsi"/>
          <w:sz w:val="22"/>
          <w:szCs w:val="22"/>
        </w:rPr>
        <w:t>Director</w:t>
      </w:r>
    </w:p>
    <w:p w14:paraId="4F576398" w14:textId="77777777" w:rsidR="008129A3" w:rsidRPr="00D52816" w:rsidRDefault="008129A3">
      <w:pPr>
        <w:rPr>
          <w:rFonts w:asciiTheme="majorHAnsi" w:hAnsiTheme="majorHAnsi" w:cstheme="majorHAnsi"/>
          <w:sz w:val="22"/>
          <w:szCs w:val="22"/>
        </w:rPr>
      </w:pPr>
    </w:p>
    <w:p w14:paraId="6694A505" w14:textId="4D1968B9"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Your Company:</w:t>
      </w:r>
      <w:r w:rsidR="008129A3" w:rsidRPr="00D52816">
        <w:rPr>
          <w:rFonts w:asciiTheme="majorHAnsi" w:hAnsiTheme="majorHAnsi" w:cstheme="majorHAnsi"/>
          <w:sz w:val="22"/>
          <w:szCs w:val="22"/>
        </w:rPr>
        <w:t xml:space="preserve">     </w:t>
      </w:r>
      <w:r w:rsidR="00BE4E4F">
        <w:rPr>
          <w:rFonts w:asciiTheme="majorHAnsi" w:hAnsiTheme="majorHAnsi" w:cstheme="majorHAnsi"/>
          <w:sz w:val="22"/>
          <w:szCs w:val="22"/>
        </w:rPr>
        <w:t>POST*SHIFT</w:t>
      </w:r>
    </w:p>
    <w:p w14:paraId="6F8B92BF" w14:textId="77777777" w:rsidR="008129A3" w:rsidRPr="00D52816" w:rsidRDefault="008129A3">
      <w:pPr>
        <w:rPr>
          <w:rFonts w:asciiTheme="majorHAnsi" w:hAnsiTheme="majorHAnsi" w:cstheme="majorHAnsi"/>
          <w:sz w:val="22"/>
          <w:szCs w:val="22"/>
        </w:rPr>
      </w:pPr>
    </w:p>
    <w:p w14:paraId="588992BC" w14:textId="60F9D14C" w:rsidR="008250AB" w:rsidRPr="00D52816" w:rsidRDefault="008129A3">
      <w:pPr>
        <w:rPr>
          <w:rFonts w:asciiTheme="majorHAnsi" w:hAnsiTheme="majorHAnsi" w:cstheme="majorHAnsi"/>
          <w:sz w:val="22"/>
          <w:szCs w:val="22"/>
        </w:rPr>
      </w:pPr>
      <w:r w:rsidRPr="00D52816">
        <w:rPr>
          <w:rFonts w:asciiTheme="majorHAnsi" w:hAnsiTheme="majorHAnsi" w:cstheme="majorHAnsi"/>
          <w:sz w:val="22"/>
          <w:szCs w:val="22"/>
        </w:rPr>
        <w:t>Phone:</w:t>
      </w:r>
      <w:r w:rsidR="008250AB" w:rsidRPr="00D52816">
        <w:rPr>
          <w:rFonts w:asciiTheme="majorHAnsi" w:hAnsiTheme="majorHAnsi" w:cstheme="majorHAnsi"/>
          <w:sz w:val="22"/>
          <w:szCs w:val="22"/>
        </w:rPr>
        <w:t xml:space="preserve"> </w:t>
      </w:r>
      <w:r w:rsidRPr="00D52816">
        <w:rPr>
          <w:rFonts w:asciiTheme="majorHAnsi" w:hAnsiTheme="majorHAnsi" w:cstheme="majorHAnsi"/>
          <w:sz w:val="22"/>
          <w:szCs w:val="22"/>
        </w:rPr>
        <w:t xml:space="preserve">     </w:t>
      </w:r>
      <w:r w:rsidR="00BE4E4F">
        <w:rPr>
          <w:rFonts w:asciiTheme="majorHAnsi" w:hAnsiTheme="majorHAnsi" w:cstheme="majorHAnsi"/>
          <w:sz w:val="22"/>
          <w:szCs w:val="22"/>
        </w:rPr>
        <w:t>02035150150</w:t>
      </w:r>
    </w:p>
    <w:p w14:paraId="30CF1F1F" w14:textId="77777777" w:rsidR="008129A3" w:rsidRPr="00D52816" w:rsidRDefault="008129A3">
      <w:pPr>
        <w:rPr>
          <w:rFonts w:asciiTheme="majorHAnsi" w:hAnsiTheme="majorHAnsi" w:cstheme="majorHAnsi"/>
          <w:sz w:val="22"/>
          <w:szCs w:val="22"/>
        </w:rPr>
      </w:pPr>
    </w:p>
    <w:p w14:paraId="14E9C686" w14:textId="117D0C25"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e-mail</w:t>
      </w:r>
      <w:r w:rsidR="008129A3" w:rsidRPr="00D52816">
        <w:rPr>
          <w:rFonts w:asciiTheme="majorHAnsi" w:hAnsiTheme="majorHAnsi" w:cstheme="majorHAnsi"/>
          <w:sz w:val="22"/>
          <w:szCs w:val="22"/>
        </w:rPr>
        <w:t xml:space="preserve">:     </w:t>
      </w:r>
      <w:bookmarkStart w:id="0" w:name="_GoBack"/>
      <w:r w:rsidR="00BE4E4F">
        <w:rPr>
          <w:rFonts w:asciiTheme="majorHAnsi" w:hAnsiTheme="majorHAnsi" w:cstheme="majorHAnsi"/>
          <w:sz w:val="22"/>
          <w:szCs w:val="22"/>
        </w:rPr>
        <w:t>lee@postshift.com</w:t>
      </w:r>
      <w:bookmarkEnd w:id="0"/>
    </w:p>
    <w:p w14:paraId="6771C97C" w14:textId="77777777" w:rsidR="008129A3" w:rsidRPr="00D52816" w:rsidRDefault="008129A3">
      <w:pPr>
        <w:rPr>
          <w:rFonts w:asciiTheme="majorHAnsi" w:hAnsiTheme="majorHAnsi" w:cstheme="majorHAnsi"/>
          <w:sz w:val="22"/>
          <w:szCs w:val="22"/>
        </w:rPr>
      </w:pPr>
    </w:p>
    <w:p w14:paraId="134B8CD7" w14:textId="2AE04F13"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Website</w:t>
      </w:r>
      <w:r w:rsidR="008129A3" w:rsidRPr="00D52816">
        <w:rPr>
          <w:rFonts w:asciiTheme="majorHAnsi" w:hAnsiTheme="majorHAnsi" w:cstheme="majorHAnsi"/>
          <w:sz w:val="22"/>
          <w:szCs w:val="22"/>
        </w:rPr>
        <w:t xml:space="preserve">:     </w:t>
      </w:r>
      <w:r w:rsidR="00BE4E4F">
        <w:rPr>
          <w:rFonts w:asciiTheme="majorHAnsi" w:hAnsiTheme="majorHAnsi" w:cstheme="majorHAnsi"/>
          <w:sz w:val="22"/>
          <w:szCs w:val="22"/>
        </w:rPr>
        <w:t>www.postshift.com</w:t>
      </w:r>
    </w:p>
    <w:p w14:paraId="5466D212" w14:textId="77777777" w:rsidR="008129A3" w:rsidRPr="00D52816" w:rsidRDefault="008129A3">
      <w:pPr>
        <w:rPr>
          <w:rFonts w:asciiTheme="majorHAnsi" w:hAnsiTheme="majorHAnsi" w:cstheme="majorHAnsi"/>
          <w:sz w:val="22"/>
          <w:szCs w:val="22"/>
        </w:rPr>
      </w:pPr>
    </w:p>
    <w:p w14:paraId="0795DEB3" w14:textId="76A65F21"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Twitter</w:t>
      </w:r>
      <w:r w:rsidR="008129A3" w:rsidRPr="00D52816">
        <w:rPr>
          <w:rFonts w:asciiTheme="majorHAnsi" w:hAnsiTheme="majorHAnsi" w:cstheme="majorHAnsi"/>
          <w:sz w:val="22"/>
          <w:szCs w:val="22"/>
        </w:rPr>
        <w:t xml:space="preserve">:     </w:t>
      </w:r>
      <w:r w:rsidR="00BE4E4F">
        <w:rPr>
          <w:rFonts w:asciiTheme="majorHAnsi" w:hAnsiTheme="majorHAnsi" w:cstheme="majorHAnsi"/>
          <w:sz w:val="22"/>
          <w:szCs w:val="22"/>
        </w:rPr>
        <w:t>@leebryant</w:t>
      </w:r>
    </w:p>
    <w:p w14:paraId="1B8D2A8F" w14:textId="77777777" w:rsidR="008129A3" w:rsidRPr="00D52816" w:rsidRDefault="008129A3">
      <w:pPr>
        <w:rPr>
          <w:rFonts w:asciiTheme="majorHAnsi" w:hAnsiTheme="majorHAnsi" w:cstheme="majorHAnsi"/>
          <w:sz w:val="22"/>
          <w:szCs w:val="22"/>
        </w:rPr>
      </w:pPr>
    </w:p>
    <w:p w14:paraId="11A665E7" w14:textId="74F5D0D3" w:rsidR="00C015E7"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Linked In</w:t>
      </w:r>
      <w:r w:rsidR="008129A3" w:rsidRPr="00D52816">
        <w:rPr>
          <w:rFonts w:asciiTheme="majorHAnsi" w:hAnsiTheme="majorHAnsi" w:cstheme="majorHAnsi"/>
          <w:sz w:val="22"/>
          <w:szCs w:val="22"/>
        </w:rPr>
        <w:t xml:space="preserve">:     </w:t>
      </w:r>
      <w:r w:rsidR="00073C5B" w:rsidRPr="0080103A">
        <w:rPr>
          <w:rFonts w:ascii="Helvetica" w:hAnsi="Helvetica" w:cs="Times New Roman"/>
          <w:lang w:val="en-US"/>
        </w:rPr>
        <w:t>uk.linkedin.com/in/</w:t>
      </w:r>
      <w:proofErr w:type="spellStart"/>
      <w:r w:rsidR="00073C5B" w:rsidRPr="0080103A">
        <w:rPr>
          <w:rFonts w:ascii="Helvetica" w:hAnsi="Helvetica" w:cs="Times New Roman"/>
          <w:lang w:val="en-US"/>
        </w:rPr>
        <w:t>leebryant</w:t>
      </w:r>
      <w:proofErr w:type="spellEnd"/>
      <w:r w:rsidR="00073C5B" w:rsidRPr="0080103A">
        <w:rPr>
          <w:rFonts w:ascii="Helvetica" w:hAnsi="Helvetica" w:cs="Times New Roman"/>
          <w:lang w:val="en-US"/>
        </w:rPr>
        <w:t>/</w:t>
      </w:r>
    </w:p>
    <w:p w14:paraId="379FFA01" w14:textId="77777777" w:rsidR="008129A3" w:rsidRDefault="008129A3">
      <w:pPr>
        <w:rPr>
          <w:rFonts w:asciiTheme="majorHAnsi" w:hAnsiTheme="majorHAnsi" w:cstheme="majorHAnsi"/>
          <w:sz w:val="22"/>
          <w:szCs w:val="22"/>
        </w:rPr>
      </w:pPr>
    </w:p>
    <w:p w14:paraId="0F46BCDA" w14:textId="77777777" w:rsidR="00D66ECE" w:rsidRPr="00D66ECE" w:rsidRDefault="008810F5">
      <w:pPr>
        <w:rPr>
          <w:rFonts w:asciiTheme="majorHAnsi" w:hAnsiTheme="majorHAnsi" w:cstheme="majorHAnsi"/>
          <w:i/>
          <w:sz w:val="22"/>
          <w:szCs w:val="22"/>
        </w:rPr>
      </w:pPr>
      <w:r w:rsidRPr="00453827">
        <w:rPr>
          <w:rFonts w:asciiTheme="majorHAnsi" w:hAnsiTheme="majorHAnsi" w:cstheme="majorHAnsi"/>
          <w:i/>
          <w:sz w:val="22"/>
          <w:szCs w:val="22"/>
          <w:highlight w:val="yellow"/>
        </w:rPr>
        <w:t>Note: Kindly attach</w:t>
      </w:r>
      <w:r w:rsidR="00463B03" w:rsidRPr="00453827">
        <w:rPr>
          <w:rFonts w:asciiTheme="majorHAnsi" w:hAnsiTheme="majorHAnsi" w:cstheme="majorHAnsi"/>
          <w:i/>
          <w:sz w:val="22"/>
          <w:szCs w:val="22"/>
          <w:highlight w:val="yellow"/>
        </w:rPr>
        <w:t xml:space="preserve"> </w:t>
      </w:r>
      <w:r w:rsidR="00D66ECE" w:rsidRPr="00453827">
        <w:rPr>
          <w:rFonts w:asciiTheme="majorHAnsi" w:hAnsiTheme="majorHAnsi" w:cstheme="majorHAnsi"/>
          <w:i/>
          <w:sz w:val="22"/>
          <w:szCs w:val="22"/>
          <w:highlight w:val="yellow"/>
        </w:rPr>
        <w:t>a</w:t>
      </w:r>
      <w:r w:rsidR="00463B03" w:rsidRPr="00453827">
        <w:rPr>
          <w:rFonts w:asciiTheme="majorHAnsi" w:hAnsiTheme="majorHAnsi" w:cstheme="majorHAnsi"/>
          <w:i/>
          <w:sz w:val="22"/>
          <w:szCs w:val="22"/>
          <w:highlight w:val="yellow"/>
        </w:rPr>
        <w:t xml:space="preserve"> high resolution</w:t>
      </w:r>
      <w:r w:rsidR="00D66ECE" w:rsidRPr="00453827">
        <w:rPr>
          <w:rFonts w:asciiTheme="majorHAnsi" w:hAnsiTheme="majorHAnsi" w:cstheme="majorHAnsi"/>
          <w:i/>
          <w:sz w:val="22"/>
          <w:szCs w:val="22"/>
          <w:highlight w:val="yellow"/>
        </w:rPr>
        <w:t xml:space="preserve"> </w:t>
      </w:r>
      <w:r w:rsidR="00746799">
        <w:rPr>
          <w:rFonts w:asciiTheme="majorHAnsi" w:hAnsiTheme="majorHAnsi" w:cstheme="majorHAnsi"/>
          <w:i/>
          <w:sz w:val="22"/>
          <w:szCs w:val="22"/>
          <w:highlight w:val="yellow"/>
        </w:rPr>
        <w:t xml:space="preserve">colour </w:t>
      </w:r>
      <w:r w:rsidR="00D66ECE" w:rsidRPr="00453827">
        <w:rPr>
          <w:rFonts w:asciiTheme="majorHAnsi" w:hAnsiTheme="majorHAnsi" w:cstheme="majorHAnsi"/>
          <w:i/>
          <w:sz w:val="22"/>
          <w:szCs w:val="22"/>
          <w:highlight w:val="yellow"/>
        </w:rPr>
        <w:t>JPEG</w:t>
      </w:r>
      <w:r w:rsidR="00453827" w:rsidRPr="00453827">
        <w:rPr>
          <w:rFonts w:asciiTheme="majorHAnsi" w:hAnsiTheme="majorHAnsi" w:cstheme="majorHAnsi"/>
          <w:i/>
          <w:sz w:val="22"/>
          <w:szCs w:val="22"/>
          <w:highlight w:val="yellow"/>
        </w:rPr>
        <w:t>-300dpi; 1500 wide pixel resolution</w:t>
      </w:r>
      <w:r w:rsidR="00D66ECE" w:rsidRPr="00453827">
        <w:rPr>
          <w:rFonts w:asciiTheme="majorHAnsi" w:hAnsiTheme="majorHAnsi" w:cstheme="majorHAnsi"/>
          <w:i/>
          <w:sz w:val="22"/>
          <w:szCs w:val="22"/>
          <w:highlight w:val="yellow"/>
        </w:rPr>
        <w:t xml:space="preserve"> </w:t>
      </w:r>
      <w:r w:rsidR="00453827" w:rsidRPr="00453827">
        <w:rPr>
          <w:rFonts w:asciiTheme="majorHAnsi" w:hAnsiTheme="majorHAnsi" w:cstheme="majorHAnsi"/>
          <w:i/>
          <w:sz w:val="22"/>
          <w:szCs w:val="22"/>
          <w:highlight w:val="yellow"/>
        </w:rPr>
        <w:t xml:space="preserve">profile picture </w:t>
      </w:r>
      <w:r w:rsidR="00D66ECE" w:rsidRPr="00453827">
        <w:rPr>
          <w:rFonts w:asciiTheme="majorHAnsi" w:hAnsiTheme="majorHAnsi" w:cstheme="majorHAnsi"/>
          <w:i/>
          <w:sz w:val="22"/>
          <w:szCs w:val="22"/>
          <w:highlight w:val="yellow"/>
        </w:rPr>
        <w:t>and Vector format company logo, these will be used to promote the session, the speaker and the company prior to and on the day of the conference.</w:t>
      </w:r>
    </w:p>
    <w:sectPr w:rsidR="00D66ECE" w:rsidRPr="00D66ECE" w:rsidSect="00F75899">
      <w:headerReference w:type="default" r:id="rId10"/>
      <w:footerReference w:type="default" r:id="rId11"/>
      <w:pgSz w:w="11900" w:h="16840"/>
      <w:pgMar w:top="1843" w:right="1800" w:bottom="1440" w:left="1800" w:header="284"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DF9D69" w14:textId="77777777" w:rsidR="004244FA" w:rsidRDefault="004244FA" w:rsidP="00401DE0">
      <w:r>
        <w:separator/>
      </w:r>
    </w:p>
  </w:endnote>
  <w:endnote w:type="continuationSeparator" w:id="0">
    <w:p w14:paraId="4BDBAF88" w14:textId="77777777" w:rsidR="004244FA" w:rsidRDefault="004244FA" w:rsidP="00401D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02FF" w:usb1="4000ACFF" w:usb2="00000001" w:usb3="00000000" w:csb0="0000019F" w:csb1="00000000"/>
  </w:font>
  <w:font w:name="Georgia">
    <w:panose1 w:val="02040502050405020303"/>
    <w:charset w:val="EE"/>
    <w:family w:val="roman"/>
    <w:pitch w:val="variable"/>
    <w:sig w:usb0="00000287" w:usb1="00000000" w:usb2="00000000" w:usb3="00000000" w:csb0="0000009F" w:csb1="00000000"/>
  </w:font>
  <w:font w:name="Helvetica">
    <w:panose1 w:val="020B0604020202020204"/>
    <w:charset w:val="EE"/>
    <w:family w:val="swiss"/>
    <w:pitch w:val="variable"/>
    <w:sig w:usb0="20002A87" w:usb1="00000000" w:usb2="00000000"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D85B38" w14:textId="77777777" w:rsidR="004244FA" w:rsidRDefault="004244FA" w:rsidP="00F75899">
    <w:pPr>
      <w:rPr>
        <w:rFonts w:asciiTheme="majorHAnsi" w:hAnsiTheme="majorHAnsi" w:cstheme="majorHAnsi"/>
        <w:sz w:val="22"/>
        <w:szCs w:val="22"/>
      </w:rPr>
    </w:pPr>
  </w:p>
  <w:p w14:paraId="173041B9" w14:textId="77777777" w:rsidR="004244FA" w:rsidRDefault="004244FA" w:rsidP="00F75899">
    <w:pPr>
      <w:rPr>
        <w:rFonts w:asciiTheme="majorHAnsi" w:hAnsiTheme="majorHAnsi" w:cstheme="majorHAnsi"/>
        <w:sz w:val="22"/>
        <w:szCs w:val="22"/>
      </w:rPr>
    </w:pPr>
    <w:r>
      <w:rPr>
        <w:rFonts w:asciiTheme="majorHAnsi" w:hAnsiTheme="majorHAnsi" w:cstheme="majorHAnsi"/>
        <w:b/>
        <w:bCs/>
        <w:noProof/>
        <w:sz w:val="22"/>
        <w:szCs w:val="22"/>
        <w:lang w:val="hu-HU" w:eastAsia="hu-HU"/>
      </w:rPr>
      <w:drawing>
        <wp:anchor distT="0" distB="0" distL="114300" distR="114300" simplePos="0" relativeHeight="251659264" behindDoc="0" locked="0" layoutInCell="1" allowOverlap="1" wp14:anchorId="6AD9AA06" wp14:editId="3B5C9FEA">
          <wp:simplePos x="0" y="0"/>
          <wp:positionH relativeFrom="column">
            <wp:posOffset>5073650</wp:posOffset>
          </wp:positionH>
          <wp:positionV relativeFrom="paragraph">
            <wp:posOffset>65405</wp:posOffset>
          </wp:positionV>
          <wp:extent cx="1179195" cy="189865"/>
          <wp:effectExtent l="0" t="0" r="1905" b="635"/>
          <wp:wrapNone/>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RN_logo_2013.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79195" cy="189865"/>
                  </a:xfrm>
                  <a:prstGeom prst="rect">
                    <a:avLst/>
                  </a:prstGeom>
                </pic:spPr>
              </pic:pic>
            </a:graphicData>
          </a:graphic>
          <wp14:sizeRelH relativeFrom="margin">
            <wp14:pctWidth>0</wp14:pctWidth>
          </wp14:sizeRelH>
          <wp14:sizeRelV relativeFrom="margin">
            <wp14:pctHeight>0</wp14:pctHeight>
          </wp14:sizeRelV>
        </wp:anchor>
      </w:drawing>
    </w:r>
    <w:r w:rsidRPr="00D52816">
      <w:rPr>
        <w:rFonts w:asciiTheme="majorHAnsi" w:hAnsiTheme="majorHAnsi" w:cstheme="majorHAnsi"/>
        <w:sz w:val="22"/>
        <w:szCs w:val="22"/>
      </w:rPr>
      <w:t xml:space="preserve">If you have any questions or need assistance in completing this form please do not </w:t>
    </w:r>
  </w:p>
  <w:p w14:paraId="31560989" w14:textId="77777777" w:rsidR="004244FA" w:rsidRPr="00D52816" w:rsidRDefault="004244FA" w:rsidP="00F75899">
    <w:pPr>
      <w:rPr>
        <w:rFonts w:asciiTheme="majorHAnsi" w:hAnsiTheme="majorHAnsi" w:cstheme="majorHAnsi"/>
        <w:sz w:val="22"/>
        <w:szCs w:val="22"/>
      </w:rPr>
    </w:pPr>
    <w:r w:rsidRPr="00D52816">
      <w:rPr>
        <w:rFonts w:asciiTheme="majorHAnsi" w:hAnsiTheme="majorHAnsi" w:cstheme="majorHAnsi"/>
        <w:sz w:val="22"/>
        <w:szCs w:val="22"/>
      </w:rPr>
      <w:t xml:space="preserve">hesitate to contact </w:t>
    </w:r>
    <w:r>
      <w:rPr>
        <w:rFonts w:asciiTheme="majorHAnsi" w:hAnsiTheme="majorHAnsi" w:cstheme="majorHAnsi"/>
        <w:b/>
        <w:sz w:val="22"/>
        <w:szCs w:val="22"/>
      </w:rPr>
      <w:t xml:space="preserve">Rita Vass, </w:t>
    </w:r>
    <w:hyperlink r:id="rId3" w:history="1">
      <w:r w:rsidRPr="00BD12D5">
        <w:rPr>
          <w:rStyle w:val="Hyperlink"/>
          <w:rFonts w:asciiTheme="majorHAnsi" w:hAnsiTheme="majorHAnsi" w:cstheme="majorHAnsi"/>
          <w:b/>
          <w:sz w:val="22"/>
          <w:szCs w:val="22"/>
        </w:rPr>
        <w:t>rita@hrneurope.com</w:t>
      </w:r>
    </w:hyperlink>
    <w:r>
      <w:rPr>
        <w:rFonts w:asciiTheme="majorHAnsi" w:hAnsiTheme="majorHAnsi" w:cstheme="majorHAnsi"/>
        <w:b/>
        <w:sz w:val="22"/>
        <w:szCs w:val="22"/>
      </w:rPr>
      <w:t xml:space="preserve"> or direct: +36 30 204 2457</w:t>
    </w:r>
  </w:p>
  <w:p w14:paraId="4CB89081" w14:textId="77777777" w:rsidR="004244FA" w:rsidRDefault="004244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CA42F5" w14:textId="77777777" w:rsidR="004244FA" w:rsidRDefault="004244FA" w:rsidP="00401DE0">
      <w:r>
        <w:separator/>
      </w:r>
    </w:p>
  </w:footnote>
  <w:footnote w:type="continuationSeparator" w:id="0">
    <w:p w14:paraId="2FB9A851" w14:textId="77777777" w:rsidR="004244FA" w:rsidRDefault="004244FA" w:rsidP="00401D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BCC285" w14:textId="77777777" w:rsidR="004244FA" w:rsidRPr="00401DE0" w:rsidRDefault="004244FA" w:rsidP="00401DE0">
    <w:pPr>
      <w:pStyle w:val="Header"/>
    </w:pPr>
    <w:r>
      <w:rPr>
        <w:noProof/>
        <w:lang w:val="hu-HU" w:eastAsia="hu-HU"/>
      </w:rPr>
      <w:drawing>
        <wp:inline distT="0" distB="0" distL="0" distR="0" wp14:anchorId="6D95F0D4" wp14:editId="2C44EA34">
          <wp:extent cx="5918200" cy="926947"/>
          <wp:effectExtent l="152400" t="152400" r="158750" b="1784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4_speaker_guidelines_header.jpg"/>
                  <pic:cNvPicPr/>
                </pic:nvPicPr>
                <pic:blipFill>
                  <a:blip r:embed="rId1">
                    <a:extLst>
                      <a:ext uri="{28A0092B-C50C-407E-A947-70E740481C1C}">
                        <a14:useLocalDpi xmlns:a14="http://schemas.microsoft.com/office/drawing/2010/main" val="0"/>
                      </a:ext>
                    </a:extLst>
                  </a:blip>
                  <a:stretch>
                    <a:fillRect/>
                  </a:stretch>
                </pic:blipFill>
                <pic:spPr>
                  <a:xfrm>
                    <a:off x="0" y="0"/>
                    <a:ext cx="5916715" cy="926714"/>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6F1C45B5"/>
    <w:multiLevelType w:val="hybridMultilevel"/>
    <w:tmpl w:val="04905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0AB"/>
    <w:rsid w:val="00003FA2"/>
    <w:rsid w:val="00073C5B"/>
    <w:rsid w:val="00093AB7"/>
    <w:rsid w:val="000C7883"/>
    <w:rsid w:val="000D541D"/>
    <w:rsid w:val="001654A8"/>
    <w:rsid w:val="002123A6"/>
    <w:rsid w:val="00266279"/>
    <w:rsid w:val="00281356"/>
    <w:rsid w:val="00291324"/>
    <w:rsid w:val="002A43FB"/>
    <w:rsid w:val="002D69A1"/>
    <w:rsid w:val="003779BC"/>
    <w:rsid w:val="003C6851"/>
    <w:rsid w:val="003F7C4C"/>
    <w:rsid w:val="00401DE0"/>
    <w:rsid w:val="004244FA"/>
    <w:rsid w:val="00453827"/>
    <w:rsid w:val="00461B83"/>
    <w:rsid w:val="00463B03"/>
    <w:rsid w:val="004D3947"/>
    <w:rsid w:val="004E7C35"/>
    <w:rsid w:val="00533193"/>
    <w:rsid w:val="00534960"/>
    <w:rsid w:val="005459A3"/>
    <w:rsid w:val="005C4344"/>
    <w:rsid w:val="006169EC"/>
    <w:rsid w:val="00632300"/>
    <w:rsid w:val="007247FE"/>
    <w:rsid w:val="00725276"/>
    <w:rsid w:val="00746799"/>
    <w:rsid w:val="007501CA"/>
    <w:rsid w:val="008129A3"/>
    <w:rsid w:val="008250AB"/>
    <w:rsid w:val="008810F5"/>
    <w:rsid w:val="00916C58"/>
    <w:rsid w:val="009B7FA5"/>
    <w:rsid w:val="00A03019"/>
    <w:rsid w:val="00A4006F"/>
    <w:rsid w:val="00A82F95"/>
    <w:rsid w:val="00AC720B"/>
    <w:rsid w:val="00AD5A0B"/>
    <w:rsid w:val="00AD5CBC"/>
    <w:rsid w:val="00B6560C"/>
    <w:rsid w:val="00B873B7"/>
    <w:rsid w:val="00B91477"/>
    <w:rsid w:val="00B97ADF"/>
    <w:rsid w:val="00BE4233"/>
    <w:rsid w:val="00BE4E4F"/>
    <w:rsid w:val="00C015E7"/>
    <w:rsid w:val="00C5150D"/>
    <w:rsid w:val="00C65DC5"/>
    <w:rsid w:val="00C95E5F"/>
    <w:rsid w:val="00CF1631"/>
    <w:rsid w:val="00CF1692"/>
    <w:rsid w:val="00D30B72"/>
    <w:rsid w:val="00D52816"/>
    <w:rsid w:val="00D66ECE"/>
    <w:rsid w:val="00DA4B37"/>
    <w:rsid w:val="00DB22CF"/>
    <w:rsid w:val="00E04DD0"/>
    <w:rsid w:val="00E45C9D"/>
    <w:rsid w:val="00F22864"/>
    <w:rsid w:val="00F75899"/>
    <w:rsid w:val="00FF181B"/>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oNotEmbedSmartTags/>
  <w:decimalSymbol w:val="."/>
  <w:listSeparator w:val=","/>
  <w14:docId w14:val="37F41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cs-CZ"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4D5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4233"/>
    <w:rPr>
      <w:color w:val="808080"/>
    </w:rPr>
  </w:style>
  <w:style w:type="paragraph" w:styleId="BalloonText">
    <w:name w:val="Balloon Text"/>
    <w:basedOn w:val="Normal"/>
    <w:link w:val="BalloonTextChar"/>
    <w:uiPriority w:val="99"/>
    <w:semiHidden/>
    <w:unhideWhenUsed/>
    <w:rsid w:val="00BE4233"/>
    <w:rPr>
      <w:rFonts w:ascii="Tahoma" w:hAnsi="Tahoma" w:cs="Tahoma"/>
      <w:sz w:val="16"/>
      <w:szCs w:val="16"/>
    </w:rPr>
  </w:style>
  <w:style w:type="character" w:customStyle="1" w:styleId="BalloonTextChar">
    <w:name w:val="Balloon Text Char"/>
    <w:basedOn w:val="DefaultParagraphFont"/>
    <w:link w:val="BalloonText"/>
    <w:uiPriority w:val="99"/>
    <w:semiHidden/>
    <w:rsid w:val="00BE4233"/>
    <w:rPr>
      <w:rFonts w:ascii="Tahoma" w:hAnsi="Tahoma" w:cs="Tahoma"/>
      <w:sz w:val="16"/>
      <w:szCs w:val="16"/>
    </w:rPr>
  </w:style>
  <w:style w:type="character" w:customStyle="1" w:styleId="Style1">
    <w:name w:val="Style1"/>
    <w:basedOn w:val="DefaultParagraphFont"/>
    <w:uiPriority w:val="1"/>
    <w:rsid w:val="00266279"/>
    <w:rPr>
      <w:sz w:val="20"/>
    </w:rPr>
  </w:style>
  <w:style w:type="character" w:customStyle="1" w:styleId="Style2">
    <w:name w:val="Style2"/>
    <w:basedOn w:val="DefaultParagraphFont"/>
    <w:uiPriority w:val="1"/>
    <w:rsid w:val="00266279"/>
    <w:rPr>
      <w:sz w:val="20"/>
    </w:rPr>
  </w:style>
  <w:style w:type="paragraph" w:styleId="ListParagraph">
    <w:name w:val="List Paragraph"/>
    <w:basedOn w:val="Normal"/>
    <w:uiPriority w:val="34"/>
    <w:qFormat/>
    <w:rsid w:val="00D52816"/>
    <w:pPr>
      <w:ind w:left="720"/>
      <w:contextualSpacing/>
    </w:pPr>
  </w:style>
  <w:style w:type="character" w:styleId="Hyperlink">
    <w:name w:val="Hyperlink"/>
    <w:basedOn w:val="DefaultParagraphFont"/>
    <w:uiPriority w:val="99"/>
    <w:unhideWhenUsed/>
    <w:rsid w:val="00A4006F"/>
    <w:rPr>
      <w:color w:val="0000FF" w:themeColor="hyperlink"/>
      <w:u w:val="single"/>
    </w:rPr>
  </w:style>
  <w:style w:type="paragraph" w:styleId="Header">
    <w:name w:val="header"/>
    <w:basedOn w:val="Normal"/>
    <w:link w:val="HeaderChar"/>
    <w:uiPriority w:val="99"/>
    <w:unhideWhenUsed/>
    <w:rsid w:val="00401DE0"/>
    <w:pPr>
      <w:tabs>
        <w:tab w:val="center" w:pos="4536"/>
        <w:tab w:val="right" w:pos="9072"/>
      </w:tabs>
    </w:pPr>
  </w:style>
  <w:style w:type="character" w:customStyle="1" w:styleId="HeaderChar">
    <w:name w:val="Header Char"/>
    <w:basedOn w:val="DefaultParagraphFont"/>
    <w:link w:val="Header"/>
    <w:uiPriority w:val="99"/>
    <w:rsid w:val="00401DE0"/>
    <w:rPr>
      <w:sz w:val="24"/>
      <w:szCs w:val="24"/>
    </w:rPr>
  </w:style>
  <w:style w:type="paragraph" w:styleId="Footer">
    <w:name w:val="footer"/>
    <w:basedOn w:val="Normal"/>
    <w:link w:val="FooterChar"/>
    <w:uiPriority w:val="99"/>
    <w:unhideWhenUsed/>
    <w:rsid w:val="00401DE0"/>
    <w:pPr>
      <w:tabs>
        <w:tab w:val="center" w:pos="4536"/>
        <w:tab w:val="right" w:pos="9072"/>
      </w:tabs>
    </w:pPr>
  </w:style>
  <w:style w:type="character" w:customStyle="1" w:styleId="FooterChar">
    <w:name w:val="Footer Char"/>
    <w:basedOn w:val="DefaultParagraphFont"/>
    <w:link w:val="Footer"/>
    <w:uiPriority w:val="99"/>
    <w:rsid w:val="00401DE0"/>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cs-CZ"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4D5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4233"/>
    <w:rPr>
      <w:color w:val="808080"/>
    </w:rPr>
  </w:style>
  <w:style w:type="paragraph" w:styleId="BalloonText">
    <w:name w:val="Balloon Text"/>
    <w:basedOn w:val="Normal"/>
    <w:link w:val="BalloonTextChar"/>
    <w:uiPriority w:val="99"/>
    <w:semiHidden/>
    <w:unhideWhenUsed/>
    <w:rsid w:val="00BE4233"/>
    <w:rPr>
      <w:rFonts w:ascii="Tahoma" w:hAnsi="Tahoma" w:cs="Tahoma"/>
      <w:sz w:val="16"/>
      <w:szCs w:val="16"/>
    </w:rPr>
  </w:style>
  <w:style w:type="character" w:customStyle="1" w:styleId="BalloonTextChar">
    <w:name w:val="Balloon Text Char"/>
    <w:basedOn w:val="DefaultParagraphFont"/>
    <w:link w:val="BalloonText"/>
    <w:uiPriority w:val="99"/>
    <w:semiHidden/>
    <w:rsid w:val="00BE4233"/>
    <w:rPr>
      <w:rFonts w:ascii="Tahoma" w:hAnsi="Tahoma" w:cs="Tahoma"/>
      <w:sz w:val="16"/>
      <w:szCs w:val="16"/>
    </w:rPr>
  </w:style>
  <w:style w:type="character" w:customStyle="1" w:styleId="Style1">
    <w:name w:val="Style1"/>
    <w:basedOn w:val="DefaultParagraphFont"/>
    <w:uiPriority w:val="1"/>
    <w:rsid w:val="00266279"/>
    <w:rPr>
      <w:sz w:val="20"/>
    </w:rPr>
  </w:style>
  <w:style w:type="character" w:customStyle="1" w:styleId="Style2">
    <w:name w:val="Style2"/>
    <w:basedOn w:val="DefaultParagraphFont"/>
    <w:uiPriority w:val="1"/>
    <w:rsid w:val="00266279"/>
    <w:rPr>
      <w:sz w:val="20"/>
    </w:rPr>
  </w:style>
  <w:style w:type="paragraph" w:styleId="ListParagraph">
    <w:name w:val="List Paragraph"/>
    <w:basedOn w:val="Normal"/>
    <w:uiPriority w:val="34"/>
    <w:qFormat/>
    <w:rsid w:val="00D52816"/>
    <w:pPr>
      <w:ind w:left="720"/>
      <w:contextualSpacing/>
    </w:pPr>
  </w:style>
  <w:style w:type="character" w:styleId="Hyperlink">
    <w:name w:val="Hyperlink"/>
    <w:basedOn w:val="DefaultParagraphFont"/>
    <w:uiPriority w:val="99"/>
    <w:unhideWhenUsed/>
    <w:rsid w:val="00A4006F"/>
    <w:rPr>
      <w:color w:val="0000FF" w:themeColor="hyperlink"/>
      <w:u w:val="single"/>
    </w:rPr>
  </w:style>
  <w:style w:type="paragraph" w:styleId="Header">
    <w:name w:val="header"/>
    <w:basedOn w:val="Normal"/>
    <w:link w:val="HeaderChar"/>
    <w:uiPriority w:val="99"/>
    <w:unhideWhenUsed/>
    <w:rsid w:val="00401DE0"/>
    <w:pPr>
      <w:tabs>
        <w:tab w:val="center" w:pos="4536"/>
        <w:tab w:val="right" w:pos="9072"/>
      </w:tabs>
    </w:pPr>
  </w:style>
  <w:style w:type="character" w:customStyle="1" w:styleId="HeaderChar">
    <w:name w:val="Header Char"/>
    <w:basedOn w:val="DefaultParagraphFont"/>
    <w:link w:val="Header"/>
    <w:uiPriority w:val="99"/>
    <w:rsid w:val="00401DE0"/>
    <w:rPr>
      <w:sz w:val="24"/>
      <w:szCs w:val="24"/>
    </w:rPr>
  </w:style>
  <w:style w:type="paragraph" w:styleId="Footer">
    <w:name w:val="footer"/>
    <w:basedOn w:val="Normal"/>
    <w:link w:val="FooterChar"/>
    <w:uiPriority w:val="99"/>
    <w:unhideWhenUsed/>
    <w:rsid w:val="00401DE0"/>
    <w:pPr>
      <w:tabs>
        <w:tab w:val="center" w:pos="4536"/>
        <w:tab w:val="right" w:pos="9072"/>
      </w:tabs>
    </w:pPr>
  </w:style>
  <w:style w:type="character" w:customStyle="1" w:styleId="FooterChar">
    <w:name w:val="Footer Char"/>
    <w:basedOn w:val="DefaultParagraphFont"/>
    <w:link w:val="Footer"/>
    <w:uiPriority w:val="99"/>
    <w:rsid w:val="00401DE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www.linkedin.com/in/leebryant"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mailto:rita@hrneurope.com" TargetMode="External"/><Relationship Id="rId2" Type="http://schemas.openxmlformats.org/officeDocument/2006/relationships/image" Target="media/image2.jpeg"/><Relationship Id="rId1" Type="http://schemas.openxmlformats.org/officeDocument/2006/relationships/hyperlink" Target="http://www.hrneurop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405047-ADD6-46F8-B527-BD63D71EC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TotalTime>
  <Pages>2</Pages>
  <Words>527</Words>
  <Characters>3640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Panda Maci</dc:creator>
  <cp:lastModifiedBy>OxygenX24</cp:lastModifiedBy>
  <cp:revision>4</cp:revision>
  <dcterms:created xsi:type="dcterms:W3CDTF">2014-09-22T15:31:00Z</dcterms:created>
  <dcterms:modified xsi:type="dcterms:W3CDTF">2014-11-04T16:04:00Z</dcterms:modified>
</cp:coreProperties>
</file>